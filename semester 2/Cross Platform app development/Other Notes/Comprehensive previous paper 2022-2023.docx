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3C7CA" w14:textId="77777777" w:rsidR="002C566B" w:rsidRDefault="002C566B" w:rsidP="009D5EA7"/>
    <w:p w14:paraId="04E44CDB" w14:textId="77777777" w:rsidR="002C566B" w:rsidRPr="0015465C" w:rsidRDefault="002C566B" w:rsidP="009D5EA7">
      <w:pPr>
        <w:jc w:val="center"/>
        <w:rPr>
          <w:b/>
          <w:bCs/>
        </w:rPr>
      </w:pPr>
      <w:r w:rsidRPr="0015465C">
        <w:rPr>
          <w:b/>
          <w:bCs/>
        </w:rPr>
        <w:t xml:space="preserve">Birla Institute of Technology &amp; Science, </w:t>
      </w:r>
      <w:proofErr w:type="spellStart"/>
      <w:r w:rsidRPr="0015465C">
        <w:rPr>
          <w:b/>
          <w:bCs/>
        </w:rPr>
        <w:t>Pilani</w:t>
      </w:r>
      <w:proofErr w:type="spellEnd"/>
    </w:p>
    <w:p w14:paraId="45651113" w14:textId="77777777" w:rsidR="002C566B" w:rsidRPr="0015465C" w:rsidRDefault="002C566B" w:rsidP="009D5EA7">
      <w:pPr>
        <w:jc w:val="center"/>
        <w:rPr>
          <w:b/>
          <w:bCs/>
        </w:rPr>
      </w:pPr>
      <w:r>
        <w:rPr>
          <w:b/>
          <w:bCs/>
        </w:rPr>
        <w:t xml:space="preserve">Work </w:t>
      </w:r>
      <w:r w:rsidRPr="0015465C">
        <w:rPr>
          <w:b/>
          <w:bCs/>
        </w:rPr>
        <w:t xml:space="preserve">Integrated Learning </w:t>
      </w:r>
      <w:proofErr w:type="spellStart"/>
      <w:r w:rsidRPr="0015465C">
        <w:rPr>
          <w:b/>
          <w:bCs/>
        </w:rPr>
        <w:t>Programmes</w:t>
      </w:r>
      <w:proofErr w:type="spellEnd"/>
      <w:r w:rsidRPr="0015465C">
        <w:rPr>
          <w:b/>
          <w:bCs/>
        </w:rPr>
        <w:t xml:space="preserve"> Division</w:t>
      </w:r>
    </w:p>
    <w:p w14:paraId="514CE37D" w14:textId="77777777" w:rsidR="002C566B" w:rsidRPr="0015465C" w:rsidRDefault="002C566B" w:rsidP="009D5EA7">
      <w:pPr>
        <w:jc w:val="center"/>
        <w:rPr>
          <w:b/>
          <w:bCs/>
        </w:rPr>
      </w:pPr>
      <w:r>
        <w:rPr>
          <w:b/>
          <w:bCs/>
        </w:rPr>
        <w:t>First</w:t>
      </w:r>
      <w:r w:rsidRPr="0015465C">
        <w:rPr>
          <w:b/>
          <w:bCs/>
        </w:rPr>
        <w:t xml:space="preserve"> Semester 20</w:t>
      </w:r>
      <w:r>
        <w:rPr>
          <w:b/>
          <w:bCs/>
        </w:rPr>
        <w:t>22</w:t>
      </w:r>
      <w:r w:rsidRPr="0015465C">
        <w:rPr>
          <w:b/>
          <w:bCs/>
        </w:rPr>
        <w:t>-20</w:t>
      </w:r>
      <w:r>
        <w:rPr>
          <w:b/>
          <w:bCs/>
        </w:rPr>
        <w:t>23</w:t>
      </w:r>
    </w:p>
    <w:p w14:paraId="0DC0073B" w14:textId="77777777" w:rsidR="002C566B" w:rsidRPr="0015465C" w:rsidRDefault="002C566B" w:rsidP="009D5EA7">
      <w:pPr>
        <w:jc w:val="center"/>
        <w:rPr>
          <w:b/>
          <w:bCs/>
        </w:rPr>
      </w:pPr>
    </w:p>
    <w:p w14:paraId="1AE22D97" w14:textId="77777777" w:rsidR="002C566B" w:rsidRPr="0015465C" w:rsidRDefault="002C566B" w:rsidP="009D5EA7">
      <w:pPr>
        <w:jc w:val="center"/>
        <w:rPr>
          <w:b/>
          <w:bCs/>
        </w:rPr>
      </w:pPr>
      <w:r>
        <w:rPr>
          <w:b/>
          <w:bCs/>
        </w:rPr>
        <w:t>Comprehensive Examination</w:t>
      </w:r>
    </w:p>
    <w:p w14:paraId="71FBB472" w14:textId="77777777" w:rsidR="002C566B" w:rsidRPr="0015465C" w:rsidRDefault="002C566B" w:rsidP="009D5EA7">
      <w:pPr>
        <w:jc w:val="center"/>
        <w:rPr>
          <w:b/>
          <w:bCs/>
        </w:rPr>
      </w:pPr>
      <w:r>
        <w:rPr>
          <w:b/>
          <w:bCs/>
        </w:rPr>
        <w:t>(EC-3</w:t>
      </w:r>
      <w:r w:rsidRPr="0015465C">
        <w:rPr>
          <w:b/>
          <w:bCs/>
        </w:rPr>
        <w:t xml:space="preserve"> </w:t>
      </w:r>
      <w:proofErr w:type="gramStart"/>
      <w:r w:rsidRPr="0015465C">
        <w:rPr>
          <w:b/>
          <w:bCs/>
        </w:rPr>
        <w:t>Regular</w:t>
      </w:r>
      <w:r>
        <w:rPr>
          <w:b/>
          <w:bCs/>
        </w:rPr>
        <w:t xml:space="preserve"> </w:t>
      </w:r>
      <w:r w:rsidRPr="0015465C">
        <w:rPr>
          <w:b/>
          <w:bCs/>
        </w:rPr>
        <w:t>)</w:t>
      </w:r>
      <w:proofErr w:type="gramEnd"/>
    </w:p>
    <w:p w14:paraId="60467B43" w14:textId="77777777" w:rsidR="002C566B" w:rsidRPr="0015465C" w:rsidRDefault="002C566B" w:rsidP="009D5EA7"/>
    <w:p w14:paraId="0AF3B14E" w14:textId="77777777" w:rsidR="002C566B" w:rsidRPr="0015465C" w:rsidRDefault="002C566B" w:rsidP="009D5EA7">
      <w:r w:rsidRPr="0015465C">
        <w:t xml:space="preserve">Course No. </w:t>
      </w:r>
      <w:r w:rsidRPr="0015465C">
        <w:tab/>
      </w:r>
      <w:r w:rsidRPr="0015465C">
        <w:tab/>
        <w:t xml:space="preserve">: </w:t>
      </w:r>
      <w:r w:rsidRPr="00FC5E47">
        <w:rPr>
          <w:color w:val="000000"/>
          <w:shd w:val="clear" w:color="auto" w:fill="FFFFFF"/>
        </w:rPr>
        <w:t>SE ZG585</w:t>
      </w:r>
    </w:p>
    <w:p w14:paraId="41E5A965" w14:textId="77777777" w:rsidR="002C566B" w:rsidRPr="0015465C" w:rsidRDefault="002C566B" w:rsidP="009D5EA7">
      <w:r w:rsidRPr="0015465C">
        <w:t xml:space="preserve">Course Title </w:t>
      </w:r>
      <w:r w:rsidRPr="0015465C">
        <w:tab/>
      </w:r>
      <w:r w:rsidRPr="0015465C">
        <w:tab/>
        <w:t xml:space="preserve">: </w:t>
      </w:r>
      <w:r>
        <w:t>Cross-Platform Application Development</w:t>
      </w:r>
    </w:p>
    <w:p w14:paraId="22A05A0A" w14:textId="77777777" w:rsidR="002C566B" w:rsidRPr="0015465C" w:rsidRDefault="002C566B" w:rsidP="009D5EA7">
      <w:r w:rsidRPr="0015465C">
        <w:t xml:space="preserve">Nature of Exam </w:t>
      </w:r>
      <w:r w:rsidRPr="0015465C">
        <w:tab/>
        <w:t xml:space="preserve">: </w:t>
      </w:r>
      <w:r>
        <w:t xml:space="preserve">Open </w:t>
      </w:r>
      <w:r w:rsidRPr="0015465C">
        <w:t xml:space="preserve">Book </w:t>
      </w:r>
    </w:p>
    <w:p w14:paraId="7CAAFD02" w14:textId="16E7620C" w:rsidR="002C566B" w:rsidRPr="0015465C" w:rsidRDefault="00F231D2" w:rsidP="009D5EA7">
      <w:r>
        <w:rPr>
          <w:noProof/>
        </w:rPr>
        <mc:AlternateContent>
          <mc:Choice Requires="wps">
            <w:drawing>
              <wp:anchor distT="0" distB="0" distL="114300" distR="114300" simplePos="0" relativeHeight="251658240" behindDoc="0" locked="0" layoutInCell="1" allowOverlap="1" wp14:anchorId="2493BA82" wp14:editId="143A2D45">
                <wp:simplePos x="0" y="0"/>
                <wp:positionH relativeFrom="column">
                  <wp:posOffset>4345305</wp:posOffset>
                </wp:positionH>
                <wp:positionV relativeFrom="paragraph">
                  <wp:posOffset>36195</wp:posOffset>
                </wp:positionV>
                <wp:extent cx="1731645" cy="457200"/>
                <wp:effectExtent l="0" t="0" r="40005" b="381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1645" cy="4572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5266DF7F" w14:textId="77777777" w:rsidR="008A4005" w:rsidRPr="00F91015" w:rsidRDefault="008A4005" w:rsidP="009D5EA7">
                            <w:pPr>
                              <w:rPr>
                                <w:bCs/>
                                <w:sz w:val="22"/>
                              </w:rPr>
                            </w:pPr>
                            <w:r w:rsidRPr="00F91015">
                              <w:rPr>
                                <w:bCs/>
                                <w:sz w:val="22"/>
                              </w:rPr>
                              <w:t xml:space="preserve">No. of Pages        = </w:t>
                            </w:r>
                            <w:r>
                              <w:rPr>
                                <w:bCs/>
                                <w:sz w:val="22"/>
                              </w:rPr>
                              <w:t>7</w:t>
                            </w:r>
                          </w:p>
                          <w:p w14:paraId="4F98F5E9" w14:textId="77777777" w:rsidR="008A4005" w:rsidRPr="00F91015" w:rsidRDefault="008A4005" w:rsidP="009D5EA7">
                            <w:pPr>
                              <w:pStyle w:val="Heading1"/>
                              <w:rPr>
                                <w:b w:val="0"/>
                                <w:i w:val="0"/>
                                <w:iCs w:val="0"/>
                                <w:sz w:val="22"/>
                              </w:rPr>
                            </w:pPr>
                            <w:r w:rsidRPr="00F91015">
                              <w:rPr>
                                <w:b w:val="0"/>
                                <w:i w:val="0"/>
                                <w:iCs w:val="0"/>
                                <w:sz w:val="22"/>
                              </w:rPr>
                              <w:t xml:space="preserve">No. of Questions = </w:t>
                            </w:r>
                            <w:r>
                              <w:rPr>
                                <w:b w:val="0"/>
                                <w:i w:val="0"/>
                                <w:iCs w:val="0"/>
                                <w:sz w:val="22"/>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93BA82" id="_x0000_t202" coordsize="21600,21600" o:spt="202" path="m,l,21600r21600,l21600,xe">
                <v:stroke joinstyle="miter"/>
                <v:path gradientshapeok="t" o:connecttype="rect"/>
              </v:shapetype>
              <v:shape id="Text Box 1" o:spid="_x0000_s1026" type="#_x0000_t202" style="position:absolute;margin-left:342.15pt;margin-top:2.85pt;width:136.35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">
                <v:shadow on="t"/>
                <v:textbox>
                  <w:txbxContent>
                    <w:p w14:paraId="5266DF7F" w14:textId="77777777" w:rsidR="008A4005" w:rsidRPr="00F91015" w:rsidRDefault="008A4005" w:rsidP="009D5EA7">
                      <w:pPr>
                        <w:rPr>
                          <w:bCs/>
                          <w:sz w:val="22"/>
                        </w:rPr>
                      </w:pPr>
                      <w:r w:rsidRPr="00F91015">
                        <w:rPr>
                          <w:bCs/>
                          <w:sz w:val="22"/>
                        </w:rPr>
                        <w:t xml:space="preserve">No. of Pages        = </w:t>
                      </w:r>
                      <w:r>
                        <w:rPr>
                          <w:bCs/>
                          <w:sz w:val="22"/>
                        </w:rPr>
                        <w:t>7</w:t>
                      </w:r>
                    </w:p>
                    <w:p w14:paraId="4F98F5E9" w14:textId="77777777" w:rsidR="008A4005" w:rsidRPr="00F91015" w:rsidRDefault="008A4005" w:rsidP="009D5EA7">
                      <w:pPr>
                        <w:pStyle w:val="Heading1"/>
                        <w:rPr>
                          <w:b w:val="0"/>
                          <w:i w:val="0"/>
                          <w:iCs w:val="0"/>
                          <w:sz w:val="22"/>
                        </w:rPr>
                      </w:pPr>
                      <w:r w:rsidRPr="00F91015">
                        <w:rPr>
                          <w:b w:val="0"/>
                          <w:i w:val="0"/>
                          <w:iCs w:val="0"/>
                          <w:sz w:val="22"/>
                        </w:rPr>
                        <w:t xml:space="preserve">No. of Questions = </w:t>
                      </w:r>
                      <w:r>
                        <w:rPr>
                          <w:b w:val="0"/>
                          <w:i w:val="0"/>
                          <w:iCs w:val="0"/>
                          <w:sz w:val="22"/>
                        </w:rPr>
                        <w:t>4</w:t>
                      </w:r>
                    </w:p>
                  </w:txbxContent>
                </v:textbox>
              </v:shape>
            </w:pict>
          </mc:Fallback>
        </mc:AlternateContent>
      </w:r>
      <w:r w:rsidR="002C566B" w:rsidRPr="0015465C">
        <w:t xml:space="preserve">Weightage </w:t>
      </w:r>
      <w:r w:rsidR="002C566B" w:rsidRPr="0015465C">
        <w:tab/>
      </w:r>
      <w:r w:rsidR="002C566B" w:rsidRPr="0015465C">
        <w:tab/>
        <w:t xml:space="preserve">: </w:t>
      </w:r>
      <w:r w:rsidR="002C566B">
        <w:t xml:space="preserve">40% </w:t>
      </w:r>
    </w:p>
    <w:p w14:paraId="46B92B97" w14:textId="77777777" w:rsidR="002C566B" w:rsidRPr="0015465C" w:rsidRDefault="002C566B" w:rsidP="009D5EA7">
      <w:r w:rsidRPr="0015465C">
        <w:t xml:space="preserve">Duration </w:t>
      </w:r>
      <w:r w:rsidRPr="0015465C">
        <w:tab/>
      </w:r>
      <w:r w:rsidRPr="0015465C">
        <w:tab/>
        <w:t>: 2</w:t>
      </w:r>
      <w:r>
        <w:t>.5</w:t>
      </w:r>
      <w:r w:rsidRPr="0015465C">
        <w:t xml:space="preserve"> Hours  </w:t>
      </w:r>
    </w:p>
    <w:p w14:paraId="48CA0F0E" w14:textId="77777777" w:rsidR="002C566B" w:rsidRPr="0015465C" w:rsidRDefault="002C566B" w:rsidP="009D5EA7">
      <w:pPr>
        <w:pBdr>
          <w:bottom w:val="single" w:sz="4" w:space="1" w:color="auto"/>
        </w:pBdr>
      </w:pPr>
      <w:r w:rsidRPr="0015465C">
        <w:t xml:space="preserve">Date of Exam </w:t>
      </w:r>
      <w:r w:rsidRPr="0015465C">
        <w:tab/>
      </w:r>
      <w:r w:rsidRPr="0015465C">
        <w:tab/>
        <w:t>:</w:t>
      </w:r>
      <w:r>
        <w:t xml:space="preserve"> 25/11/2022 (FN)</w:t>
      </w:r>
      <w:r>
        <w:rPr>
          <w:strike/>
        </w:rPr>
        <w:t xml:space="preserve"> </w:t>
      </w:r>
    </w:p>
    <w:p w14:paraId="0AB065B4" w14:textId="77777777" w:rsidR="002C566B" w:rsidRPr="0015465C" w:rsidRDefault="002C566B" w:rsidP="009D5EA7">
      <w:r w:rsidRPr="0015465C">
        <w:t>Note</w:t>
      </w:r>
      <w:r>
        <w:t xml:space="preserve"> to Students</w:t>
      </w:r>
      <w:r w:rsidRPr="0015465C">
        <w:t xml:space="preserve">: </w:t>
      </w:r>
    </w:p>
    <w:p w14:paraId="2C3A6729" w14:textId="77777777" w:rsidR="002C566B" w:rsidRPr="0015465C" w:rsidRDefault="002C566B" w:rsidP="009D5EA7">
      <w:pPr>
        <w:numPr>
          <w:ilvl w:val="0"/>
          <w:numId w:val="1"/>
        </w:numPr>
        <w:rPr>
          <w:sz w:val="20"/>
        </w:rPr>
      </w:pPr>
      <w:r w:rsidRPr="0015465C">
        <w:rPr>
          <w:sz w:val="20"/>
        </w:rPr>
        <w:t xml:space="preserve">Please follow all the </w:t>
      </w:r>
      <w:r w:rsidRPr="0015465C">
        <w:rPr>
          <w:i/>
          <w:iCs/>
          <w:sz w:val="20"/>
        </w:rPr>
        <w:t>Instructions to Candidates</w:t>
      </w:r>
      <w:r w:rsidRPr="0015465C">
        <w:rPr>
          <w:sz w:val="20"/>
        </w:rPr>
        <w:t xml:space="preserve"> given on the cover page of the answer book.</w:t>
      </w:r>
    </w:p>
    <w:p w14:paraId="57944F48" w14:textId="77777777" w:rsidR="002C566B" w:rsidRPr="0015465C" w:rsidRDefault="002C566B" w:rsidP="009D5EA7">
      <w:pPr>
        <w:numPr>
          <w:ilvl w:val="0"/>
          <w:numId w:val="1"/>
        </w:numPr>
        <w:rPr>
          <w:sz w:val="20"/>
        </w:rPr>
      </w:pPr>
      <w:r w:rsidRPr="0015465C">
        <w:rPr>
          <w:sz w:val="20"/>
        </w:rPr>
        <w:t xml:space="preserve">All parts of a question should be answered consecutively. Each answer should start from a fresh page.  </w:t>
      </w:r>
    </w:p>
    <w:p w14:paraId="6FB2709E" w14:textId="77777777" w:rsidR="002C566B" w:rsidRPr="0015465C" w:rsidRDefault="002C566B" w:rsidP="009D5EA7">
      <w:pPr>
        <w:numPr>
          <w:ilvl w:val="0"/>
          <w:numId w:val="1"/>
        </w:numPr>
        <w:rPr>
          <w:sz w:val="20"/>
        </w:rPr>
      </w:pPr>
      <w:r w:rsidRPr="0015465C">
        <w:rPr>
          <w:sz w:val="20"/>
        </w:rPr>
        <w:t xml:space="preserve">Assumptions made if any, should be stated clearly at the beginning of your answer. </w:t>
      </w:r>
    </w:p>
    <w:p w14:paraId="2B975A15" w14:textId="77777777" w:rsidR="002C566B" w:rsidRDefault="002C566B" w:rsidP="009D5EA7">
      <w:pPr>
        <w:pBdr>
          <w:top w:val="single" w:sz="4" w:space="1" w:color="auto"/>
        </w:pBdr>
        <w:jc w:val="both"/>
      </w:pPr>
    </w:p>
    <w:p w14:paraId="686794B1" w14:textId="77777777" w:rsidR="002C566B" w:rsidRPr="009466F2" w:rsidRDefault="002C566B" w:rsidP="00995AE5">
      <w:pPr>
        <w:numPr>
          <w:ilvl w:val="0"/>
          <w:numId w:val="11"/>
        </w:numPr>
        <w:jc w:val="both"/>
        <w:rPr>
          <w:highlight w:val="yellow"/>
        </w:rPr>
      </w:pPr>
      <w:r w:rsidRPr="009466F2">
        <w:rPr>
          <w:highlight w:val="yellow"/>
        </w:rPr>
        <w:t xml:space="preserve">You are consulted to design and develop an online pharmacy aggregator mobile application which enables the users to place an order for the medicines which will be fulfilled by the nearby medical stores. You are evaluating the technology options available for the quick development of backend of this application. </w:t>
      </w:r>
      <w:r w:rsidRPr="009466F2">
        <w:rPr>
          <w:highlight w:val="yellow"/>
        </w:rPr>
        <w:tab/>
      </w:r>
      <w:r w:rsidRPr="009466F2">
        <w:rPr>
          <w:highlight w:val="yellow"/>
        </w:rPr>
        <w:tab/>
        <w:t xml:space="preserve">            </w:t>
      </w:r>
      <w:r w:rsidRPr="009466F2">
        <w:rPr>
          <w:b/>
          <w:highlight w:val="yellow"/>
        </w:rPr>
        <w:t>[1 + 1 + 6 = 8]</w:t>
      </w:r>
    </w:p>
    <w:p w14:paraId="68C04BED" w14:textId="77777777" w:rsidR="002C566B" w:rsidRPr="009466F2" w:rsidRDefault="002C566B" w:rsidP="00995AE5">
      <w:pPr>
        <w:pStyle w:val="ListParagraph"/>
        <w:numPr>
          <w:ilvl w:val="0"/>
          <w:numId w:val="2"/>
        </w:numPr>
        <w:spacing w:after="160" w:line="259" w:lineRule="auto"/>
        <w:jc w:val="both"/>
        <w:rPr>
          <w:rFonts w:ascii="Times New Roman" w:hAnsi="Times New Roman"/>
          <w:sz w:val="24"/>
          <w:szCs w:val="24"/>
          <w:highlight w:val="yellow"/>
        </w:rPr>
      </w:pPr>
      <w:r w:rsidRPr="009466F2">
        <w:rPr>
          <w:rFonts w:ascii="Times New Roman" w:hAnsi="Times New Roman"/>
          <w:sz w:val="24"/>
          <w:szCs w:val="24"/>
          <w:highlight w:val="yellow"/>
        </w:rPr>
        <w:t xml:space="preserve">List two options discussed in the classroom suitable for this requirement. </w:t>
      </w:r>
    </w:p>
    <w:p w14:paraId="342DA614" w14:textId="77777777" w:rsidR="002C566B" w:rsidRPr="009466F2" w:rsidRDefault="002C566B" w:rsidP="00995AE5">
      <w:pPr>
        <w:pStyle w:val="ListParagraph"/>
        <w:numPr>
          <w:ilvl w:val="0"/>
          <w:numId w:val="2"/>
        </w:numPr>
        <w:spacing w:after="160" w:line="259" w:lineRule="auto"/>
        <w:jc w:val="both"/>
        <w:rPr>
          <w:rFonts w:ascii="Times New Roman" w:hAnsi="Times New Roman"/>
          <w:sz w:val="24"/>
          <w:szCs w:val="24"/>
          <w:highlight w:val="yellow"/>
        </w:rPr>
      </w:pPr>
      <w:r w:rsidRPr="009466F2">
        <w:rPr>
          <w:rFonts w:ascii="Times New Roman" w:hAnsi="Times New Roman"/>
          <w:sz w:val="24"/>
          <w:szCs w:val="24"/>
          <w:highlight w:val="yellow"/>
        </w:rPr>
        <w:t>Which of the option mentioned in part (a), you will prefer for this application? Why?</w:t>
      </w:r>
    </w:p>
    <w:p w14:paraId="56492515" w14:textId="77777777" w:rsidR="002C566B" w:rsidRPr="009466F2" w:rsidRDefault="002C566B" w:rsidP="00995AE5">
      <w:pPr>
        <w:pStyle w:val="ListParagraph"/>
        <w:numPr>
          <w:ilvl w:val="0"/>
          <w:numId w:val="2"/>
        </w:numPr>
        <w:spacing w:after="160" w:line="259" w:lineRule="auto"/>
        <w:jc w:val="both"/>
        <w:rPr>
          <w:rFonts w:ascii="Times New Roman" w:hAnsi="Times New Roman"/>
          <w:sz w:val="24"/>
          <w:szCs w:val="24"/>
          <w:highlight w:val="yellow"/>
        </w:rPr>
      </w:pPr>
      <w:r w:rsidRPr="009466F2">
        <w:rPr>
          <w:rFonts w:ascii="Times New Roman" w:hAnsi="Times New Roman"/>
          <w:sz w:val="24"/>
          <w:szCs w:val="24"/>
          <w:highlight w:val="yellow"/>
        </w:rPr>
        <w:t xml:space="preserve">Justify/Invalidate the need of the following out-of-box features supported by option selected in part (b). </w:t>
      </w:r>
    </w:p>
    <w:p w14:paraId="4F206BF9" w14:textId="77777777" w:rsidR="002C566B" w:rsidRPr="009466F2" w:rsidRDefault="002C566B" w:rsidP="009D5EA7">
      <w:pPr>
        <w:pStyle w:val="ListParagraph"/>
        <w:numPr>
          <w:ilvl w:val="0"/>
          <w:numId w:val="3"/>
        </w:numPr>
        <w:spacing w:after="160" w:line="259" w:lineRule="auto"/>
        <w:jc w:val="both"/>
        <w:rPr>
          <w:rFonts w:ascii="Times New Roman" w:hAnsi="Times New Roman"/>
          <w:sz w:val="24"/>
          <w:szCs w:val="24"/>
          <w:highlight w:val="yellow"/>
        </w:rPr>
      </w:pPr>
      <w:r w:rsidRPr="009466F2">
        <w:rPr>
          <w:rFonts w:ascii="Times New Roman" w:hAnsi="Times New Roman"/>
          <w:sz w:val="24"/>
          <w:szCs w:val="24"/>
          <w:highlight w:val="yellow"/>
        </w:rPr>
        <w:t>Database</w:t>
      </w:r>
    </w:p>
    <w:p w14:paraId="29DB0507" w14:textId="77777777" w:rsidR="002C566B" w:rsidRPr="009466F2" w:rsidRDefault="002C566B" w:rsidP="009D5EA7">
      <w:pPr>
        <w:pStyle w:val="ListParagraph"/>
        <w:numPr>
          <w:ilvl w:val="0"/>
          <w:numId w:val="3"/>
        </w:numPr>
        <w:spacing w:after="160" w:line="259" w:lineRule="auto"/>
        <w:jc w:val="both"/>
        <w:rPr>
          <w:rFonts w:ascii="Times New Roman" w:hAnsi="Times New Roman"/>
          <w:sz w:val="24"/>
          <w:szCs w:val="24"/>
          <w:highlight w:val="yellow"/>
        </w:rPr>
      </w:pPr>
      <w:r w:rsidRPr="009466F2">
        <w:rPr>
          <w:rFonts w:ascii="Times New Roman" w:hAnsi="Times New Roman"/>
          <w:sz w:val="24"/>
          <w:szCs w:val="24"/>
          <w:highlight w:val="yellow"/>
        </w:rPr>
        <w:t>Storage</w:t>
      </w:r>
    </w:p>
    <w:p w14:paraId="525CA1A7" w14:textId="77777777" w:rsidR="002C566B" w:rsidRPr="009466F2" w:rsidRDefault="002C566B" w:rsidP="009D5EA7">
      <w:pPr>
        <w:pStyle w:val="ListParagraph"/>
        <w:numPr>
          <w:ilvl w:val="0"/>
          <w:numId w:val="3"/>
        </w:numPr>
        <w:spacing w:after="160" w:line="259" w:lineRule="auto"/>
        <w:rPr>
          <w:rFonts w:ascii="Times New Roman" w:hAnsi="Times New Roman"/>
          <w:sz w:val="24"/>
          <w:szCs w:val="24"/>
          <w:highlight w:val="yellow"/>
        </w:rPr>
      </w:pPr>
      <w:proofErr w:type="spellStart"/>
      <w:r w:rsidRPr="009466F2">
        <w:rPr>
          <w:rFonts w:ascii="Times New Roman" w:hAnsi="Times New Roman"/>
          <w:sz w:val="24"/>
          <w:szCs w:val="24"/>
          <w:highlight w:val="yellow"/>
        </w:rPr>
        <w:t>GraphQL</w:t>
      </w:r>
      <w:proofErr w:type="spellEnd"/>
      <w:r w:rsidRPr="009466F2">
        <w:rPr>
          <w:rFonts w:ascii="Times New Roman" w:hAnsi="Times New Roman"/>
          <w:sz w:val="24"/>
          <w:szCs w:val="24"/>
          <w:highlight w:val="yellow"/>
        </w:rPr>
        <w:t xml:space="preserve"> APIs</w:t>
      </w:r>
    </w:p>
    <w:p w14:paraId="46B261C7" w14:textId="77777777" w:rsidR="002C566B" w:rsidRPr="009466F2" w:rsidRDefault="002C566B" w:rsidP="009D5EA7">
      <w:pPr>
        <w:pStyle w:val="ListParagraph"/>
        <w:numPr>
          <w:ilvl w:val="0"/>
          <w:numId w:val="3"/>
        </w:numPr>
        <w:spacing w:after="160" w:line="259" w:lineRule="auto"/>
        <w:rPr>
          <w:rFonts w:ascii="Times New Roman" w:hAnsi="Times New Roman"/>
          <w:sz w:val="24"/>
          <w:szCs w:val="24"/>
          <w:highlight w:val="yellow"/>
        </w:rPr>
      </w:pPr>
      <w:r w:rsidRPr="009466F2">
        <w:rPr>
          <w:rFonts w:ascii="Times New Roman" w:hAnsi="Times New Roman"/>
          <w:sz w:val="24"/>
          <w:szCs w:val="24"/>
          <w:highlight w:val="yellow"/>
        </w:rPr>
        <w:t xml:space="preserve">Notifications </w:t>
      </w:r>
    </w:p>
    <w:p w14:paraId="445DEE87" w14:textId="77777777" w:rsidR="002C566B" w:rsidRPr="009466F2" w:rsidRDefault="002C566B" w:rsidP="009D5EA7">
      <w:pPr>
        <w:pStyle w:val="ListParagraph"/>
        <w:numPr>
          <w:ilvl w:val="0"/>
          <w:numId w:val="3"/>
        </w:numPr>
        <w:spacing w:after="160" w:line="259" w:lineRule="auto"/>
        <w:rPr>
          <w:rFonts w:ascii="Times New Roman" w:hAnsi="Times New Roman"/>
          <w:sz w:val="24"/>
          <w:szCs w:val="24"/>
          <w:highlight w:val="yellow"/>
        </w:rPr>
      </w:pPr>
      <w:r w:rsidRPr="009466F2">
        <w:rPr>
          <w:rFonts w:ascii="Times New Roman" w:hAnsi="Times New Roman"/>
          <w:sz w:val="24"/>
          <w:szCs w:val="24"/>
          <w:highlight w:val="yellow"/>
        </w:rPr>
        <w:t>Authentication</w:t>
      </w:r>
    </w:p>
    <w:p w14:paraId="629485B6" w14:textId="38032D31" w:rsidR="002C566B" w:rsidRPr="009466F2" w:rsidRDefault="002C566B" w:rsidP="009D5EA7">
      <w:pPr>
        <w:pStyle w:val="ListParagraph"/>
        <w:numPr>
          <w:ilvl w:val="0"/>
          <w:numId w:val="3"/>
        </w:numPr>
        <w:spacing w:after="160" w:line="259" w:lineRule="auto"/>
        <w:rPr>
          <w:rFonts w:ascii="Times New Roman" w:hAnsi="Times New Roman"/>
          <w:sz w:val="24"/>
          <w:szCs w:val="24"/>
          <w:highlight w:val="yellow"/>
        </w:rPr>
      </w:pPr>
      <w:r w:rsidRPr="009466F2">
        <w:rPr>
          <w:rFonts w:ascii="Times New Roman" w:hAnsi="Times New Roman"/>
          <w:sz w:val="24"/>
          <w:szCs w:val="24"/>
          <w:highlight w:val="yellow"/>
        </w:rPr>
        <w:t>Custom functions</w:t>
      </w:r>
    </w:p>
    <w:p w14:paraId="6CE98F0F" w14:textId="57221F9E" w:rsidR="005A02C7" w:rsidRPr="009466F2" w:rsidRDefault="005A02C7" w:rsidP="005A02C7">
      <w:pPr>
        <w:pStyle w:val="ListParagraph"/>
        <w:spacing w:after="160" w:line="259" w:lineRule="auto"/>
        <w:rPr>
          <w:rFonts w:ascii="Times New Roman" w:hAnsi="Times New Roman"/>
          <w:sz w:val="24"/>
          <w:szCs w:val="24"/>
          <w:highlight w:val="yellow"/>
        </w:rPr>
      </w:pPr>
    </w:p>
    <w:p w14:paraId="5323E343" w14:textId="1AA876BA" w:rsidR="005A02C7" w:rsidRDefault="005A02C7" w:rsidP="005A02C7">
      <w:pPr>
        <w:pStyle w:val="ListParagraph"/>
        <w:spacing w:after="160" w:line="259" w:lineRule="auto"/>
        <w:rPr>
          <w:rFonts w:ascii="Times New Roman" w:hAnsi="Times New Roman"/>
          <w:sz w:val="24"/>
          <w:szCs w:val="24"/>
        </w:rPr>
      </w:pPr>
      <w:r w:rsidRPr="009466F2">
        <w:rPr>
          <w:rFonts w:ascii="Times New Roman" w:hAnsi="Times New Roman"/>
          <w:sz w:val="24"/>
          <w:szCs w:val="24"/>
          <w:highlight w:val="yellow"/>
        </w:rPr>
        <w:t>Ans:</w:t>
      </w:r>
    </w:p>
    <w:p w14:paraId="4BDF6D4D" w14:textId="6CBC4B13" w:rsidR="005A02C7" w:rsidRDefault="005A02C7" w:rsidP="005A02C7">
      <w:pPr>
        <w:pStyle w:val="ListParagraph"/>
        <w:spacing w:after="160" w:line="259" w:lineRule="auto"/>
        <w:rPr>
          <w:rFonts w:ascii="Times New Roman" w:hAnsi="Times New Roman"/>
          <w:sz w:val="24"/>
          <w:szCs w:val="24"/>
        </w:rPr>
      </w:pPr>
    </w:p>
    <w:p w14:paraId="0E990573" w14:textId="13822A0B" w:rsidR="005A02C7" w:rsidRDefault="005A02C7" w:rsidP="005A02C7">
      <w:pPr>
        <w:pStyle w:val="ListParagraph"/>
        <w:spacing w:after="160" w:line="259" w:lineRule="auto"/>
        <w:rPr>
          <w:rFonts w:ascii="Times New Roman" w:hAnsi="Times New Roman"/>
          <w:sz w:val="24"/>
          <w:szCs w:val="24"/>
        </w:rPr>
      </w:pPr>
      <w:r>
        <w:rPr>
          <w:rFonts w:ascii="Times New Roman" w:hAnsi="Times New Roman"/>
          <w:sz w:val="24"/>
          <w:szCs w:val="24"/>
        </w:rPr>
        <w:t>a)</w:t>
      </w:r>
    </w:p>
    <w:p w14:paraId="6F308DAD" w14:textId="77777777" w:rsidR="005A02C7" w:rsidRDefault="005A02C7" w:rsidP="005A02C7">
      <w:pPr>
        <w:pStyle w:val="ListParagraph"/>
        <w:spacing w:after="160" w:line="259" w:lineRule="auto"/>
        <w:rPr>
          <w:rStyle w:val="ui-provider"/>
        </w:rPr>
      </w:pPr>
      <w:r>
        <w:rPr>
          <w:rStyle w:val="ui-provider"/>
        </w:rPr>
        <w:t xml:space="preserve">Options </w:t>
      </w:r>
    </w:p>
    <w:p w14:paraId="58ED9B09" w14:textId="560E36BD" w:rsidR="005A02C7" w:rsidRDefault="005A02C7" w:rsidP="005A02C7">
      <w:pPr>
        <w:pStyle w:val="ListParagraph"/>
        <w:numPr>
          <w:ilvl w:val="0"/>
          <w:numId w:val="15"/>
        </w:numPr>
        <w:spacing w:after="160" w:line="259" w:lineRule="auto"/>
        <w:rPr>
          <w:rStyle w:val="ui-provider"/>
        </w:rPr>
      </w:pPr>
      <w:r>
        <w:rPr>
          <w:rStyle w:val="ui-provider"/>
        </w:rPr>
        <w:t xml:space="preserve">Ruby (Ruby on Rails) </w:t>
      </w:r>
    </w:p>
    <w:p w14:paraId="1511CFA5" w14:textId="5E600F9C" w:rsidR="005A02C7" w:rsidRDefault="005A02C7" w:rsidP="005A02C7">
      <w:pPr>
        <w:pStyle w:val="ListParagraph"/>
        <w:numPr>
          <w:ilvl w:val="0"/>
          <w:numId w:val="15"/>
        </w:numPr>
        <w:spacing w:after="160" w:line="259" w:lineRule="auto"/>
        <w:rPr>
          <w:rStyle w:val="ui-provider"/>
        </w:rPr>
      </w:pPr>
      <w:r>
        <w:rPr>
          <w:rStyle w:val="ui-provider"/>
        </w:rPr>
        <w:t xml:space="preserve">Python (Django, Flask, Pylons) </w:t>
      </w:r>
    </w:p>
    <w:p w14:paraId="2AB17804" w14:textId="2643B9E0" w:rsidR="005A02C7" w:rsidRDefault="005A02C7" w:rsidP="005A02C7">
      <w:pPr>
        <w:pStyle w:val="ListParagraph"/>
        <w:numPr>
          <w:ilvl w:val="0"/>
          <w:numId w:val="15"/>
        </w:numPr>
        <w:spacing w:after="160" w:line="259" w:lineRule="auto"/>
        <w:rPr>
          <w:rStyle w:val="ui-provider"/>
        </w:rPr>
      </w:pPr>
      <w:r>
        <w:rPr>
          <w:rStyle w:val="ui-provider"/>
        </w:rPr>
        <w:t xml:space="preserve">PHP (Laravel) </w:t>
      </w:r>
    </w:p>
    <w:p w14:paraId="7CFF9BD3" w14:textId="0F3E96ED" w:rsidR="005A02C7" w:rsidRDefault="005A02C7" w:rsidP="005A02C7">
      <w:pPr>
        <w:pStyle w:val="ListParagraph"/>
        <w:numPr>
          <w:ilvl w:val="0"/>
          <w:numId w:val="15"/>
        </w:numPr>
        <w:spacing w:after="160" w:line="259" w:lineRule="auto"/>
        <w:rPr>
          <w:rStyle w:val="ui-provider"/>
        </w:rPr>
      </w:pPr>
      <w:r>
        <w:rPr>
          <w:rStyle w:val="ui-provider"/>
        </w:rPr>
        <w:t xml:space="preserve">Java (Spring) </w:t>
      </w:r>
    </w:p>
    <w:p w14:paraId="19AEB408" w14:textId="6F30BFB0" w:rsidR="005A02C7" w:rsidRDefault="005A02C7" w:rsidP="005A02C7">
      <w:pPr>
        <w:pStyle w:val="ListParagraph"/>
        <w:numPr>
          <w:ilvl w:val="0"/>
          <w:numId w:val="15"/>
        </w:numPr>
        <w:spacing w:after="160" w:line="259" w:lineRule="auto"/>
        <w:rPr>
          <w:rStyle w:val="ui-provider"/>
        </w:rPr>
      </w:pPr>
      <w:r>
        <w:rPr>
          <w:rStyle w:val="ui-provider"/>
        </w:rPr>
        <w:t xml:space="preserve">Scala (Play) </w:t>
      </w:r>
    </w:p>
    <w:p w14:paraId="1B97919B" w14:textId="65928621" w:rsidR="005A02C7" w:rsidRPr="009C2CB8" w:rsidRDefault="005A02C7" w:rsidP="005A02C7">
      <w:pPr>
        <w:pStyle w:val="ListParagraph"/>
        <w:numPr>
          <w:ilvl w:val="0"/>
          <w:numId w:val="15"/>
        </w:numPr>
        <w:spacing w:after="160" w:line="259" w:lineRule="auto"/>
        <w:rPr>
          <w:rStyle w:val="ui-provider"/>
          <w:rFonts w:ascii="Times New Roman" w:hAnsi="Times New Roman"/>
          <w:sz w:val="24"/>
          <w:szCs w:val="24"/>
        </w:rPr>
      </w:pPr>
      <w:proofErr w:type="spellStart"/>
      <w:r>
        <w:rPr>
          <w:rStyle w:val="ui-provider"/>
        </w:rPr>
        <w:t>Javascript</w:t>
      </w:r>
      <w:proofErr w:type="spellEnd"/>
      <w:r>
        <w:rPr>
          <w:rStyle w:val="ui-provider"/>
        </w:rPr>
        <w:t xml:space="preserve"> (Node.js)</w:t>
      </w:r>
    </w:p>
    <w:p w14:paraId="4130A00A" w14:textId="428F8C8F" w:rsidR="009C2CB8" w:rsidRDefault="009C2CB8" w:rsidP="005A02C7">
      <w:pPr>
        <w:pStyle w:val="ListParagraph"/>
        <w:numPr>
          <w:ilvl w:val="0"/>
          <w:numId w:val="15"/>
        </w:numPr>
        <w:spacing w:after="160" w:line="259" w:lineRule="auto"/>
        <w:rPr>
          <w:rStyle w:val="ui-provider"/>
          <w:rFonts w:ascii="Times New Roman" w:hAnsi="Times New Roman"/>
          <w:sz w:val="24"/>
          <w:szCs w:val="24"/>
        </w:rPr>
      </w:pPr>
      <w:r>
        <w:rPr>
          <w:rStyle w:val="ui-provider"/>
          <w:rFonts w:ascii="Times New Roman" w:hAnsi="Times New Roman"/>
          <w:sz w:val="24"/>
          <w:szCs w:val="24"/>
        </w:rPr>
        <w:t>Serverless-AWS Cloud lambda functions</w:t>
      </w:r>
    </w:p>
    <w:p w14:paraId="4F804C39" w14:textId="05079318" w:rsidR="009C2CB8" w:rsidRPr="005A02C7" w:rsidRDefault="009C2CB8" w:rsidP="009C2CB8">
      <w:pPr>
        <w:pStyle w:val="ListParagraph"/>
        <w:numPr>
          <w:ilvl w:val="0"/>
          <w:numId w:val="15"/>
        </w:numPr>
        <w:spacing w:after="160" w:line="259" w:lineRule="auto"/>
        <w:rPr>
          <w:rStyle w:val="ui-provider"/>
          <w:rFonts w:ascii="Times New Roman" w:hAnsi="Times New Roman"/>
          <w:sz w:val="24"/>
          <w:szCs w:val="24"/>
        </w:rPr>
      </w:pPr>
      <w:r>
        <w:rPr>
          <w:rStyle w:val="ui-provider"/>
          <w:rFonts w:ascii="Times New Roman" w:hAnsi="Times New Roman"/>
          <w:sz w:val="24"/>
          <w:szCs w:val="24"/>
        </w:rPr>
        <w:lastRenderedPageBreak/>
        <w:t>Serverless-A</w:t>
      </w:r>
      <w:r w:rsidR="00B66850">
        <w:rPr>
          <w:rStyle w:val="ui-provider"/>
          <w:rFonts w:ascii="Times New Roman" w:hAnsi="Times New Roman"/>
          <w:sz w:val="24"/>
          <w:szCs w:val="24"/>
        </w:rPr>
        <w:t>z</w:t>
      </w:r>
      <w:r>
        <w:rPr>
          <w:rStyle w:val="ui-provider"/>
          <w:rFonts w:ascii="Times New Roman" w:hAnsi="Times New Roman"/>
          <w:sz w:val="24"/>
          <w:szCs w:val="24"/>
        </w:rPr>
        <w:t>ure Cloud functions, Google Cloud functions</w:t>
      </w:r>
    </w:p>
    <w:p w14:paraId="21F502FC" w14:textId="77777777" w:rsidR="009C2CB8" w:rsidRPr="005A02C7" w:rsidRDefault="009C2CB8" w:rsidP="005A02C7">
      <w:pPr>
        <w:pStyle w:val="ListParagraph"/>
        <w:numPr>
          <w:ilvl w:val="0"/>
          <w:numId w:val="15"/>
        </w:numPr>
        <w:spacing w:after="160" w:line="259" w:lineRule="auto"/>
        <w:rPr>
          <w:rStyle w:val="ui-provider"/>
          <w:rFonts w:ascii="Times New Roman" w:hAnsi="Times New Roman"/>
          <w:sz w:val="24"/>
          <w:szCs w:val="24"/>
        </w:rPr>
      </w:pPr>
    </w:p>
    <w:p w14:paraId="2BDDDBD3" w14:textId="03939D6D" w:rsidR="005A02C7" w:rsidRDefault="005A02C7" w:rsidP="005A02C7">
      <w:pPr>
        <w:pStyle w:val="ListParagraph"/>
        <w:spacing w:after="160" w:line="259" w:lineRule="auto"/>
        <w:rPr>
          <w:rStyle w:val="ui-provider"/>
        </w:rPr>
      </w:pPr>
    </w:p>
    <w:p w14:paraId="510AFF44" w14:textId="6000F23C" w:rsidR="005A02C7" w:rsidRDefault="005A02C7" w:rsidP="005A02C7">
      <w:pPr>
        <w:pStyle w:val="ListParagraph"/>
        <w:spacing w:after="160" w:line="259" w:lineRule="auto"/>
        <w:rPr>
          <w:rStyle w:val="ui-provider"/>
        </w:rPr>
      </w:pPr>
      <w:r>
        <w:rPr>
          <w:rStyle w:val="ui-provider"/>
        </w:rPr>
        <w:t>b)</w:t>
      </w:r>
    </w:p>
    <w:p w14:paraId="19940BA4" w14:textId="4D55E578" w:rsidR="005A02C7" w:rsidRPr="005A02C7" w:rsidRDefault="005A02C7" w:rsidP="005A02C7">
      <w:pPr>
        <w:pStyle w:val="ListParagraph"/>
        <w:numPr>
          <w:ilvl w:val="0"/>
          <w:numId w:val="15"/>
        </w:numPr>
        <w:spacing w:after="160" w:line="259" w:lineRule="auto"/>
        <w:rPr>
          <w:rStyle w:val="ui-provider"/>
          <w:rFonts w:ascii="Times New Roman" w:hAnsi="Times New Roman"/>
          <w:sz w:val="24"/>
          <w:szCs w:val="24"/>
        </w:rPr>
      </w:pPr>
      <w:proofErr w:type="spellStart"/>
      <w:r>
        <w:rPr>
          <w:rStyle w:val="ui-provider"/>
        </w:rPr>
        <w:t>Javascript</w:t>
      </w:r>
      <w:proofErr w:type="spellEnd"/>
      <w:r>
        <w:rPr>
          <w:rStyle w:val="ui-provider"/>
        </w:rPr>
        <w:t xml:space="preserve"> (Node.js)</w:t>
      </w:r>
    </w:p>
    <w:p w14:paraId="73510275" w14:textId="77777777" w:rsidR="005A02C7" w:rsidRPr="005A02C7" w:rsidRDefault="005A02C7" w:rsidP="005A02C7">
      <w:pPr>
        <w:pStyle w:val="ListParagraph"/>
        <w:spacing w:after="160" w:line="259" w:lineRule="auto"/>
        <w:rPr>
          <w:rStyle w:val="ui-provider"/>
          <w:rFonts w:ascii="Times New Roman" w:hAnsi="Times New Roman"/>
          <w:sz w:val="24"/>
          <w:szCs w:val="24"/>
        </w:rPr>
      </w:pPr>
    </w:p>
    <w:p w14:paraId="345645B0" w14:textId="4B9FD25C" w:rsidR="005A02C7" w:rsidRDefault="005A02C7" w:rsidP="005A02C7">
      <w:pPr>
        <w:pStyle w:val="ListParagraph"/>
        <w:spacing w:after="160" w:line="259" w:lineRule="auto"/>
        <w:rPr>
          <w:rFonts w:ascii="Times New Roman" w:hAnsi="Times New Roman"/>
          <w:sz w:val="24"/>
          <w:szCs w:val="24"/>
        </w:rPr>
      </w:pPr>
      <w:r>
        <w:rPr>
          <w:rFonts w:ascii="Times New Roman" w:hAnsi="Times New Roman"/>
          <w:sz w:val="24"/>
          <w:szCs w:val="24"/>
        </w:rPr>
        <w:t xml:space="preserve">c) </w:t>
      </w:r>
    </w:p>
    <w:p w14:paraId="68ED7CC3" w14:textId="79D826B1" w:rsidR="005A02C7" w:rsidRDefault="005A02C7" w:rsidP="005A02C7">
      <w:pPr>
        <w:pStyle w:val="ListParagraph"/>
        <w:spacing w:after="160" w:line="259" w:lineRule="auto"/>
        <w:rPr>
          <w:rFonts w:ascii="Times New Roman" w:hAnsi="Times New Roman"/>
          <w:sz w:val="24"/>
          <w:szCs w:val="24"/>
        </w:rPr>
      </w:pPr>
    </w:p>
    <w:p w14:paraId="09EBBD1C" w14:textId="77777777" w:rsidR="009C2CB8" w:rsidRDefault="009C2CB8" w:rsidP="009C2CB8">
      <w:pPr>
        <w:autoSpaceDE w:val="0"/>
        <w:autoSpaceDN w:val="0"/>
        <w:adjustRightInd w:val="0"/>
        <w:rPr>
          <w:rFonts w:ascii="AppleSystemUIFont" w:eastAsia="Calibri" w:hAnsi="AppleSystemUIFont" w:cs="AppleSystemUIFont"/>
          <w:sz w:val="26"/>
          <w:szCs w:val="26"/>
          <w:lang w:eastAsia="en-IN"/>
        </w:rPr>
      </w:pPr>
      <w:r>
        <w:rPr>
          <w:rFonts w:ascii="AppleSystemUIFont" w:eastAsia="Calibri" w:hAnsi="AppleSystemUIFont" w:cs="AppleSystemUIFont"/>
          <w:sz w:val="26"/>
          <w:szCs w:val="26"/>
          <w:lang w:eastAsia="en-IN"/>
        </w:rPr>
        <w:t xml:space="preserve">a) </w:t>
      </w:r>
      <w:r w:rsidRPr="009C2CB8">
        <w:rPr>
          <w:rFonts w:ascii="AppleSystemUIFont" w:eastAsia="Calibri" w:hAnsi="AppleSystemUIFont" w:cs="AppleSystemUIFont"/>
          <w:b/>
          <w:sz w:val="26"/>
          <w:szCs w:val="26"/>
          <w:lang w:eastAsia="en-IN"/>
        </w:rPr>
        <w:t>Two options that could be suitable for the backend development of the online pharmacy aggregator mobile application are:</w:t>
      </w:r>
    </w:p>
    <w:p w14:paraId="33C284D5" w14:textId="77777777" w:rsidR="009C2CB8" w:rsidRDefault="009C2CB8" w:rsidP="009C2CB8">
      <w:pPr>
        <w:numPr>
          <w:ilvl w:val="0"/>
          <w:numId w:val="17"/>
        </w:numPr>
        <w:autoSpaceDE w:val="0"/>
        <w:autoSpaceDN w:val="0"/>
        <w:adjustRightInd w:val="0"/>
        <w:ind w:left="0" w:firstLine="0"/>
        <w:rPr>
          <w:rFonts w:ascii="AppleSystemUIFont" w:eastAsia="Calibri" w:hAnsi="AppleSystemUIFont" w:cs="AppleSystemUIFont"/>
          <w:sz w:val="26"/>
          <w:szCs w:val="26"/>
          <w:lang w:eastAsia="en-IN"/>
        </w:rPr>
      </w:pPr>
      <w:r>
        <w:rPr>
          <w:rFonts w:ascii="AppleSystemUIFont" w:eastAsia="Calibri" w:hAnsi="AppleSystemUIFont" w:cs="AppleSystemUIFont"/>
          <w:sz w:val="26"/>
          <w:szCs w:val="26"/>
          <w:lang w:eastAsia="en-IN"/>
        </w:rPr>
        <w:t>Node.js with Express.js: Node.js is a JavaScript runtime built on Chrome's V8 engine, and Express.js is a popular web application framework for Node.js. Node.js enables asynchronous and event-driven programming, making it efficient for handling concurrent requests. Express.js provides a robust set of features for building APIs and handling HTTP requests, making it suitable for creating a backend server for the application.</w:t>
      </w:r>
    </w:p>
    <w:p w14:paraId="486EB8EB" w14:textId="7B3241FB" w:rsidR="009C2CB8" w:rsidRDefault="009C2CB8" w:rsidP="009C2CB8">
      <w:pPr>
        <w:numPr>
          <w:ilvl w:val="0"/>
          <w:numId w:val="17"/>
        </w:numPr>
        <w:autoSpaceDE w:val="0"/>
        <w:autoSpaceDN w:val="0"/>
        <w:adjustRightInd w:val="0"/>
        <w:ind w:left="0" w:firstLine="0"/>
        <w:rPr>
          <w:rFonts w:ascii="AppleSystemUIFont" w:eastAsia="Calibri" w:hAnsi="AppleSystemUIFont" w:cs="AppleSystemUIFont"/>
          <w:sz w:val="26"/>
          <w:szCs w:val="26"/>
          <w:lang w:eastAsia="en-IN"/>
        </w:rPr>
      </w:pPr>
      <w:r>
        <w:rPr>
          <w:rFonts w:ascii="AppleSystemUIFont" w:eastAsia="Calibri" w:hAnsi="AppleSystemUIFont" w:cs="AppleSystemUIFont"/>
          <w:sz w:val="26"/>
          <w:szCs w:val="26"/>
          <w:lang w:eastAsia="en-IN"/>
        </w:rPr>
        <w:t>Django: Django is a high-level web framework written in Python. It follows the Model-View-Controller (MVC) architectural pattern and provides a rich set of features for rapid web development. Django offers built-in authentication, database management, and security features, making it suitable for building the backend of the online pharmacy aggregator application.</w:t>
      </w:r>
    </w:p>
    <w:p w14:paraId="521A299A" w14:textId="77777777" w:rsidR="009C2CB8" w:rsidRDefault="009C2CB8" w:rsidP="009C2CB8">
      <w:pPr>
        <w:autoSpaceDE w:val="0"/>
        <w:autoSpaceDN w:val="0"/>
        <w:adjustRightInd w:val="0"/>
        <w:rPr>
          <w:rFonts w:ascii="AppleSystemUIFont" w:eastAsia="Calibri" w:hAnsi="AppleSystemUIFont" w:cs="AppleSystemUIFont"/>
          <w:sz w:val="26"/>
          <w:szCs w:val="26"/>
          <w:lang w:eastAsia="en-IN"/>
        </w:rPr>
      </w:pPr>
    </w:p>
    <w:p w14:paraId="5AB8EB88" w14:textId="77777777" w:rsidR="009C2CB8" w:rsidRPr="009C2CB8" w:rsidRDefault="009C2CB8" w:rsidP="009C2CB8">
      <w:pPr>
        <w:autoSpaceDE w:val="0"/>
        <w:autoSpaceDN w:val="0"/>
        <w:adjustRightInd w:val="0"/>
        <w:rPr>
          <w:rFonts w:ascii="AppleSystemUIFont" w:eastAsia="Calibri" w:hAnsi="AppleSystemUIFont" w:cs="AppleSystemUIFont"/>
          <w:b/>
          <w:sz w:val="26"/>
          <w:szCs w:val="26"/>
          <w:lang w:eastAsia="en-IN"/>
        </w:rPr>
      </w:pPr>
      <w:r w:rsidRPr="009C2CB8">
        <w:rPr>
          <w:rFonts w:ascii="AppleSystemUIFont" w:eastAsia="Calibri" w:hAnsi="AppleSystemUIFont" w:cs="AppleSystemUIFont"/>
          <w:b/>
          <w:sz w:val="26"/>
          <w:szCs w:val="26"/>
          <w:lang w:eastAsia="en-IN"/>
        </w:rPr>
        <w:t>(b) I would prefer Node.js with Express.js for this application.</w:t>
      </w:r>
    </w:p>
    <w:p w14:paraId="0330AA49" w14:textId="77777777" w:rsidR="009C2CB8" w:rsidRDefault="009C2CB8" w:rsidP="009C2CB8">
      <w:pPr>
        <w:autoSpaceDE w:val="0"/>
        <w:autoSpaceDN w:val="0"/>
        <w:adjustRightInd w:val="0"/>
        <w:rPr>
          <w:rFonts w:ascii="AppleSystemUIFont" w:eastAsia="Calibri" w:hAnsi="AppleSystemUIFont" w:cs="AppleSystemUIFont"/>
          <w:sz w:val="26"/>
          <w:szCs w:val="26"/>
          <w:lang w:eastAsia="en-IN"/>
        </w:rPr>
      </w:pPr>
      <w:r>
        <w:rPr>
          <w:rFonts w:ascii="AppleSystemUIFont" w:eastAsia="Calibri" w:hAnsi="AppleSystemUIFont" w:cs="AppleSystemUIFont"/>
          <w:sz w:val="26"/>
          <w:szCs w:val="26"/>
          <w:lang w:eastAsia="en-IN"/>
        </w:rPr>
        <w:t>The choice of Node.js with Express.js is primarily based on the following factors:</w:t>
      </w:r>
    </w:p>
    <w:p w14:paraId="7D0158E1" w14:textId="77777777" w:rsidR="009C2CB8" w:rsidRDefault="009C2CB8" w:rsidP="009C2CB8">
      <w:pPr>
        <w:numPr>
          <w:ilvl w:val="0"/>
          <w:numId w:val="18"/>
        </w:numPr>
        <w:autoSpaceDE w:val="0"/>
        <w:autoSpaceDN w:val="0"/>
        <w:adjustRightInd w:val="0"/>
        <w:ind w:left="0" w:firstLine="0"/>
        <w:rPr>
          <w:rFonts w:ascii="AppleSystemUIFont" w:eastAsia="Calibri" w:hAnsi="AppleSystemUIFont" w:cs="AppleSystemUIFont"/>
          <w:sz w:val="26"/>
          <w:szCs w:val="26"/>
          <w:lang w:eastAsia="en-IN"/>
        </w:rPr>
      </w:pPr>
      <w:r>
        <w:rPr>
          <w:rFonts w:ascii="AppleSystemUIFont" w:eastAsia="Calibri" w:hAnsi="AppleSystemUIFont" w:cs="AppleSystemUIFont"/>
          <w:sz w:val="26"/>
          <w:szCs w:val="26"/>
          <w:lang w:eastAsia="en-IN"/>
        </w:rPr>
        <w:t>JavaScript ecosystem: Since the online pharmacy aggregator application will also have a frontend developed using JavaScript or a JavaScript framework, using Node.js for the backend allows for code sharing and reuse between the frontend and backend. It simplifies the development process and reduces the learning curve for developers.</w:t>
      </w:r>
    </w:p>
    <w:p w14:paraId="37BBAFF2" w14:textId="77777777" w:rsidR="009C2CB8" w:rsidRDefault="009C2CB8" w:rsidP="009C2CB8">
      <w:pPr>
        <w:numPr>
          <w:ilvl w:val="0"/>
          <w:numId w:val="18"/>
        </w:numPr>
        <w:autoSpaceDE w:val="0"/>
        <w:autoSpaceDN w:val="0"/>
        <w:adjustRightInd w:val="0"/>
        <w:ind w:left="0" w:firstLine="0"/>
        <w:rPr>
          <w:rFonts w:ascii="AppleSystemUIFont" w:eastAsia="Calibri" w:hAnsi="AppleSystemUIFont" w:cs="AppleSystemUIFont"/>
          <w:sz w:val="26"/>
          <w:szCs w:val="26"/>
          <w:lang w:eastAsia="en-IN"/>
        </w:rPr>
      </w:pPr>
      <w:r>
        <w:rPr>
          <w:rFonts w:ascii="AppleSystemUIFont" w:eastAsia="Calibri" w:hAnsi="AppleSystemUIFont" w:cs="AppleSystemUIFont"/>
          <w:sz w:val="26"/>
          <w:szCs w:val="26"/>
          <w:lang w:eastAsia="en-IN"/>
        </w:rPr>
        <w:t>Asynchronous and scalable: Node.js, with its asynchronous nature, is well-suited for handling a large number of concurrent requests, which is crucial for a real-time application like an online pharmacy aggregator. It can efficiently handle multiple requests simultaneously, ensuring a smooth user experience.</w:t>
      </w:r>
    </w:p>
    <w:p w14:paraId="3659993A" w14:textId="50BAD6AE" w:rsidR="009C2CB8" w:rsidRDefault="009C2CB8" w:rsidP="009C2CB8">
      <w:pPr>
        <w:numPr>
          <w:ilvl w:val="0"/>
          <w:numId w:val="18"/>
        </w:numPr>
        <w:autoSpaceDE w:val="0"/>
        <w:autoSpaceDN w:val="0"/>
        <w:adjustRightInd w:val="0"/>
        <w:ind w:left="0" w:firstLine="0"/>
        <w:rPr>
          <w:rFonts w:ascii="AppleSystemUIFont" w:eastAsia="Calibri" w:hAnsi="AppleSystemUIFont" w:cs="AppleSystemUIFont"/>
          <w:sz w:val="26"/>
          <w:szCs w:val="26"/>
          <w:lang w:eastAsia="en-IN"/>
        </w:rPr>
      </w:pPr>
      <w:r>
        <w:rPr>
          <w:rFonts w:ascii="AppleSystemUIFont" w:eastAsia="Calibri" w:hAnsi="AppleSystemUIFont" w:cs="AppleSystemUIFont"/>
          <w:sz w:val="26"/>
          <w:szCs w:val="26"/>
          <w:lang w:eastAsia="en-IN"/>
        </w:rPr>
        <w:t>Rich ecosystem and community support: Node.js has a vast ecosystem of libraries and modules available, which can help accelerate development and provide solutions for various requirements. The active community surrounding Node.js ensures continuous support, bug fixes, and enhancements, making it a reliable choice for long-term application development.</w:t>
      </w:r>
    </w:p>
    <w:p w14:paraId="2ACAB3F8" w14:textId="77777777" w:rsidR="009C2CB8" w:rsidRDefault="009C2CB8" w:rsidP="009C2CB8">
      <w:pPr>
        <w:autoSpaceDE w:val="0"/>
        <w:autoSpaceDN w:val="0"/>
        <w:adjustRightInd w:val="0"/>
        <w:rPr>
          <w:rFonts w:ascii="AppleSystemUIFont" w:eastAsia="Calibri" w:hAnsi="AppleSystemUIFont" w:cs="AppleSystemUIFont"/>
          <w:sz w:val="26"/>
          <w:szCs w:val="26"/>
          <w:lang w:eastAsia="en-IN"/>
        </w:rPr>
      </w:pPr>
    </w:p>
    <w:p w14:paraId="26581665" w14:textId="77777777" w:rsidR="009C2CB8" w:rsidRPr="009C2CB8" w:rsidRDefault="009C2CB8" w:rsidP="009C2CB8">
      <w:pPr>
        <w:autoSpaceDE w:val="0"/>
        <w:autoSpaceDN w:val="0"/>
        <w:adjustRightInd w:val="0"/>
        <w:rPr>
          <w:rFonts w:ascii="AppleSystemUIFont" w:eastAsia="Calibri" w:hAnsi="AppleSystemUIFont" w:cs="AppleSystemUIFont"/>
          <w:b/>
          <w:sz w:val="26"/>
          <w:szCs w:val="26"/>
          <w:lang w:eastAsia="en-IN"/>
        </w:rPr>
      </w:pPr>
      <w:r w:rsidRPr="009C2CB8">
        <w:rPr>
          <w:rFonts w:ascii="AppleSystemUIFont" w:eastAsia="Calibri" w:hAnsi="AppleSystemUIFont" w:cs="AppleSystemUIFont"/>
          <w:b/>
          <w:sz w:val="26"/>
          <w:szCs w:val="26"/>
          <w:lang w:eastAsia="en-IN"/>
        </w:rPr>
        <w:t>(c) Justification for the need of out-of-box features supported by Node.js with Express.js:</w:t>
      </w:r>
    </w:p>
    <w:p w14:paraId="1C5FEFBE" w14:textId="77777777" w:rsidR="009C2CB8" w:rsidRDefault="009C2CB8" w:rsidP="009C2CB8">
      <w:pPr>
        <w:numPr>
          <w:ilvl w:val="0"/>
          <w:numId w:val="19"/>
        </w:numPr>
        <w:autoSpaceDE w:val="0"/>
        <w:autoSpaceDN w:val="0"/>
        <w:adjustRightInd w:val="0"/>
        <w:ind w:left="0" w:firstLine="0"/>
        <w:rPr>
          <w:rFonts w:ascii="AppleSystemUIFont" w:eastAsia="Calibri" w:hAnsi="AppleSystemUIFont" w:cs="AppleSystemUIFont"/>
          <w:sz w:val="26"/>
          <w:szCs w:val="26"/>
          <w:lang w:eastAsia="en-IN"/>
        </w:rPr>
      </w:pPr>
      <w:r>
        <w:rPr>
          <w:rFonts w:ascii="AppleSystemUIFont" w:eastAsia="Calibri" w:hAnsi="AppleSystemUIFont" w:cs="AppleSystemUIFont"/>
          <w:sz w:val="26"/>
          <w:szCs w:val="26"/>
          <w:lang w:eastAsia="en-IN"/>
        </w:rPr>
        <w:lastRenderedPageBreak/>
        <w:t>Asynchronous handling: The online pharmacy aggregator application may need to interact with multiple APIs, databases, and external services. Node.js with its asynchronous nature allows for efficient handling of these interactions, ensuring fast response times and scalability.</w:t>
      </w:r>
    </w:p>
    <w:p w14:paraId="277D17B4" w14:textId="77777777" w:rsidR="009C2CB8" w:rsidRDefault="009C2CB8" w:rsidP="009C2CB8">
      <w:pPr>
        <w:numPr>
          <w:ilvl w:val="0"/>
          <w:numId w:val="19"/>
        </w:numPr>
        <w:autoSpaceDE w:val="0"/>
        <w:autoSpaceDN w:val="0"/>
        <w:adjustRightInd w:val="0"/>
        <w:ind w:left="0" w:firstLine="0"/>
        <w:rPr>
          <w:rFonts w:ascii="AppleSystemUIFont" w:eastAsia="Calibri" w:hAnsi="AppleSystemUIFont" w:cs="AppleSystemUIFont"/>
          <w:sz w:val="26"/>
          <w:szCs w:val="26"/>
          <w:lang w:eastAsia="en-IN"/>
        </w:rPr>
      </w:pPr>
      <w:r>
        <w:rPr>
          <w:rFonts w:ascii="AppleSystemUIFont" w:eastAsia="Calibri" w:hAnsi="AppleSystemUIFont" w:cs="AppleSystemUIFont"/>
          <w:sz w:val="26"/>
          <w:szCs w:val="26"/>
          <w:lang w:eastAsia="en-IN"/>
        </w:rPr>
        <w:t>REST API development: Express.js provides a clean and intuitive way to build RESTful APIs, allowing the mobile application to communicate with the backend seamlessly. It offers features like routing, request handling, middleware support, and error handling, which are crucial for building a robust API layer.</w:t>
      </w:r>
    </w:p>
    <w:p w14:paraId="05031967" w14:textId="77777777" w:rsidR="009C2CB8" w:rsidRDefault="009C2CB8" w:rsidP="009C2CB8">
      <w:pPr>
        <w:numPr>
          <w:ilvl w:val="0"/>
          <w:numId w:val="19"/>
        </w:numPr>
        <w:autoSpaceDE w:val="0"/>
        <w:autoSpaceDN w:val="0"/>
        <w:adjustRightInd w:val="0"/>
        <w:ind w:left="0" w:firstLine="0"/>
        <w:rPr>
          <w:rFonts w:ascii="AppleSystemUIFont" w:eastAsia="Calibri" w:hAnsi="AppleSystemUIFont" w:cs="AppleSystemUIFont"/>
          <w:sz w:val="26"/>
          <w:szCs w:val="26"/>
          <w:lang w:eastAsia="en-IN"/>
        </w:rPr>
      </w:pPr>
      <w:r>
        <w:rPr>
          <w:rFonts w:ascii="AppleSystemUIFont" w:eastAsia="Calibri" w:hAnsi="AppleSystemUIFont" w:cs="AppleSystemUIFont"/>
          <w:sz w:val="26"/>
          <w:szCs w:val="26"/>
          <w:lang w:eastAsia="en-IN"/>
        </w:rPr>
        <w:t>Real-time updates: If the application requires real-time updates, such as notifying users about order status changes or new offers, Node.js with libraries like Socket.IO can facilitate bidirectional communication between the server and the client in real-time.</w:t>
      </w:r>
    </w:p>
    <w:p w14:paraId="62F2430E" w14:textId="77777777" w:rsidR="009C2CB8" w:rsidRDefault="009C2CB8" w:rsidP="009C2CB8">
      <w:pPr>
        <w:numPr>
          <w:ilvl w:val="0"/>
          <w:numId w:val="19"/>
        </w:numPr>
        <w:autoSpaceDE w:val="0"/>
        <w:autoSpaceDN w:val="0"/>
        <w:adjustRightInd w:val="0"/>
        <w:ind w:left="0" w:firstLine="0"/>
        <w:rPr>
          <w:rFonts w:ascii="AppleSystemUIFont" w:eastAsia="Calibri" w:hAnsi="AppleSystemUIFont" w:cs="AppleSystemUIFont"/>
          <w:sz w:val="26"/>
          <w:szCs w:val="26"/>
          <w:lang w:eastAsia="en-IN"/>
        </w:rPr>
      </w:pPr>
      <w:r>
        <w:rPr>
          <w:rFonts w:ascii="AppleSystemUIFont" w:eastAsia="Calibri" w:hAnsi="AppleSystemUIFont" w:cs="AppleSystemUIFont"/>
          <w:sz w:val="26"/>
          <w:szCs w:val="26"/>
          <w:lang w:eastAsia="en-IN"/>
        </w:rPr>
        <w:t>Integration with external services: Node.js has a wide range of libraries and modules available for integrating with various services and APIs, such as payment gateways, SMS gateways, and geolocation services. This flexibility allows for seamless integration with third-party services required for the online pharmacy aggregator application.</w:t>
      </w:r>
    </w:p>
    <w:p w14:paraId="03036A99" w14:textId="77777777" w:rsidR="009C2CB8" w:rsidRDefault="009C2CB8" w:rsidP="009C2CB8">
      <w:pPr>
        <w:autoSpaceDE w:val="0"/>
        <w:autoSpaceDN w:val="0"/>
        <w:adjustRightInd w:val="0"/>
        <w:rPr>
          <w:rFonts w:ascii="AppleSystemUIFont" w:eastAsia="Calibri" w:hAnsi="AppleSystemUIFont" w:cs="AppleSystemUIFont"/>
          <w:sz w:val="26"/>
          <w:szCs w:val="26"/>
          <w:lang w:eastAsia="en-IN"/>
        </w:rPr>
      </w:pPr>
      <w:r>
        <w:rPr>
          <w:rFonts w:ascii="AppleSystemUIFont" w:eastAsia="Calibri" w:hAnsi="AppleSystemUIFont" w:cs="AppleSystemUIFont"/>
          <w:sz w:val="26"/>
          <w:szCs w:val="26"/>
          <w:lang w:eastAsia="en-IN"/>
        </w:rPr>
        <w:t>In conclusion, Node.js with Express.js provides the necessary features, scalability, and ecosystem support required for building the backend of an online pharmacy aggregator mobile application efficiently.</w:t>
      </w:r>
    </w:p>
    <w:p w14:paraId="74515D0B" w14:textId="706B5BDD" w:rsidR="005A02C7" w:rsidRPr="009C2CB8" w:rsidRDefault="005A02C7" w:rsidP="009C2CB8">
      <w:pPr>
        <w:pBdr>
          <w:bottom w:val="single" w:sz="6" w:space="1" w:color="auto"/>
        </w:pBdr>
        <w:spacing w:after="160" w:line="259" w:lineRule="auto"/>
      </w:pPr>
    </w:p>
    <w:p w14:paraId="1C3FC691" w14:textId="77777777" w:rsidR="005A02C7" w:rsidRDefault="005A02C7" w:rsidP="005A02C7">
      <w:pPr>
        <w:pStyle w:val="ListParagraph"/>
        <w:spacing w:after="160" w:line="259" w:lineRule="auto"/>
        <w:rPr>
          <w:rFonts w:ascii="Times New Roman" w:hAnsi="Times New Roman"/>
          <w:sz w:val="24"/>
          <w:szCs w:val="24"/>
        </w:rPr>
      </w:pPr>
    </w:p>
    <w:p w14:paraId="7D9E873F" w14:textId="77777777" w:rsidR="005A02C7" w:rsidRPr="00017B6D" w:rsidRDefault="005A02C7" w:rsidP="005A02C7">
      <w:pPr>
        <w:pStyle w:val="ListParagraph"/>
        <w:spacing w:after="160" w:line="259" w:lineRule="auto"/>
        <w:rPr>
          <w:rFonts w:ascii="Times New Roman" w:hAnsi="Times New Roman"/>
          <w:sz w:val="24"/>
          <w:szCs w:val="24"/>
        </w:rPr>
      </w:pPr>
    </w:p>
    <w:p w14:paraId="76DA7AB2" w14:textId="77777777" w:rsidR="002C566B" w:rsidRDefault="002C566B" w:rsidP="00995AE5">
      <w:pPr>
        <w:numPr>
          <w:ilvl w:val="0"/>
          <w:numId w:val="11"/>
        </w:numPr>
        <w:jc w:val="both"/>
        <w:rPr>
          <w:b/>
        </w:rPr>
      </w:pPr>
      <w:r w:rsidRPr="009466F2">
        <w:rPr>
          <w:highlight w:val="yellow"/>
        </w:rPr>
        <w:t>You are made a part of mobile application development team which is discussing the development approach to be used for this application. Two of the prominent choices being discussed are – native application and hybrid application. Provide your opinion about these two approaches based on the following points with brief justification.</w:t>
      </w:r>
      <w:r w:rsidRPr="00017B6D">
        <w:t xml:space="preserve"> </w:t>
      </w:r>
      <w:r>
        <w:tab/>
        <w:t xml:space="preserve">       </w:t>
      </w:r>
      <w:r w:rsidRPr="00017B6D">
        <w:rPr>
          <w:b/>
        </w:rPr>
        <w:t>[6]</w:t>
      </w:r>
    </w:p>
    <w:p w14:paraId="36A1E7DD" w14:textId="77777777" w:rsidR="002C566B" w:rsidRPr="00017B6D" w:rsidRDefault="002C566B" w:rsidP="009D5EA7">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45"/>
        <w:gridCol w:w="3870"/>
        <w:gridCol w:w="3117"/>
      </w:tblGrid>
      <w:tr w:rsidR="002C566B" w:rsidRPr="00017B6D" w14:paraId="10042D67" w14:textId="77777777" w:rsidTr="00C73A0B">
        <w:tc>
          <w:tcPr>
            <w:tcW w:w="2245" w:type="dxa"/>
          </w:tcPr>
          <w:p w14:paraId="7C48E405" w14:textId="77777777" w:rsidR="002C566B" w:rsidRPr="00C73A0B" w:rsidRDefault="002C566B" w:rsidP="00C73A0B">
            <w:pPr>
              <w:jc w:val="both"/>
              <w:rPr>
                <w:b/>
              </w:rPr>
            </w:pPr>
            <w:r w:rsidRPr="00C73A0B">
              <w:rPr>
                <w:b/>
              </w:rPr>
              <w:t>Criteria</w:t>
            </w:r>
          </w:p>
        </w:tc>
        <w:tc>
          <w:tcPr>
            <w:tcW w:w="3870" w:type="dxa"/>
          </w:tcPr>
          <w:p w14:paraId="136092BF" w14:textId="77777777" w:rsidR="002C566B" w:rsidRPr="00C73A0B" w:rsidRDefault="002C566B" w:rsidP="00C73A0B">
            <w:pPr>
              <w:jc w:val="both"/>
              <w:rPr>
                <w:b/>
              </w:rPr>
            </w:pPr>
            <w:r w:rsidRPr="00C73A0B">
              <w:rPr>
                <w:b/>
              </w:rPr>
              <w:t>Native Application</w:t>
            </w:r>
          </w:p>
        </w:tc>
        <w:tc>
          <w:tcPr>
            <w:tcW w:w="3117" w:type="dxa"/>
          </w:tcPr>
          <w:p w14:paraId="7AEA77D5" w14:textId="77777777" w:rsidR="002C566B" w:rsidRPr="00C73A0B" w:rsidRDefault="002C566B" w:rsidP="00C73A0B">
            <w:pPr>
              <w:jc w:val="both"/>
              <w:rPr>
                <w:b/>
              </w:rPr>
            </w:pPr>
            <w:r w:rsidRPr="00C73A0B">
              <w:rPr>
                <w:b/>
              </w:rPr>
              <w:t>Hybrid Application</w:t>
            </w:r>
          </w:p>
        </w:tc>
      </w:tr>
      <w:tr w:rsidR="002C566B" w:rsidRPr="00017B6D" w14:paraId="5622F053" w14:textId="77777777" w:rsidTr="00C73A0B">
        <w:tc>
          <w:tcPr>
            <w:tcW w:w="2245" w:type="dxa"/>
          </w:tcPr>
          <w:p w14:paraId="0B4E882F" w14:textId="77777777" w:rsidR="002C566B" w:rsidRPr="00C73A0B" w:rsidRDefault="002C566B" w:rsidP="00C73A0B">
            <w:pPr>
              <w:jc w:val="both"/>
              <w:rPr>
                <w:b/>
              </w:rPr>
            </w:pPr>
            <w:r w:rsidRPr="00C73A0B">
              <w:rPr>
                <w:b/>
              </w:rPr>
              <w:t>App Performance</w:t>
            </w:r>
          </w:p>
        </w:tc>
        <w:tc>
          <w:tcPr>
            <w:tcW w:w="3870" w:type="dxa"/>
          </w:tcPr>
          <w:p w14:paraId="5ECB3CA7" w14:textId="0D5F3F8E" w:rsidR="002C566B" w:rsidRPr="00017B6D" w:rsidRDefault="006A34AA" w:rsidP="00C73A0B">
            <w:pPr>
              <w:jc w:val="both"/>
            </w:pPr>
            <w:r>
              <w:t>High</w:t>
            </w:r>
          </w:p>
        </w:tc>
        <w:tc>
          <w:tcPr>
            <w:tcW w:w="3117" w:type="dxa"/>
          </w:tcPr>
          <w:p w14:paraId="35E2BABF" w14:textId="3BA3C752" w:rsidR="002C566B" w:rsidRPr="00017B6D" w:rsidRDefault="006A34AA" w:rsidP="00C73A0B">
            <w:pPr>
              <w:jc w:val="both"/>
            </w:pPr>
            <w:r>
              <w:t>Slow</w:t>
            </w:r>
          </w:p>
        </w:tc>
      </w:tr>
      <w:tr w:rsidR="002C566B" w:rsidRPr="00017B6D" w14:paraId="3526C995" w14:textId="77777777" w:rsidTr="00C73A0B">
        <w:tc>
          <w:tcPr>
            <w:tcW w:w="2245" w:type="dxa"/>
          </w:tcPr>
          <w:p w14:paraId="156A902C" w14:textId="77777777" w:rsidR="002C566B" w:rsidRPr="00C73A0B" w:rsidRDefault="002C566B" w:rsidP="00C73A0B">
            <w:pPr>
              <w:jc w:val="both"/>
              <w:rPr>
                <w:b/>
              </w:rPr>
            </w:pPr>
            <w:r w:rsidRPr="00C73A0B">
              <w:rPr>
                <w:b/>
              </w:rPr>
              <w:t>Readymade Libraries</w:t>
            </w:r>
          </w:p>
        </w:tc>
        <w:tc>
          <w:tcPr>
            <w:tcW w:w="3870" w:type="dxa"/>
          </w:tcPr>
          <w:p w14:paraId="3429B0AA" w14:textId="2CF0898C" w:rsidR="002C566B" w:rsidRPr="00017B6D" w:rsidRDefault="006A34AA" w:rsidP="00C73A0B">
            <w:pPr>
              <w:jc w:val="both"/>
            </w:pPr>
            <w:r>
              <w:t>Lot of lib is available, including open source</w:t>
            </w:r>
          </w:p>
        </w:tc>
        <w:tc>
          <w:tcPr>
            <w:tcW w:w="3117" w:type="dxa"/>
          </w:tcPr>
          <w:p w14:paraId="3E6B4AF1" w14:textId="396727F9" w:rsidR="002C566B" w:rsidRPr="00017B6D" w:rsidRDefault="006A34AA" w:rsidP="00C73A0B">
            <w:pPr>
              <w:jc w:val="both"/>
            </w:pPr>
            <w:r>
              <w:t>Dependent of vendors and open source</w:t>
            </w:r>
          </w:p>
        </w:tc>
      </w:tr>
      <w:tr w:rsidR="002C566B" w:rsidRPr="00017B6D" w14:paraId="6E71827B" w14:textId="77777777" w:rsidTr="00C73A0B">
        <w:tc>
          <w:tcPr>
            <w:tcW w:w="2245" w:type="dxa"/>
          </w:tcPr>
          <w:p w14:paraId="2C101E4A" w14:textId="77777777" w:rsidR="002C566B" w:rsidRPr="00C73A0B" w:rsidRDefault="002C566B" w:rsidP="00C73A0B">
            <w:pPr>
              <w:jc w:val="both"/>
              <w:rPr>
                <w:b/>
              </w:rPr>
            </w:pPr>
            <w:r w:rsidRPr="00C73A0B">
              <w:rPr>
                <w:b/>
              </w:rPr>
              <w:t>App Release time</w:t>
            </w:r>
          </w:p>
        </w:tc>
        <w:tc>
          <w:tcPr>
            <w:tcW w:w="3870" w:type="dxa"/>
          </w:tcPr>
          <w:p w14:paraId="0166C977" w14:textId="371CA3FA" w:rsidR="002C566B" w:rsidRPr="00017B6D" w:rsidRDefault="006A34AA" w:rsidP="00C73A0B">
            <w:pPr>
              <w:jc w:val="both"/>
            </w:pPr>
            <w:r>
              <w:t>Slow, takes time</w:t>
            </w:r>
          </w:p>
        </w:tc>
        <w:tc>
          <w:tcPr>
            <w:tcW w:w="3117" w:type="dxa"/>
          </w:tcPr>
          <w:p w14:paraId="5F4B7FC5" w14:textId="341C93DE" w:rsidR="002C566B" w:rsidRPr="00017B6D" w:rsidRDefault="006A34AA" w:rsidP="00C73A0B">
            <w:pPr>
              <w:jc w:val="both"/>
            </w:pPr>
            <w:r>
              <w:t>Faster</w:t>
            </w:r>
          </w:p>
        </w:tc>
      </w:tr>
      <w:tr w:rsidR="002C566B" w:rsidRPr="00017B6D" w14:paraId="36B463FF" w14:textId="77777777" w:rsidTr="00C73A0B">
        <w:tc>
          <w:tcPr>
            <w:tcW w:w="2245" w:type="dxa"/>
          </w:tcPr>
          <w:p w14:paraId="13A78CCA" w14:textId="77777777" w:rsidR="002C566B" w:rsidRPr="00C73A0B" w:rsidRDefault="002C566B" w:rsidP="00C73A0B">
            <w:pPr>
              <w:jc w:val="both"/>
              <w:rPr>
                <w:b/>
              </w:rPr>
            </w:pPr>
            <w:r w:rsidRPr="00C73A0B">
              <w:rPr>
                <w:b/>
              </w:rPr>
              <w:t>Development cost</w:t>
            </w:r>
          </w:p>
        </w:tc>
        <w:tc>
          <w:tcPr>
            <w:tcW w:w="3870" w:type="dxa"/>
          </w:tcPr>
          <w:p w14:paraId="1DD0EEA3" w14:textId="766209A9" w:rsidR="002C566B" w:rsidRPr="00017B6D" w:rsidRDefault="006A34AA" w:rsidP="00C73A0B">
            <w:pPr>
              <w:jc w:val="both"/>
            </w:pPr>
            <w:r>
              <w:t>High</w:t>
            </w:r>
          </w:p>
        </w:tc>
        <w:tc>
          <w:tcPr>
            <w:tcW w:w="3117" w:type="dxa"/>
          </w:tcPr>
          <w:p w14:paraId="735FA11A" w14:textId="1498F25D" w:rsidR="002C566B" w:rsidRPr="00017B6D" w:rsidRDefault="006A34AA" w:rsidP="00C73A0B">
            <w:pPr>
              <w:jc w:val="both"/>
            </w:pPr>
            <w:r>
              <w:t>Low</w:t>
            </w:r>
          </w:p>
        </w:tc>
      </w:tr>
      <w:tr w:rsidR="002C566B" w:rsidRPr="00017B6D" w14:paraId="0FA51712" w14:textId="77777777" w:rsidTr="00C73A0B">
        <w:tc>
          <w:tcPr>
            <w:tcW w:w="2245" w:type="dxa"/>
          </w:tcPr>
          <w:p w14:paraId="416D09B9" w14:textId="77777777" w:rsidR="002C566B" w:rsidRPr="00C73A0B" w:rsidRDefault="002C566B" w:rsidP="00C73A0B">
            <w:pPr>
              <w:jc w:val="both"/>
              <w:rPr>
                <w:b/>
              </w:rPr>
            </w:pPr>
            <w:r w:rsidRPr="00C73A0B">
              <w:rPr>
                <w:b/>
              </w:rPr>
              <w:t>Customizations</w:t>
            </w:r>
          </w:p>
        </w:tc>
        <w:tc>
          <w:tcPr>
            <w:tcW w:w="3870" w:type="dxa"/>
          </w:tcPr>
          <w:p w14:paraId="0F1AE11E" w14:textId="0A3806B5" w:rsidR="002C566B" w:rsidRPr="00017B6D" w:rsidRDefault="006A34AA" w:rsidP="00C73A0B">
            <w:pPr>
              <w:jc w:val="both"/>
            </w:pPr>
            <w:r>
              <w:t>Easy to customize</w:t>
            </w:r>
          </w:p>
        </w:tc>
        <w:tc>
          <w:tcPr>
            <w:tcW w:w="3117" w:type="dxa"/>
          </w:tcPr>
          <w:p w14:paraId="153AE663" w14:textId="6CAA45FB" w:rsidR="002C566B" w:rsidRPr="00017B6D" w:rsidRDefault="006A34AA" w:rsidP="00C73A0B">
            <w:pPr>
              <w:jc w:val="both"/>
            </w:pPr>
            <w:r>
              <w:t>Difficult compare to native app</w:t>
            </w:r>
          </w:p>
        </w:tc>
      </w:tr>
      <w:tr w:rsidR="002C566B" w:rsidRPr="00017B6D" w14:paraId="7006B41B" w14:textId="77777777" w:rsidTr="00C73A0B">
        <w:tc>
          <w:tcPr>
            <w:tcW w:w="2245" w:type="dxa"/>
          </w:tcPr>
          <w:p w14:paraId="4B72BC5E" w14:textId="067115EE" w:rsidR="002C566B" w:rsidRPr="00C73A0B" w:rsidRDefault="002C566B" w:rsidP="00C73A0B">
            <w:pPr>
              <w:jc w:val="both"/>
              <w:rPr>
                <w:b/>
              </w:rPr>
            </w:pPr>
            <w:r w:rsidRPr="00C73A0B">
              <w:rPr>
                <w:b/>
              </w:rPr>
              <w:t>Talent</w:t>
            </w:r>
            <w:r w:rsidR="006A34AA">
              <w:rPr>
                <w:b/>
              </w:rPr>
              <w:t xml:space="preserve"> </w:t>
            </w:r>
            <w:r w:rsidRPr="00C73A0B">
              <w:rPr>
                <w:b/>
              </w:rPr>
              <w:t xml:space="preserve">Pool availability </w:t>
            </w:r>
            <w:r w:rsidR="006A34AA">
              <w:rPr>
                <w:b/>
              </w:rPr>
              <w:t>(availability of resource)</w:t>
            </w:r>
          </w:p>
        </w:tc>
        <w:tc>
          <w:tcPr>
            <w:tcW w:w="3870" w:type="dxa"/>
          </w:tcPr>
          <w:p w14:paraId="0BB15026" w14:textId="2BEF7F05" w:rsidR="002C566B" w:rsidRPr="00017B6D" w:rsidRDefault="006A34AA" w:rsidP="00C73A0B">
            <w:pPr>
              <w:jc w:val="both"/>
            </w:pPr>
            <w:r>
              <w:t>Less resource for expert skill</w:t>
            </w:r>
          </w:p>
        </w:tc>
        <w:tc>
          <w:tcPr>
            <w:tcW w:w="3117" w:type="dxa"/>
          </w:tcPr>
          <w:p w14:paraId="2C5C67CB" w14:textId="27312C37" w:rsidR="002C566B" w:rsidRPr="00017B6D" w:rsidRDefault="006A34AA" w:rsidP="00C73A0B">
            <w:pPr>
              <w:jc w:val="both"/>
            </w:pPr>
            <w:r>
              <w:t xml:space="preserve">More </w:t>
            </w:r>
          </w:p>
        </w:tc>
      </w:tr>
    </w:tbl>
    <w:p w14:paraId="4C385616" w14:textId="58CD8609" w:rsidR="002C566B" w:rsidRDefault="002C566B" w:rsidP="009D5EA7">
      <w:pPr>
        <w:jc w:val="both"/>
        <w:rPr>
          <w:color w:val="FF0000"/>
        </w:rPr>
      </w:pPr>
    </w:p>
    <w:p w14:paraId="5F9BFEEE" w14:textId="7E8FCD5E" w:rsidR="006A34AA" w:rsidRDefault="006A34AA" w:rsidP="009D5EA7">
      <w:pPr>
        <w:jc w:val="both"/>
        <w:rPr>
          <w:color w:val="FF0000"/>
        </w:rPr>
      </w:pPr>
    </w:p>
    <w:p w14:paraId="6DC69857" w14:textId="76CF31EC" w:rsidR="006A34AA" w:rsidRDefault="006A34AA" w:rsidP="009D5EA7">
      <w:pPr>
        <w:jc w:val="both"/>
        <w:rPr>
          <w:color w:val="FF0000"/>
        </w:rPr>
      </w:pPr>
    </w:p>
    <w:p w14:paraId="05BB0F5E" w14:textId="5856A362" w:rsidR="006A34AA" w:rsidRPr="006A34AA" w:rsidRDefault="006A34AA" w:rsidP="009D5EA7">
      <w:pPr>
        <w:jc w:val="both"/>
      </w:pPr>
      <w:r w:rsidRPr="006A34AA">
        <w:lastRenderedPageBreak/>
        <w:t>Ans</w:t>
      </w:r>
    </w:p>
    <w:p w14:paraId="0EC6D20D" w14:textId="29EAC909" w:rsidR="006A34AA" w:rsidRDefault="006A34AA" w:rsidP="009D5EA7">
      <w:pPr>
        <w:jc w:val="both"/>
      </w:pPr>
    </w:p>
    <w:p w14:paraId="2F2F21EE" w14:textId="133B4849" w:rsidR="006A34AA" w:rsidRDefault="006A34AA" w:rsidP="009D5EA7">
      <w:pPr>
        <w:jc w:val="both"/>
      </w:pPr>
      <w:r>
        <w:t>Ans is filled in tables</w:t>
      </w:r>
    </w:p>
    <w:p w14:paraId="6450CE51" w14:textId="77777777" w:rsidR="006A34AA" w:rsidRDefault="006A34AA" w:rsidP="009D5EA7">
      <w:pPr>
        <w:jc w:val="both"/>
      </w:pPr>
    </w:p>
    <w:p w14:paraId="25CDD739" w14:textId="77777777" w:rsidR="006A34AA" w:rsidRPr="006A34AA" w:rsidRDefault="006A34AA" w:rsidP="009D5EA7">
      <w:pPr>
        <w:jc w:val="both"/>
      </w:pPr>
    </w:p>
    <w:p w14:paraId="2FE746E7" w14:textId="7E155C3F" w:rsidR="006A34AA" w:rsidRPr="006A34AA" w:rsidRDefault="006A34AA" w:rsidP="009D5EA7">
      <w:pPr>
        <w:jc w:val="both"/>
        <w:rPr>
          <w:b/>
          <w:bCs/>
          <w:sz w:val="30"/>
          <w:szCs w:val="30"/>
        </w:rPr>
      </w:pPr>
      <w:proofErr w:type="spellStart"/>
      <w:r w:rsidRPr="006A34AA">
        <w:rPr>
          <w:b/>
          <w:bCs/>
          <w:sz w:val="30"/>
          <w:szCs w:val="30"/>
        </w:rPr>
        <w:t>Chatgpt</w:t>
      </w:r>
      <w:proofErr w:type="spellEnd"/>
      <w:r w:rsidRPr="006A34AA">
        <w:rPr>
          <w:b/>
          <w:bCs/>
          <w:sz w:val="30"/>
          <w:szCs w:val="30"/>
        </w:rPr>
        <w:t xml:space="preserve"> </w:t>
      </w:r>
      <w:proofErr w:type="spellStart"/>
      <w:r w:rsidRPr="006A34AA">
        <w:rPr>
          <w:b/>
          <w:bCs/>
          <w:sz w:val="30"/>
          <w:szCs w:val="30"/>
        </w:rPr>
        <w:t>ans</w:t>
      </w:r>
      <w:proofErr w:type="spellEnd"/>
    </w:p>
    <w:p w14:paraId="6CDC816C" w14:textId="77777777" w:rsidR="006A34AA" w:rsidRPr="006A34AA" w:rsidRDefault="006A34AA" w:rsidP="006A34AA">
      <w:pPr>
        <w:jc w:val="both"/>
      </w:pPr>
      <w:r w:rsidRPr="006A34AA">
        <w:t>Opinion on Native Application vs. Hybrid Application for the online pharmacy aggregator mobile application:</w:t>
      </w:r>
    </w:p>
    <w:p w14:paraId="625E08C3" w14:textId="77777777" w:rsidR="006A34AA" w:rsidRPr="006A34AA" w:rsidRDefault="006A34AA" w:rsidP="006A34AA">
      <w:pPr>
        <w:jc w:val="both"/>
      </w:pPr>
    </w:p>
    <w:p w14:paraId="4C831CD9" w14:textId="77777777" w:rsidR="006A34AA" w:rsidRPr="006A34AA" w:rsidRDefault="006A34AA" w:rsidP="006A34AA">
      <w:pPr>
        <w:jc w:val="both"/>
      </w:pPr>
      <w:r w:rsidRPr="006A34AA">
        <w:t>App Performance: Native Application: Native applications are developed specifically for a particular platform (e.g., iOS or Android) using platform-specific programming languages (Swift/Objective-C for iOS, Java/Kotlin for Android). As a result, native apps have direct access to device hardware and APIs, offering superior performance and responsiveness.</w:t>
      </w:r>
    </w:p>
    <w:p w14:paraId="5CF67BE9" w14:textId="77777777" w:rsidR="006A34AA" w:rsidRPr="006A34AA" w:rsidRDefault="006A34AA" w:rsidP="006A34AA">
      <w:pPr>
        <w:jc w:val="both"/>
      </w:pPr>
    </w:p>
    <w:p w14:paraId="76FC73A1" w14:textId="77777777" w:rsidR="006A34AA" w:rsidRPr="006A34AA" w:rsidRDefault="006A34AA" w:rsidP="006A34AA">
      <w:pPr>
        <w:jc w:val="both"/>
      </w:pPr>
      <w:r w:rsidRPr="006A34AA">
        <w:t>Hybrid Application: Hybrid applications are built using web technologies (HTML, CSS, JavaScript) and wrapped within a native container. They rely on a WebView to render the user interface, which can introduce some performance overhead compared to native apps.</w:t>
      </w:r>
    </w:p>
    <w:p w14:paraId="4DECED76" w14:textId="77777777" w:rsidR="006A34AA" w:rsidRPr="006A34AA" w:rsidRDefault="006A34AA" w:rsidP="006A34AA">
      <w:pPr>
        <w:jc w:val="both"/>
      </w:pPr>
    </w:p>
    <w:p w14:paraId="155E9904" w14:textId="77777777" w:rsidR="006A34AA" w:rsidRPr="006A34AA" w:rsidRDefault="006A34AA" w:rsidP="006A34AA">
      <w:pPr>
        <w:jc w:val="both"/>
      </w:pPr>
      <w:r w:rsidRPr="006A34AA">
        <w:t>Justification: If app performance is a critical factor for the online pharmacy aggregator, native application development would be preferable. Direct access to platform-specific features and optimized code execution can result in a faster and more seamless user experience.</w:t>
      </w:r>
    </w:p>
    <w:p w14:paraId="6920FD6D" w14:textId="77777777" w:rsidR="006A34AA" w:rsidRPr="006A34AA" w:rsidRDefault="006A34AA" w:rsidP="006A34AA">
      <w:pPr>
        <w:jc w:val="both"/>
      </w:pPr>
    </w:p>
    <w:p w14:paraId="31A729AC" w14:textId="77777777" w:rsidR="006A34AA" w:rsidRPr="006A34AA" w:rsidRDefault="006A34AA" w:rsidP="006A34AA">
      <w:pPr>
        <w:jc w:val="both"/>
      </w:pPr>
      <w:r w:rsidRPr="006A34AA">
        <w:t>Readymade Libraries: Native Application: Native development platforms have extensive libraries and frameworks provided by the platform vendors, as well as a wide range of third-party libraries available. These libraries are often mature, well-documented, and optimized for the respective platforms.</w:t>
      </w:r>
    </w:p>
    <w:p w14:paraId="74F6749D" w14:textId="77777777" w:rsidR="006A34AA" w:rsidRPr="006A34AA" w:rsidRDefault="006A34AA" w:rsidP="006A34AA">
      <w:pPr>
        <w:jc w:val="both"/>
      </w:pPr>
    </w:p>
    <w:p w14:paraId="2DE48FAA" w14:textId="77777777" w:rsidR="006A34AA" w:rsidRPr="006A34AA" w:rsidRDefault="006A34AA" w:rsidP="006A34AA">
      <w:pPr>
        <w:jc w:val="both"/>
      </w:pPr>
      <w:r w:rsidRPr="006A34AA">
        <w:t>Hybrid Application: Hybrid frameworks, such as React Native or Flutter, have their own libraries and ecosystem. Although the options might not be as extensive as in the native development world, they still offer a good selection of libraries for common functionalities.</w:t>
      </w:r>
    </w:p>
    <w:p w14:paraId="34684480" w14:textId="77777777" w:rsidR="006A34AA" w:rsidRPr="006A34AA" w:rsidRDefault="006A34AA" w:rsidP="006A34AA">
      <w:pPr>
        <w:jc w:val="both"/>
      </w:pPr>
    </w:p>
    <w:p w14:paraId="1F18B0E1" w14:textId="77777777" w:rsidR="006A34AA" w:rsidRPr="006A34AA" w:rsidRDefault="006A34AA" w:rsidP="006A34AA">
      <w:pPr>
        <w:jc w:val="both"/>
      </w:pPr>
      <w:r w:rsidRPr="006A34AA">
        <w:t>Justification: Both native and hybrid approaches offer a decent selection of readymade libraries. Native platforms may have a slight advantage in terms of library availability and maturity, but hybrid frameworks have been growing rapidly and offer a solid ecosystem of their own.</w:t>
      </w:r>
    </w:p>
    <w:p w14:paraId="11465B11" w14:textId="77777777" w:rsidR="006A34AA" w:rsidRPr="006A34AA" w:rsidRDefault="006A34AA" w:rsidP="006A34AA">
      <w:pPr>
        <w:jc w:val="both"/>
      </w:pPr>
    </w:p>
    <w:p w14:paraId="53205EE9" w14:textId="77777777" w:rsidR="006A34AA" w:rsidRPr="006A34AA" w:rsidRDefault="006A34AA" w:rsidP="006A34AA">
      <w:pPr>
        <w:jc w:val="both"/>
      </w:pPr>
      <w:r w:rsidRPr="006A34AA">
        <w:t>App Release time: Native Application: Developing separate native applications for each platform (iOS and Android) can result in longer development time. Each platform requires its own codebase and development processes, which can extend the overall release time.</w:t>
      </w:r>
    </w:p>
    <w:p w14:paraId="1BE5F247" w14:textId="77777777" w:rsidR="006A34AA" w:rsidRPr="006A34AA" w:rsidRDefault="006A34AA" w:rsidP="006A34AA">
      <w:pPr>
        <w:jc w:val="both"/>
      </w:pPr>
    </w:p>
    <w:p w14:paraId="5F8C5B44" w14:textId="77777777" w:rsidR="006A34AA" w:rsidRPr="006A34AA" w:rsidRDefault="006A34AA" w:rsidP="006A34AA">
      <w:pPr>
        <w:jc w:val="both"/>
      </w:pPr>
      <w:r w:rsidRPr="006A34AA">
        <w:t>Hybrid Application: Hybrid applications can be developed once and deployed across multiple platforms. This approach significantly reduces the time required for development and release, as a single codebase can target both iOS and Android.</w:t>
      </w:r>
    </w:p>
    <w:p w14:paraId="269638DD" w14:textId="77777777" w:rsidR="006A34AA" w:rsidRPr="006A34AA" w:rsidRDefault="006A34AA" w:rsidP="006A34AA">
      <w:pPr>
        <w:jc w:val="both"/>
      </w:pPr>
    </w:p>
    <w:p w14:paraId="6C10451B" w14:textId="77777777" w:rsidR="006A34AA" w:rsidRPr="006A34AA" w:rsidRDefault="006A34AA" w:rsidP="006A34AA">
      <w:pPr>
        <w:jc w:val="both"/>
      </w:pPr>
      <w:r w:rsidRPr="006A34AA">
        <w:t>Justification: If a quick app release is a priority, the hybrid application approach is preferable. Building a single codebase and deploying it across multiple platforms saves development time and allows for simultaneous releases on iOS and Android.</w:t>
      </w:r>
    </w:p>
    <w:p w14:paraId="4738204F" w14:textId="77777777" w:rsidR="006A34AA" w:rsidRPr="006A34AA" w:rsidRDefault="006A34AA" w:rsidP="006A34AA">
      <w:pPr>
        <w:jc w:val="both"/>
      </w:pPr>
    </w:p>
    <w:p w14:paraId="4F3C4825" w14:textId="77777777" w:rsidR="006A34AA" w:rsidRPr="006A34AA" w:rsidRDefault="006A34AA" w:rsidP="006A34AA">
      <w:pPr>
        <w:jc w:val="both"/>
      </w:pPr>
      <w:r w:rsidRPr="006A34AA">
        <w:t>Development cost: Native Application: Developing native applications requires separate codebases for iOS and Android, which increases development and maintenance costs. Each platform requires platform-specific expertise and resources.</w:t>
      </w:r>
    </w:p>
    <w:p w14:paraId="56A89E4A" w14:textId="77777777" w:rsidR="006A34AA" w:rsidRPr="006A34AA" w:rsidRDefault="006A34AA" w:rsidP="006A34AA">
      <w:pPr>
        <w:jc w:val="both"/>
      </w:pPr>
    </w:p>
    <w:p w14:paraId="1DCD5779" w14:textId="77777777" w:rsidR="006A34AA" w:rsidRPr="006A34AA" w:rsidRDefault="006A34AA" w:rsidP="006A34AA">
      <w:pPr>
        <w:jc w:val="both"/>
      </w:pPr>
      <w:r w:rsidRPr="006A34AA">
        <w:t>Hybrid Application: Hybrid applications, with their single codebase, can reduce development and maintenance costs. Development teams can be smaller, and there is no need for separate platform-specific expertise.</w:t>
      </w:r>
    </w:p>
    <w:p w14:paraId="69A18795" w14:textId="77777777" w:rsidR="006A34AA" w:rsidRPr="006A34AA" w:rsidRDefault="006A34AA" w:rsidP="006A34AA">
      <w:pPr>
        <w:jc w:val="both"/>
      </w:pPr>
    </w:p>
    <w:p w14:paraId="74DB5C08" w14:textId="77777777" w:rsidR="006A34AA" w:rsidRPr="006A34AA" w:rsidRDefault="006A34AA" w:rsidP="006A34AA">
      <w:pPr>
        <w:jc w:val="both"/>
      </w:pPr>
      <w:r w:rsidRPr="006A34AA">
        <w:t>Justification: If cost-effectiveness is a significant concern, the hybrid application approach is advantageous. By reducing development and maintenance efforts, hybrid development can result in lower overall costs.</w:t>
      </w:r>
    </w:p>
    <w:p w14:paraId="1E66973E" w14:textId="77777777" w:rsidR="006A34AA" w:rsidRPr="006A34AA" w:rsidRDefault="006A34AA" w:rsidP="006A34AA">
      <w:pPr>
        <w:jc w:val="both"/>
      </w:pPr>
    </w:p>
    <w:p w14:paraId="60C4F492" w14:textId="77777777" w:rsidR="006A34AA" w:rsidRPr="006A34AA" w:rsidRDefault="006A34AA" w:rsidP="006A34AA">
      <w:pPr>
        <w:jc w:val="both"/>
      </w:pPr>
      <w:r w:rsidRPr="006A34AA">
        <w:t>Customizations: Native Application: Native applications allow for fine-grained customizations tailored to the platform-specific guidelines and user experience expectations. This level of customization provides a native look and feel, which can enhance user satisfaction.</w:t>
      </w:r>
    </w:p>
    <w:p w14:paraId="7EE77714" w14:textId="77777777" w:rsidR="006A34AA" w:rsidRPr="006A34AA" w:rsidRDefault="006A34AA" w:rsidP="006A34AA">
      <w:pPr>
        <w:jc w:val="both"/>
      </w:pPr>
    </w:p>
    <w:p w14:paraId="10D025A4" w14:textId="77777777" w:rsidR="006A34AA" w:rsidRPr="006A34AA" w:rsidRDefault="006A34AA" w:rsidP="006A34AA">
      <w:pPr>
        <w:jc w:val="both"/>
      </w:pPr>
      <w:r w:rsidRPr="006A34AA">
        <w:t>Hybrid Application: Hybrid applications aim for a unified user interface across platforms, which may limit the degree of platform-specific customizations. However, modern hybrid frameworks have improved in this aspect, allowing for more extensive customizations and platform-specific adaptations.</w:t>
      </w:r>
    </w:p>
    <w:p w14:paraId="1C40C34C" w14:textId="77777777" w:rsidR="006A34AA" w:rsidRPr="006A34AA" w:rsidRDefault="006A34AA" w:rsidP="006A34AA">
      <w:pPr>
        <w:jc w:val="both"/>
      </w:pPr>
    </w:p>
    <w:p w14:paraId="7B90EF5B" w14:textId="77777777" w:rsidR="006A34AA" w:rsidRPr="006A34AA" w:rsidRDefault="006A34AA" w:rsidP="006A34AA">
      <w:pPr>
        <w:jc w:val="both"/>
      </w:pPr>
      <w:r w:rsidRPr="006A34AA">
        <w:t>Justification: If the online pharmacy aggregator requires extensive platform-specific customizations, the native application approach is recommended. Native apps offer greater flexibility to adhere to specific platform guidelines and optimize the user experience accordingly.</w:t>
      </w:r>
    </w:p>
    <w:p w14:paraId="023B7178" w14:textId="77777777" w:rsidR="006A34AA" w:rsidRPr="006A34AA" w:rsidRDefault="006A34AA" w:rsidP="006A34AA">
      <w:pPr>
        <w:jc w:val="both"/>
      </w:pPr>
    </w:p>
    <w:p w14:paraId="3D7CC25D" w14:textId="77777777" w:rsidR="006A34AA" w:rsidRPr="006A34AA" w:rsidRDefault="006A34AA" w:rsidP="006A34AA">
      <w:pPr>
        <w:jc w:val="both"/>
      </w:pPr>
      <w:r w:rsidRPr="006A34AA">
        <w:t>Talent Pool availability: Native Application: Native development requires platform-specific expertise, and there is usually a well-established talent pool available for both iOS and Android development. Finding experienced native developers should not be a major challenge.</w:t>
      </w:r>
    </w:p>
    <w:p w14:paraId="76394559" w14:textId="77777777" w:rsidR="006A34AA" w:rsidRPr="006A34AA" w:rsidRDefault="006A34AA" w:rsidP="006A34AA">
      <w:pPr>
        <w:jc w:val="both"/>
      </w:pPr>
    </w:p>
    <w:p w14:paraId="1480DD9E" w14:textId="6FDDC147" w:rsidR="006A34AA" w:rsidRPr="006A34AA" w:rsidRDefault="006A34AA" w:rsidP="006A34AA">
      <w:pPr>
        <w:jc w:val="both"/>
      </w:pPr>
      <w:r w:rsidRPr="006A34AA">
        <w:t>Hybrid Application: Hybrid development using frameworks like React Native or Flutter requires knowledge of web technologies and the specific hybrid framework. The talent pool for hybrid</w:t>
      </w:r>
    </w:p>
    <w:p w14:paraId="294CBED3" w14:textId="00416C37" w:rsidR="006A34AA" w:rsidRDefault="006A34AA" w:rsidP="006A34AA">
      <w:pPr>
        <w:pBdr>
          <w:bottom w:val="single" w:sz="6" w:space="1" w:color="auto"/>
        </w:pBdr>
        <w:jc w:val="both"/>
        <w:rPr>
          <w:color w:val="FF0000"/>
        </w:rPr>
      </w:pPr>
    </w:p>
    <w:p w14:paraId="70092559" w14:textId="77777777" w:rsidR="006A34AA" w:rsidRDefault="006A34AA" w:rsidP="006A34AA">
      <w:pPr>
        <w:jc w:val="both"/>
        <w:rPr>
          <w:color w:val="FF0000"/>
        </w:rPr>
      </w:pPr>
    </w:p>
    <w:p w14:paraId="38571B6B" w14:textId="77777777" w:rsidR="006A34AA" w:rsidRPr="00017B6D" w:rsidRDefault="006A34AA" w:rsidP="009D5EA7">
      <w:pPr>
        <w:jc w:val="both"/>
        <w:rPr>
          <w:color w:val="FF0000"/>
        </w:rPr>
      </w:pPr>
    </w:p>
    <w:p w14:paraId="284B6196" w14:textId="77777777" w:rsidR="002C566B" w:rsidRPr="009466F2" w:rsidRDefault="002C566B" w:rsidP="00995AE5">
      <w:pPr>
        <w:numPr>
          <w:ilvl w:val="0"/>
          <w:numId w:val="11"/>
        </w:numPr>
        <w:jc w:val="both"/>
        <w:rPr>
          <w:highlight w:val="yellow"/>
        </w:rPr>
      </w:pPr>
      <w:r w:rsidRPr="009466F2">
        <w:rPr>
          <w:highlight w:val="yellow"/>
        </w:rPr>
        <w:t>Consider the following table structure and data maintained in the database of an online library application. The book table contains details about the books available in the library. The reservation table contains the information about the allotted books to the users. Users table maintains data about customers of the library. You have been consulted to make this data available to the web / mobile applications.</w:t>
      </w:r>
    </w:p>
    <w:p w14:paraId="6EEB77EE" w14:textId="77777777" w:rsidR="002C566B" w:rsidRPr="00017B6D" w:rsidRDefault="002C566B" w:rsidP="009D5EA7">
      <w:r w:rsidRPr="009466F2">
        <w:rPr>
          <w:highlight w:val="yellow"/>
        </w:rPr>
        <w:t>Books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25"/>
        <w:gridCol w:w="1890"/>
        <w:gridCol w:w="896"/>
        <w:gridCol w:w="1479"/>
        <w:gridCol w:w="861"/>
      </w:tblGrid>
      <w:tr w:rsidR="002C566B" w:rsidRPr="00017B6D" w14:paraId="2E3B8C6D" w14:textId="77777777" w:rsidTr="00C73A0B">
        <w:trPr>
          <w:trHeight w:val="261"/>
        </w:trPr>
        <w:tc>
          <w:tcPr>
            <w:tcW w:w="625" w:type="dxa"/>
          </w:tcPr>
          <w:p w14:paraId="5A64C764" w14:textId="77777777" w:rsidR="002C566B" w:rsidRPr="00017B6D" w:rsidRDefault="002C566B" w:rsidP="003D1098">
            <w:r w:rsidRPr="00017B6D">
              <w:t>Id</w:t>
            </w:r>
          </w:p>
        </w:tc>
        <w:tc>
          <w:tcPr>
            <w:tcW w:w="1890" w:type="dxa"/>
          </w:tcPr>
          <w:p w14:paraId="674230C0" w14:textId="77777777" w:rsidR="002C566B" w:rsidRPr="00017B6D" w:rsidRDefault="002C566B" w:rsidP="003D1098">
            <w:r w:rsidRPr="00017B6D">
              <w:t>Name</w:t>
            </w:r>
          </w:p>
        </w:tc>
        <w:tc>
          <w:tcPr>
            <w:tcW w:w="861" w:type="dxa"/>
          </w:tcPr>
          <w:p w14:paraId="71552564" w14:textId="77777777" w:rsidR="002C566B" w:rsidRPr="00017B6D" w:rsidRDefault="002C566B" w:rsidP="003D1098">
            <w:r w:rsidRPr="00017B6D">
              <w:t>Author</w:t>
            </w:r>
          </w:p>
        </w:tc>
        <w:tc>
          <w:tcPr>
            <w:tcW w:w="1479" w:type="dxa"/>
          </w:tcPr>
          <w:p w14:paraId="6A885FE4" w14:textId="77777777" w:rsidR="002C566B" w:rsidRPr="00017B6D" w:rsidRDefault="002C566B" w:rsidP="003D1098">
            <w:r w:rsidRPr="00017B6D">
              <w:t>Tag</w:t>
            </w:r>
          </w:p>
        </w:tc>
        <w:tc>
          <w:tcPr>
            <w:tcW w:w="861" w:type="dxa"/>
          </w:tcPr>
          <w:p w14:paraId="0CD3A3B2" w14:textId="77777777" w:rsidR="002C566B" w:rsidRPr="00017B6D" w:rsidRDefault="002C566B" w:rsidP="003D1098">
            <w:r w:rsidRPr="00017B6D">
              <w:t>Year</w:t>
            </w:r>
          </w:p>
        </w:tc>
      </w:tr>
      <w:tr w:rsidR="002C566B" w:rsidRPr="00017B6D" w14:paraId="7DD51E90" w14:textId="77777777" w:rsidTr="00C73A0B">
        <w:trPr>
          <w:trHeight w:val="246"/>
        </w:trPr>
        <w:tc>
          <w:tcPr>
            <w:tcW w:w="625" w:type="dxa"/>
          </w:tcPr>
          <w:p w14:paraId="3D87043E" w14:textId="77777777" w:rsidR="002C566B" w:rsidRPr="00017B6D" w:rsidRDefault="002C566B" w:rsidP="003D1098">
            <w:r w:rsidRPr="00017B6D">
              <w:t>1</w:t>
            </w:r>
          </w:p>
        </w:tc>
        <w:tc>
          <w:tcPr>
            <w:tcW w:w="1890" w:type="dxa"/>
          </w:tcPr>
          <w:p w14:paraId="7FBAA5C5" w14:textId="77777777" w:rsidR="002C566B" w:rsidRPr="00017B6D" w:rsidRDefault="002C566B" w:rsidP="003D1098">
            <w:r w:rsidRPr="00017B6D">
              <w:t>JS Defined</w:t>
            </w:r>
          </w:p>
        </w:tc>
        <w:tc>
          <w:tcPr>
            <w:tcW w:w="861" w:type="dxa"/>
          </w:tcPr>
          <w:p w14:paraId="3676824F" w14:textId="77777777" w:rsidR="002C566B" w:rsidRPr="00017B6D" w:rsidRDefault="002C566B" w:rsidP="003D1098">
            <w:r w:rsidRPr="00017B6D">
              <w:t>PQR</w:t>
            </w:r>
          </w:p>
        </w:tc>
        <w:tc>
          <w:tcPr>
            <w:tcW w:w="1479" w:type="dxa"/>
          </w:tcPr>
          <w:p w14:paraId="7B71E165" w14:textId="77777777" w:rsidR="002C566B" w:rsidRPr="00017B6D" w:rsidRDefault="002C566B" w:rsidP="003D1098">
            <w:r w:rsidRPr="00017B6D">
              <w:t>JS</w:t>
            </w:r>
          </w:p>
        </w:tc>
        <w:tc>
          <w:tcPr>
            <w:tcW w:w="861" w:type="dxa"/>
          </w:tcPr>
          <w:p w14:paraId="5AE0D195" w14:textId="77777777" w:rsidR="002C566B" w:rsidRPr="00017B6D" w:rsidRDefault="002C566B" w:rsidP="003D1098">
            <w:r w:rsidRPr="00017B6D">
              <w:t>2015</w:t>
            </w:r>
          </w:p>
        </w:tc>
      </w:tr>
      <w:tr w:rsidR="002C566B" w:rsidRPr="00017B6D" w14:paraId="62D630D1" w14:textId="77777777" w:rsidTr="00C73A0B">
        <w:trPr>
          <w:trHeight w:val="261"/>
        </w:trPr>
        <w:tc>
          <w:tcPr>
            <w:tcW w:w="625" w:type="dxa"/>
          </w:tcPr>
          <w:p w14:paraId="7402678E" w14:textId="77777777" w:rsidR="002C566B" w:rsidRPr="00017B6D" w:rsidRDefault="002C566B" w:rsidP="003D1098">
            <w:r w:rsidRPr="00017B6D">
              <w:t>2</w:t>
            </w:r>
          </w:p>
        </w:tc>
        <w:tc>
          <w:tcPr>
            <w:tcW w:w="1890" w:type="dxa"/>
          </w:tcPr>
          <w:p w14:paraId="1B4BAC7F" w14:textId="77777777" w:rsidR="002C566B" w:rsidRPr="00017B6D" w:rsidRDefault="002C566B" w:rsidP="003D1098">
            <w:r w:rsidRPr="00017B6D">
              <w:t>Java Distilled</w:t>
            </w:r>
          </w:p>
        </w:tc>
        <w:tc>
          <w:tcPr>
            <w:tcW w:w="861" w:type="dxa"/>
          </w:tcPr>
          <w:p w14:paraId="41254BFE" w14:textId="77777777" w:rsidR="002C566B" w:rsidRPr="00017B6D" w:rsidRDefault="002C566B" w:rsidP="003D1098">
            <w:r w:rsidRPr="00017B6D">
              <w:t>ABC</w:t>
            </w:r>
          </w:p>
        </w:tc>
        <w:tc>
          <w:tcPr>
            <w:tcW w:w="1479" w:type="dxa"/>
          </w:tcPr>
          <w:p w14:paraId="4EE13088" w14:textId="77777777" w:rsidR="002C566B" w:rsidRPr="00017B6D" w:rsidRDefault="002C566B" w:rsidP="003D1098">
            <w:r w:rsidRPr="00017B6D">
              <w:t>Java</w:t>
            </w:r>
          </w:p>
        </w:tc>
        <w:tc>
          <w:tcPr>
            <w:tcW w:w="861" w:type="dxa"/>
          </w:tcPr>
          <w:p w14:paraId="300FA268" w14:textId="77777777" w:rsidR="002C566B" w:rsidRPr="00017B6D" w:rsidRDefault="002C566B" w:rsidP="003D1098">
            <w:r w:rsidRPr="00017B6D">
              <w:t>2012</w:t>
            </w:r>
          </w:p>
        </w:tc>
      </w:tr>
      <w:tr w:rsidR="002C566B" w:rsidRPr="00017B6D" w14:paraId="3E57F5A6" w14:textId="77777777" w:rsidTr="00C73A0B">
        <w:trPr>
          <w:trHeight w:val="246"/>
        </w:trPr>
        <w:tc>
          <w:tcPr>
            <w:tcW w:w="625" w:type="dxa"/>
          </w:tcPr>
          <w:p w14:paraId="4E1BB53D" w14:textId="77777777" w:rsidR="002C566B" w:rsidRPr="00017B6D" w:rsidRDefault="002C566B" w:rsidP="003D1098">
            <w:r w:rsidRPr="00017B6D">
              <w:t>3</w:t>
            </w:r>
          </w:p>
        </w:tc>
        <w:tc>
          <w:tcPr>
            <w:tcW w:w="1890" w:type="dxa"/>
          </w:tcPr>
          <w:p w14:paraId="1804D3E8" w14:textId="77777777" w:rsidR="002C566B" w:rsidRPr="00017B6D" w:rsidRDefault="002C566B" w:rsidP="003D1098">
            <w:r w:rsidRPr="00017B6D">
              <w:t>Nodejs In Practice</w:t>
            </w:r>
          </w:p>
        </w:tc>
        <w:tc>
          <w:tcPr>
            <w:tcW w:w="861" w:type="dxa"/>
          </w:tcPr>
          <w:p w14:paraId="0C423098" w14:textId="77777777" w:rsidR="002C566B" w:rsidRPr="00017B6D" w:rsidRDefault="002C566B" w:rsidP="003D1098">
            <w:r w:rsidRPr="00017B6D">
              <w:t>WERT</w:t>
            </w:r>
          </w:p>
        </w:tc>
        <w:tc>
          <w:tcPr>
            <w:tcW w:w="1479" w:type="dxa"/>
          </w:tcPr>
          <w:p w14:paraId="624EEB5E" w14:textId="77777777" w:rsidR="002C566B" w:rsidRPr="00017B6D" w:rsidRDefault="002C566B" w:rsidP="003D1098">
            <w:r w:rsidRPr="00017B6D">
              <w:t>JS, NodeJS</w:t>
            </w:r>
          </w:p>
        </w:tc>
        <w:tc>
          <w:tcPr>
            <w:tcW w:w="861" w:type="dxa"/>
          </w:tcPr>
          <w:p w14:paraId="08A85F2D" w14:textId="77777777" w:rsidR="002C566B" w:rsidRPr="00017B6D" w:rsidRDefault="002C566B" w:rsidP="003D1098">
            <w:r w:rsidRPr="00017B6D">
              <w:t>2012</w:t>
            </w:r>
          </w:p>
        </w:tc>
      </w:tr>
      <w:tr w:rsidR="002C566B" w:rsidRPr="00017B6D" w14:paraId="58D8A2A0" w14:textId="77777777" w:rsidTr="00C73A0B">
        <w:trPr>
          <w:trHeight w:val="261"/>
        </w:trPr>
        <w:tc>
          <w:tcPr>
            <w:tcW w:w="625" w:type="dxa"/>
          </w:tcPr>
          <w:p w14:paraId="4F77B2E7" w14:textId="77777777" w:rsidR="002C566B" w:rsidRPr="00017B6D" w:rsidRDefault="002C566B" w:rsidP="003D1098">
            <w:r w:rsidRPr="00017B6D">
              <w:lastRenderedPageBreak/>
              <w:t>4</w:t>
            </w:r>
          </w:p>
        </w:tc>
        <w:tc>
          <w:tcPr>
            <w:tcW w:w="1890" w:type="dxa"/>
          </w:tcPr>
          <w:p w14:paraId="3E171A57" w14:textId="77777777" w:rsidR="002C566B" w:rsidRPr="00017B6D" w:rsidRDefault="002C566B" w:rsidP="003D1098">
            <w:r w:rsidRPr="00017B6D">
              <w:t>Decipher UML</w:t>
            </w:r>
          </w:p>
        </w:tc>
        <w:tc>
          <w:tcPr>
            <w:tcW w:w="861" w:type="dxa"/>
          </w:tcPr>
          <w:p w14:paraId="175A4DF4" w14:textId="77777777" w:rsidR="002C566B" w:rsidRPr="00017B6D" w:rsidRDefault="002C566B" w:rsidP="003D1098">
            <w:r w:rsidRPr="00017B6D">
              <w:t>FGH</w:t>
            </w:r>
          </w:p>
        </w:tc>
        <w:tc>
          <w:tcPr>
            <w:tcW w:w="1479" w:type="dxa"/>
          </w:tcPr>
          <w:p w14:paraId="7E6D5504" w14:textId="77777777" w:rsidR="002C566B" w:rsidRPr="00017B6D" w:rsidRDefault="002C566B" w:rsidP="003D1098">
            <w:r w:rsidRPr="00017B6D">
              <w:t>UML, Java</w:t>
            </w:r>
          </w:p>
        </w:tc>
        <w:tc>
          <w:tcPr>
            <w:tcW w:w="861" w:type="dxa"/>
          </w:tcPr>
          <w:p w14:paraId="43637051" w14:textId="77777777" w:rsidR="002C566B" w:rsidRPr="00017B6D" w:rsidRDefault="002C566B" w:rsidP="003D1098">
            <w:r w:rsidRPr="00017B6D">
              <w:t>2016</w:t>
            </w:r>
          </w:p>
        </w:tc>
      </w:tr>
    </w:tbl>
    <w:p w14:paraId="09E3ADBE" w14:textId="77777777" w:rsidR="002C566B" w:rsidRPr="00017B6D" w:rsidRDefault="002C566B" w:rsidP="009D5EA7"/>
    <w:p w14:paraId="7E8D0EC9" w14:textId="77777777" w:rsidR="002C566B" w:rsidRPr="00017B6D" w:rsidRDefault="002C566B" w:rsidP="009D5EA7">
      <w:r w:rsidRPr="00017B6D">
        <w:t>Reservation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20"/>
        <w:gridCol w:w="1619"/>
        <w:gridCol w:w="1496"/>
        <w:gridCol w:w="1320"/>
      </w:tblGrid>
      <w:tr w:rsidR="002C566B" w:rsidRPr="00017B6D" w14:paraId="6B15154E" w14:textId="77777777" w:rsidTr="004A6E1B">
        <w:trPr>
          <w:trHeight w:val="251"/>
        </w:trPr>
        <w:tc>
          <w:tcPr>
            <w:tcW w:w="1320" w:type="dxa"/>
          </w:tcPr>
          <w:p w14:paraId="047D4124" w14:textId="77777777" w:rsidR="002C566B" w:rsidRPr="00017B6D" w:rsidRDefault="002C566B" w:rsidP="003D1098">
            <w:r w:rsidRPr="00017B6D">
              <w:t>Id</w:t>
            </w:r>
          </w:p>
        </w:tc>
        <w:tc>
          <w:tcPr>
            <w:tcW w:w="1619" w:type="dxa"/>
          </w:tcPr>
          <w:p w14:paraId="5438A8F7" w14:textId="77777777" w:rsidR="002C566B" w:rsidRPr="00017B6D" w:rsidRDefault="002C566B" w:rsidP="003D1098">
            <w:proofErr w:type="spellStart"/>
            <w:r w:rsidRPr="00017B6D">
              <w:t>Book_Id</w:t>
            </w:r>
            <w:proofErr w:type="spellEnd"/>
          </w:p>
        </w:tc>
        <w:tc>
          <w:tcPr>
            <w:tcW w:w="1496" w:type="dxa"/>
          </w:tcPr>
          <w:p w14:paraId="1CB6EFFD" w14:textId="77777777" w:rsidR="002C566B" w:rsidRPr="00017B6D" w:rsidRDefault="002C566B" w:rsidP="003D1098">
            <w:proofErr w:type="spellStart"/>
            <w:r w:rsidRPr="00017B6D">
              <w:t>User_id</w:t>
            </w:r>
            <w:proofErr w:type="spellEnd"/>
          </w:p>
        </w:tc>
        <w:tc>
          <w:tcPr>
            <w:tcW w:w="1320" w:type="dxa"/>
          </w:tcPr>
          <w:p w14:paraId="312171BC" w14:textId="77777777" w:rsidR="002C566B" w:rsidRPr="00017B6D" w:rsidRDefault="002C566B" w:rsidP="003D1098">
            <w:r w:rsidRPr="00017B6D">
              <w:t>Date</w:t>
            </w:r>
          </w:p>
        </w:tc>
      </w:tr>
      <w:tr w:rsidR="002C566B" w:rsidRPr="00017B6D" w14:paraId="159E04A4" w14:textId="77777777" w:rsidTr="004A6E1B">
        <w:trPr>
          <w:trHeight w:val="236"/>
        </w:trPr>
        <w:tc>
          <w:tcPr>
            <w:tcW w:w="1320" w:type="dxa"/>
          </w:tcPr>
          <w:p w14:paraId="22DF53A3" w14:textId="77777777" w:rsidR="002C566B" w:rsidRPr="00017B6D" w:rsidRDefault="002C566B" w:rsidP="003D1098">
            <w:r w:rsidRPr="00017B6D">
              <w:t>1</w:t>
            </w:r>
          </w:p>
        </w:tc>
        <w:tc>
          <w:tcPr>
            <w:tcW w:w="1619" w:type="dxa"/>
          </w:tcPr>
          <w:p w14:paraId="6C986942" w14:textId="77777777" w:rsidR="002C566B" w:rsidRPr="00017B6D" w:rsidRDefault="002C566B" w:rsidP="003D1098">
            <w:r w:rsidRPr="00017B6D">
              <w:t>1</w:t>
            </w:r>
          </w:p>
        </w:tc>
        <w:tc>
          <w:tcPr>
            <w:tcW w:w="1496" w:type="dxa"/>
          </w:tcPr>
          <w:p w14:paraId="2E0AE909" w14:textId="77777777" w:rsidR="002C566B" w:rsidRPr="00017B6D" w:rsidRDefault="002C566B" w:rsidP="003D1098">
            <w:r w:rsidRPr="00017B6D">
              <w:t>1</w:t>
            </w:r>
          </w:p>
        </w:tc>
        <w:tc>
          <w:tcPr>
            <w:tcW w:w="1320" w:type="dxa"/>
          </w:tcPr>
          <w:p w14:paraId="739AD303" w14:textId="77777777" w:rsidR="002C566B" w:rsidRPr="00017B6D" w:rsidRDefault="002C566B" w:rsidP="003D1098">
            <w:r w:rsidRPr="00017B6D">
              <w:t>14 Oct</w:t>
            </w:r>
          </w:p>
        </w:tc>
      </w:tr>
      <w:tr w:rsidR="002C566B" w:rsidRPr="00017B6D" w14:paraId="37D38737" w14:textId="77777777" w:rsidTr="004A6E1B">
        <w:trPr>
          <w:trHeight w:val="251"/>
        </w:trPr>
        <w:tc>
          <w:tcPr>
            <w:tcW w:w="1320" w:type="dxa"/>
          </w:tcPr>
          <w:p w14:paraId="6A24C671" w14:textId="77777777" w:rsidR="002C566B" w:rsidRPr="00017B6D" w:rsidRDefault="002C566B" w:rsidP="003D1098">
            <w:r w:rsidRPr="00017B6D">
              <w:t>2</w:t>
            </w:r>
          </w:p>
        </w:tc>
        <w:tc>
          <w:tcPr>
            <w:tcW w:w="1619" w:type="dxa"/>
          </w:tcPr>
          <w:p w14:paraId="1FDDC61A" w14:textId="77777777" w:rsidR="002C566B" w:rsidRPr="00017B6D" w:rsidRDefault="002C566B" w:rsidP="003D1098">
            <w:r w:rsidRPr="00017B6D">
              <w:t>2</w:t>
            </w:r>
          </w:p>
        </w:tc>
        <w:tc>
          <w:tcPr>
            <w:tcW w:w="1496" w:type="dxa"/>
          </w:tcPr>
          <w:p w14:paraId="1A05A040" w14:textId="77777777" w:rsidR="002C566B" w:rsidRPr="00017B6D" w:rsidRDefault="002C566B" w:rsidP="003D1098">
            <w:r w:rsidRPr="00017B6D">
              <w:t>1</w:t>
            </w:r>
          </w:p>
        </w:tc>
        <w:tc>
          <w:tcPr>
            <w:tcW w:w="1320" w:type="dxa"/>
          </w:tcPr>
          <w:p w14:paraId="64E171B1" w14:textId="77777777" w:rsidR="002C566B" w:rsidRPr="00017B6D" w:rsidRDefault="002C566B" w:rsidP="003D1098">
            <w:r w:rsidRPr="00017B6D">
              <w:t>14 Oct</w:t>
            </w:r>
          </w:p>
        </w:tc>
      </w:tr>
      <w:tr w:rsidR="002C566B" w:rsidRPr="00017B6D" w14:paraId="0DB962C7" w14:textId="77777777" w:rsidTr="004A6E1B">
        <w:trPr>
          <w:trHeight w:val="236"/>
        </w:trPr>
        <w:tc>
          <w:tcPr>
            <w:tcW w:w="1320" w:type="dxa"/>
          </w:tcPr>
          <w:p w14:paraId="48F722BF" w14:textId="77777777" w:rsidR="002C566B" w:rsidRPr="00017B6D" w:rsidRDefault="002C566B" w:rsidP="003D1098">
            <w:r w:rsidRPr="00017B6D">
              <w:t>3</w:t>
            </w:r>
          </w:p>
        </w:tc>
        <w:tc>
          <w:tcPr>
            <w:tcW w:w="1619" w:type="dxa"/>
          </w:tcPr>
          <w:p w14:paraId="4BFCC417" w14:textId="77777777" w:rsidR="002C566B" w:rsidRPr="00017B6D" w:rsidRDefault="002C566B" w:rsidP="003D1098">
            <w:r w:rsidRPr="00017B6D">
              <w:t>3</w:t>
            </w:r>
          </w:p>
        </w:tc>
        <w:tc>
          <w:tcPr>
            <w:tcW w:w="1496" w:type="dxa"/>
          </w:tcPr>
          <w:p w14:paraId="3AFB83DE" w14:textId="77777777" w:rsidR="002C566B" w:rsidRPr="00017B6D" w:rsidRDefault="002C566B" w:rsidP="003D1098">
            <w:r w:rsidRPr="00017B6D">
              <w:t>2</w:t>
            </w:r>
          </w:p>
        </w:tc>
        <w:tc>
          <w:tcPr>
            <w:tcW w:w="1320" w:type="dxa"/>
          </w:tcPr>
          <w:p w14:paraId="5DFEA97F" w14:textId="77777777" w:rsidR="002C566B" w:rsidRPr="00017B6D" w:rsidRDefault="002C566B" w:rsidP="003D1098">
            <w:r w:rsidRPr="00017B6D">
              <w:t>15 Oct</w:t>
            </w:r>
          </w:p>
        </w:tc>
      </w:tr>
      <w:tr w:rsidR="002C566B" w:rsidRPr="00017B6D" w14:paraId="462138BD" w14:textId="77777777" w:rsidTr="004A6E1B">
        <w:trPr>
          <w:trHeight w:val="251"/>
        </w:trPr>
        <w:tc>
          <w:tcPr>
            <w:tcW w:w="1320" w:type="dxa"/>
          </w:tcPr>
          <w:p w14:paraId="1C0F2684" w14:textId="77777777" w:rsidR="002C566B" w:rsidRPr="00017B6D" w:rsidRDefault="002C566B" w:rsidP="003D1098">
            <w:r w:rsidRPr="00017B6D">
              <w:t>4</w:t>
            </w:r>
          </w:p>
        </w:tc>
        <w:tc>
          <w:tcPr>
            <w:tcW w:w="1619" w:type="dxa"/>
          </w:tcPr>
          <w:p w14:paraId="0C454E9A" w14:textId="77777777" w:rsidR="002C566B" w:rsidRPr="00017B6D" w:rsidRDefault="002C566B" w:rsidP="003D1098">
            <w:r w:rsidRPr="00017B6D">
              <w:t>1</w:t>
            </w:r>
          </w:p>
        </w:tc>
        <w:tc>
          <w:tcPr>
            <w:tcW w:w="1496" w:type="dxa"/>
          </w:tcPr>
          <w:p w14:paraId="59E529B5" w14:textId="77777777" w:rsidR="002C566B" w:rsidRPr="00017B6D" w:rsidRDefault="002C566B" w:rsidP="003D1098">
            <w:r w:rsidRPr="00017B6D">
              <w:t>3</w:t>
            </w:r>
          </w:p>
        </w:tc>
        <w:tc>
          <w:tcPr>
            <w:tcW w:w="1320" w:type="dxa"/>
          </w:tcPr>
          <w:p w14:paraId="477DF4B2" w14:textId="77777777" w:rsidR="002C566B" w:rsidRPr="00017B6D" w:rsidRDefault="002C566B" w:rsidP="003D1098">
            <w:r w:rsidRPr="00017B6D">
              <w:t>13 Nov</w:t>
            </w:r>
          </w:p>
        </w:tc>
      </w:tr>
    </w:tbl>
    <w:p w14:paraId="038A8FF8" w14:textId="77777777" w:rsidR="002C566B" w:rsidRPr="00017B6D" w:rsidRDefault="002C566B" w:rsidP="009D5EA7"/>
    <w:p w14:paraId="75C1C062" w14:textId="77777777" w:rsidR="002C566B" w:rsidRPr="00017B6D" w:rsidRDefault="002C566B" w:rsidP="009D5EA7">
      <w:r w:rsidRPr="00017B6D">
        <w:t xml:space="preserve">Users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98"/>
        <w:gridCol w:w="1398"/>
      </w:tblGrid>
      <w:tr w:rsidR="002C566B" w:rsidRPr="00017B6D" w14:paraId="05E07266" w14:textId="77777777" w:rsidTr="004A6E1B">
        <w:trPr>
          <w:trHeight w:val="241"/>
        </w:trPr>
        <w:tc>
          <w:tcPr>
            <w:tcW w:w="1398" w:type="dxa"/>
          </w:tcPr>
          <w:p w14:paraId="24FE5EA6" w14:textId="77777777" w:rsidR="002C566B" w:rsidRPr="00017B6D" w:rsidRDefault="002C566B" w:rsidP="003D1098">
            <w:r w:rsidRPr="00017B6D">
              <w:t>Id</w:t>
            </w:r>
          </w:p>
        </w:tc>
        <w:tc>
          <w:tcPr>
            <w:tcW w:w="1398" w:type="dxa"/>
          </w:tcPr>
          <w:p w14:paraId="4D81C146" w14:textId="77777777" w:rsidR="002C566B" w:rsidRPr="00017B6D" w:rsidRDefault="002C566B" w:rsidP="003D1098">
            <w:r w:rsidRPr="00017B6D">
              <w:t>Name</w:t>
            </w:r>
          </w:p>
        </w:tc>
      </w:tr>
      <w:tr w:rsidR="002C566B" w:rsidRPr="00017B6D" w14:paraId="0CD093E2" w14:textId="77777777" w:rsidTr="004A6E1B">
        <w:trPr>
          <w:trHeight w:val="227"/>
        </w:trPr>
        <w:tc>
          <w:tcPr>
            <w:tcW w:w="1398" w:type="dxa"/>
          </w:tcPr>
          <w:p w14:paraId="0E916FFA" w14:textId="77777777" w:rsidR="002C566B" w:rsidRPr="00017B6D" w:rsidRDefault="002C566B" w:rsidP="003D1098">
            <w:r w:rsidRPr="00017B6D">
              <w:t>1</w:t>
            </w:r>
          </w:p>
        </w:tc>
        <w:tc>
          <w:tcPr>
            <w:tcW w:w="1398" w:type="dxa"/>
          </w:tcPr>
          <w:p w14:paraId="7C8170C8" w14:textId="77777777" w:rsidR="002C566B" w:rsidRPr="00017B6D" w:rsidRDefault="002C566B" w:rsidP="003D1098">
            <w:r w:rsidRPr="00017B6D">
              <w:t>ABC</w:t>
            </w:r>
          </w:p>
        </w:tc>
      </w:tr>
      <w:tr w:rsidR="002C566B" w:rsidRPr="00017B6D" w14:paraId="6A4F1903" w14:textId="77777777" w:rsidTr="004A6E1B">
        <w:trPr>
          <w:trHeight w:val="241"/>
        </w:trPr>
        <w:tc>
          <w:tcPr>
            <w:tcW w:w="1398" w:type="dxa"/>
          </w:tcPr>
          <w:p w14:paraId="38C5F5E1" w14:textId="77777777" w:rsidR="002C566B" w:rsidRPr="00017B6D" w:rsidRDefault="002C566B" w:rsidP="003D1098">
            <w:r w:rsidRPr="00017B6D">
              <w:t>3</w:t>
            </w:r>
          </w:p>
        </w:tc>
        <w:tc>
          <w:tcPr>
            <w:tcW w:w="1398" w:type="dxa"/>
          </w:tcPr>
          <w:p w14:paraId="1D769C18" w14:textId="77777777" w:rsidR="002C566B" w:rsidRPr="00017B6D" w:rsidRDefault="002C566B" w:rsidP="003D1098">
            <w:r w:rsidRPr="00017B6D">
              <w:t>XYZ</w:t>
            </w:r>
          </w:p>
        </w:tc>
      </w:tr>
      <w:tr w:rsidR="002C566B" w:rsidRPr="00017B6D" w14:paraId="29665D77" w14:textId="77777777" w:rsidTr="004A6E1B">
        <w:trPr>
          <w:trHeight w:val="227"/>
        </w:trPr>
        <w:tc>
          <w:tcPr>
            <w:tcW w:w="1398" w:type="dxa"/>
          </w:tcPr>
          <w:p w14:paraId="777F6F30" w14:textId="77777777" w:rsidR="002C566B" w:rsidRPr="00017B6D" w:rsidRDefault="002C566B" w:rsidP="003D1098">
            <w:r w:rsidRPr="00017B6D">
              <w:t>2</w:t>
            </w:r>
          </w:p>
        </w:tc>
        <w:tc>
          <w:tcPr>
            <w:tcW w:w="1398" w:type="dxa"/>
          </w:tcPr>
          <w:p w14:paraId="6ED9823D" w14:textId="77777777" w:rsidR="002C566B" w:rsidRPr="00017B6D" w:rsidRDefault="002C566B" w:rsidP="003D1098">
            <w:r w:rsidRPr="00017B6D">
              <w:t>EFG</w:t>
            </w:r>
          </w:p>
        </w:tc>
      </w:tr>
      <w:tr w:rsidR="002C566B" w:rsidRPr="00017B6D" w14:paraId="083F62E1" w14:textId="77777777" w:rsidTr="004A6E1B">
        <w:trPr>
          <w:trHeight w:val="241"/>
        </w:trPr>
        <w:tc>
          <w:tcPr>
            <w:tcW w:w="1398" w:type="dxa"/>
          </w:tcPr>
          <w:p w14:paraId="571C6915" w14:textId="77777777" w:rsidR="002C566B" w:rsidRPr="00017B6D" w:rsidRDefault="002C566B" w:rsidP="003D1098">
            <w:r w:rsidRPr="00017B6D">
              <w:t>4</w:t>
            </w:r>
          </w:p>
        </w:tc>
        <w:tc>
          <w:tcPr>
            <w:tcW w:w="1398" w:type="dxa"/>
          </w:tcPr>
          <w:p w14:paraId="77F83613" w14:textId="77777777" w:rsidR="002C566B" w:rsidRPr="00017B6D" w:rsidRDefault="002C566B" w:rsidP="003D1098">
            <w:r w:rsidRPr="00017B6D">
              <w:t>PQR</w:t>
            </w:r>
          </w:p>
        </w:tc>
      </w:tr>
    </w:tbl>
    <w:p w14:paraId="02C0FB7A" w14:textId="77777777" w:rsidR="002C566B" w:rsidRPr="00017B6D" w:rsidRDefault="002C566B" w:rsidP="009D5EA7"/>
    <w:p w14:paraId="407C3177" w14:textId="77777777" w:rsidR="002C566B" w:rsidRDefault="002C566B" w:rsidP="009D5EA7">
      <w:r w:rsidRPr="00017B6D">
        <w:t>Using the given table structure and data, at</w:t>
      </w:r>
      <w:r>
        <w:t xml:space="preserve">tempt the following questions: </w:t>
      </w:r>
    </w:p>
    <w:p w14:paraId="77827A45" w14:textId="77777777" w:rsidR="002C566B" w:rsidRPr="00017B6D" w:rsidRDefault="002C566B" w:rsidP="00995AE5">
      <w:pPr>
        <w:jc w:val="right"/>
      </w:pPr>
      <w:r>
        <w:t>[</w:t>
      </w:r>
      <w:r w:rsidRPr="00017B6D">
        <w:rPr>
          <w:b/>
        </w:rPr>
        <w:t>1 + 1 + 2 + 2 + 4 + 1 = 11]</w:t>
      </w:r>
    </w:p>
    <w:p w14:paraId="6399AA51" w14:textId="77777777" w:rsidR="002C566B" w:rsidRPr="00017B6D" w:rsidRDefault="002C566B" w:rsidP="009D5EA7">
      <w:pPr>
        <w:pStyle w:val="ListParagraph"/>
        <w:numPr>
          <w:ilvl w:val="0"/>
          <w:numId w:val="4"/>
        </w:numPr>
        <w:spacing w:after="160" w:line="259" w:lineRule="auto"/>
        <w:rPr>
          <w:rFonts w:ascii="Times New Roman" w:hAnsi="Times New Roman"/>
          <w:sz w:val="24"/>
          <w:szCs w:val="24"/>
        </w:rPr>
      </w:pPr>
      <w:r w:rsidRPr="00017B6D">
        <w:rPr>
          <w:rFonts w:ascii="Times New Roman" w:hAnsi="Times New Roman"/>
          <w:sz w:val="24"/>
          <w:szCs w:val="24"/>
        </w:rPr>
        <w:t>If the client application wants to have more control over the response received from the server side, which API paradigm should be used for API development? Why?</w:t>
      </w:r>
    </w:p>
    <w:p w14:paraId="1927CC01" w14:textId="77777777" w:rsidR="002C566B" w:rsidRPr="00017B6D" w:rsidRDefault="002C566B" w:rsidP="009D5EA7">
      <w:r w:rsidRPr="00017B6D">
        <w:t xml:space="preserve">Based on your answer for part (a), </w:t>
      </w:r>
    </w:p>
    <w:p w14:paraId="26CA0F64" w14:textId="77777777" w:rsidR="002C566B" w:rsidRPr="00017B6D" w:rsidRDefault="002C566B" w:rsidP="009D5EA7">
      <w:pPr>
        <w:pStyle w:val="ListParagraph"/>
        <w:numPr>
          <w:ilvl w:val="0"/>
          <w:numId w:val="4"/>
        </w:numPr>
        <w:spacing w:after="160" w:line="259" w:lineRule="auto"/>
        <w:rPr>
          <w:rFonts w:ascii="Times New Roman" w:hAnsi="Times New Roman"/>
          <w:sz w:val="24"/>
          <w:szCs w:val="24"/>
        </w:rPr>
      </w:pPr>
      <w:r w:rsidRPr="00017B6D">
        <w:rPr>
          <w:rFonts w:ascii="Times New Roman" w:hAnsi="Times New Roman"/>
          <w:sz w:val="24"/>
          <w:szCs w:val="24"/>
        </w:rPr>
        <w:t xml:space="preserve">How many API endpoints will be needed in this case? </w:t>
      </w:r>
    </w:p>
    <w:p w14:paraId="30BD3EAE" w14:textId="77777777" w:rsidR="002C566B" w:rsidRPr="00017B6D" w:rsidRDefault="002C566B" w:rsidP="009D5EA7">
      <w:pPr>
        <w:pStyle w:val="ListParagraph"/>
        <w:numPr>
          <w:ilvl w:val="0"/>
          <w:numId w:val="4"/>
        </w:numPr>
        <w:spacing w:after="160" w:line="259" w:lineRule="auto"/>
        <w:rPr>
          <w:rFonts w:ascii="Times New Roman" w:hAnsi="Times New Roman"/>
          <w:sz w:val="24"/>
          <w:szCs w:val="24"/>
        </w:rPr>
      </w:pPr>
      <w:r w:rsidRPr="00017B6D">
        <w:rPr>
          <w:rFonts w:ascii="Times New Roman" w:hAnsi="Times New Roman"/>
          <w:sz w:val="24"/>
          <w:szCs w:val="24"/>
        </w:rPr>
        <w:t xml:space="preserve">Design an API query that will return all the details of the specified book. Show a sample response. </w:t>
      </w:r>
    </w:p>
    <w:p w14:paraId="671A5A66" w14:textId="77777777" w:rsidR="002C566B" w:rsidRPr="00017B6D" w:rsidRDefault="002C566B" w:rsidP="009D5EA7">
      <w:pPr>
        <w:pStyle w:val="ListParagraph"/>
        <w:numPr>
          <w:ilvl w:val="0"/>
          <w:numId w:val="4"/>
        </w:numPr>
        <w:spacing w:after="160" w:line="259" w:lineRule="auto"/>
        <w:rPr>
          <w:rFonts w:ascii="Times New Roman" w:hAnsi="Times New Roman"/>
          <w:sz w:val="24"/>
          <w:szCs w:val="24"/>
        </w:rPr>
      </w:pPr>
      <w:r w:rsidRPr="00017B6D">
        <w:rPr>
          <w:rFonts w:ascii="Times New Roman" w:hAnsi="Times New Roman"/>
          <w:sz w:val="24"/>
          <w:szCs w:val="24"/>
        </w:rPr>
        <w:t>Write down an API query that will generate the response with following structure. [{</w:t>
      </w:r>
    </w:p>
    <w:p w14:paraId="790AD5F1" w14:textId="77777777" w:rsidR="002C566B" w:rsidRPr="00017B6D" w:rsidRDefault="002C566B" w:rsidP="009D5EA7">
      <w:pPr>
        <w:pStyle w:val="ListParagraph"/>
        <w:rPr>
          <w:rFonts w:ascii="Times New Roman" w:hAnsi="Times New Roman"/>
          <w:sz w:val="24"/>
          <w:szCs w:val="24"/>
        </w:rPr>
      </w:pPr>
      <w:r w:rsidRPr="00017B6D">
        <w:rPr>
          <w:rFonts w:ascii="Times New Roman" w:hAnsi="Times New Roman"/>
          <w:sz w:val="24"/>
          <w:szCs w:val="24"/>
        </w:rPr>
        <w:tab/>
      </w:r>
      <w:proofErr w:type="spellStart"/>
      <w:r w:rsidRPr="00017B6D">
        <w:rPr>
          <w:rFonts w:ascii="Times New Roman" w:hAnsi="Times New Roman"/>
          <w:sz w:val="24"/>
          <w:szCs w:val="24"/>
        </w:rPr>
        <w:t>Book_name</w:t>
      </w:r>
      <w:proofErr w:type="spellEnd"/>
      <w:r w:rsidRPr="00017B6D">
        <w:rPr>
          <w:rFonts w:ascii="Times New Roman" w:hAnsi="Times New Roman"/>
          <w:sz w:val="24"/>
          <w:szCs w:val="24"/>
        </w:rPr>
        <w:t xml:space="preserve">, </w:t>
      </w:r>
    </w:p>
    <w:p w14:paraId="2FBE650E" w14:textId="77777777" w:rsidR="002C566B" w:rsidRPr="00017B6D" w:rsidRDefault="002C566B" w:rsidP="009D5EA7">
      <w:pPr>
        <w:pStyle w:val="ListParagraph"/>
        <w:rPr>
          <w:rFonts w:ascii="Times New Roman" w:hAnsi="Times New Roman"/>
          <w:sz w:val="24"/>
          <w:szCs w:val="24"/>
        </w:rPr>
      </w:pPr>
      <w:r w:rsidRPr="00017B6D">
        <w:rPr>
          <w:rFonts w:ascii="Times New Roman" w:hAnsi="Times New Roman"/>
          <w:sz w:val="24"/>
          <w:szCs w:val="24"/>
        </w:rPr>
        <w:tab/>
      </w:r>
      <w:proofErr w:type="spellStart"/>
      <w:r w:rsidRPr="00017B6D">
        <w:rPr>
          <w:rFonts w:ascii="Times New Roman" w:hAnsi="Times New Roman"/>
          <w:sz w:val="24"/>
          <w:szCs w:val="24"/>
        </w:rPr>
        <w:t>User_name</w:t>
      </w:r>
      <w:proofErr w:type="spellEnd"/>
      <w:r w:rsidRPr="00017B6D">
        <w:rPr>
          <w:rFonts w:ascii="Times New Roman" w:hAnsi="Times New Roman"/>
          <w:sz w:val="24"/>
          <w:szCs w:val="24"/>
        </w:rPr>
        <w:t>,</w:t>
      </w:r>
    </w:p>
    <w:p w14:paraId="36379025" w14:textId="77777777" w:rsidR="002C566B" w:rsidRPr="00017B6D" w:rsidRDefault="002C566B" w:rsidP="009D5EA7">
      <w:pPr>
        <w:pStyle w:val="ListParagraph"/>
        <w:rPr>
          <w:rFonts w:ascii="Times New Roman" w:hAnsi="Times New Roman"/>
          <w:sz w:val="24"/>
          <w:szCs w:val="24"/>
        </w:rPr>
      </w:pPr>
      <w:r w:rsidRPr="00017B6D">
        <w:rPr>
          <w:rFonts w:ascii="Times New Roman" w:hAnsi="Times New Roman"/>
          <w:sz w:val="24"/>
          <w:szCs w:val="24"/>
        </w:rPr>
        <w:tab/>
      </w:r>
      <w:proofErr w:type="spellStart"/>
      <w:r w:rsidRPr="00017B6D">
        <w:rPr>
          <w:rFonts w:ascii="Times New Roman" w:hAnsi="Times New Roman"/>
          <w:sz w:val="24"/>
          <w:szCs w:val="24"/>
        </w:rPr>
        <w:t>Date_of_Reservation</w:t>
      </w:r>
      <w:proofErr w:type="spellEnd"/>
    </w:p>
    <w:p w14:paraId="0CA1AEEA" w14:textId="77777777" w:rsidR="002C566B" w:rsidRPr="00017B6D" w:rsidRDefault="002C566B" w:rsidP="009D5EA7">
      <w:pPr>
        <w:pStyle w:val="ListParagraph"/>
        <w:rPr>
          <w:rFonts w:ascii="Times New Roman" w:hAnsi="Times New Roman"/>
          <w:sz w:val="24"/>
          <w:szCs w:val="24"/>
        </w:rPr>
      </w:pPr>
      <w:r w:rsidRPr="00017B6D">
        <w:rPr>
          <w:rFonts w:ascii="Times New Roman" w:hAnsi="Times New Roman"/>
          <w:sz w:val="24"/>
          <w:szCs w:val="24"/>
        </w:rPr>
        <w:t>}]</w:t>
      </w:r>
    </w:p>
    <w:p w14:paraId="31C007D2" w14:textId="77777777" w:rsidR="002C566B" w:rsidRPr="00017B6D" w:rsidRDefault="002C566B" w:rsidP="009D5EA7">
      <w:pPr>
        <w:pStyle w:val="ListParagraph"/>
        <w:numPr>
          <w:ilvl w:val="0"/>
          <w:numId w:val="4"/>
        </w:numPr>
        <w:spacing w:after="160" w:line="259" w:lineRule="auto"/>
        <w:rPr>
          <w:rFonts w:ascii="Times New Roman" w:hAnsi="Times New Roman"/>
          <w:sz w:val="24"/>
          <w:szCs w:val="24"/>
        </w:rPr>
      </w:pPr>
      <w:r w:rsidRPr="00017B6D">
        <w:rPr>
          <w:rFonts w:ascii="Times New Roman" w:hAnsi="Times New Roman"/>
          <w:sz w:val="24"/>
          <w:szCs w:val="24"/>
        </w:rPr>
        <w:t>To send this response in part (d), present the supporting object’s structure required on sever side.</w:t>
      </w:r>
    </w:p>
    <w:p w14:paraId="2EF8E1B3" w14:textId="77777777" w:rsidR="002C566B" w:rsidRPr="00017B6D" w:rsidRDefault="002C566B" w:rsidP="009D5EA7">
      <w:pPr>
        <w:pStyle w:val="ListParagraph"/>
        <w:numPr>
          <w:ilvl w:val="0"/>
          <w:numId w:val="4"/>
        </w:numPr>
        <w:spacing w:after="160" w:line="259" w:lineRule="auto"/>
        <w:rPr>
          <w:rFonts w:ascii="Times New Roman" w:hAnsi="Times New Roman"/>
          <w:sz w:val="24"/>
          <w:szCs w:val="24"/>
        </w:rPr>
      </w:pPr>
      <w:r w:rsidRPr="00017B6D">
        <w:rPr>
          <w:rFonts w:ascii="Times New Roman" w:hAnsi="Times New Roman"/>
          <w:sz w:val="24"/>
          <w:szCs w:val="24"/>
        </w:rPr>
        <w:t>How you will support insert / update / delete operations on books?</w:t>
      </w:r>
    </w:p>
    <w:p w14:paraId="3D388752" w14:textId="3CAC2E2E" w:rsidR="006A34AA" w:rsidRDefault="006A34AA" w:rsidP="009D5EA7">
      <w:pPr>
        <w:pStyle w:val="ListParagraph"/>
        <w:rPr>
          <w:rFonts w:ascii="Times New Roman" w:hAnsi="Times New Roman"/>
          <w:sz w:val="24"/>
          <w:szCs w:val="24"/>
        </w:rPr>
      </w:pPr>
    </w:p>
    <w:p w14:paraId="347468F0" w14:textId="11058BE9" w:rsidR="006A34AA" w:rsidRPr="0032503A" w:rsidRDefault="006A34AA" w:rsidP="009D5EA7">
      <w:pPr>
        <w:pStyle w:val="ListParagraph"/>
        <w:rPr>
          <w:rFonts w:ascii="Times New Roman" w:hAnsi="Times New Roman"/>
          <w:b/>
          <w:bCs/>
          <w:sz w:val="24"/>
          <w:szCs w:val="24"/>
        </w:rPr>
      </w:pPr>
      <w:r w:rsidRPr="0032503A">
        <w:rPr>
          <w:rFonts w:ascii="Times New Roman" w:hAnsi="Times New Roman"/>
          <w:b/>
          <w:bCs/>
          <w:sz w:val="24"/>
          <w:szCs w:val="24"/>
          <w:highlight w:val="yellow"/>
        </w:rPr>
        <w:t>Ans:</w:t>
      </w:r>
    </w:p>
    <w:p w14:paraId="1CD5237E" w14:textId="75AE98D2" w:rsidR="006A34AA" w:rsidRDefault="004A6E1B" w:rsidP="004A6E1B">
      <w:pPr>
        <w:pStyle w:val="ListParagraph"/>
        <w:numPr>
          <w:ilvl w:val="0"/>
          <w:numId w:val="16"/>
        </w:numPr>
        <w:rPr>
          <w:rFonts w:ascii="Times New Roman" w:hAnsi="Times New Roman"/>
          <w:sz w:val="24"/>
          <w:szCs w:val="24"/>
        </w:rPr>
      </w:pPr>
      <w:r>
        <w:rPr>
          <w:rFonts w:ascii="Times New Roman" w:hAnsi="Times New Roman"/>
          <w:sz w:val="24"/>
          <w:szCs w:val="24"/>
        </w:rPr>
        <w:t xml:space="preserve">Restful service (or </w:t>
      </w:r>
      <w:proofErr w:type="spellStart"/>
      <w:r>
        <w:rPr>
          <w:rFonts w:ascii="Times New Roman" w:hAnsi="Times New Roman"/>
          <w:sz w:val="24"/>
          <w:szCs w:val="24"/>
        </w:rPr>
        <w:t>grapql</w:t>
      </w:r>
      <w:proofErr w:type="spellEnd"/>
      <w:r>
        <w:rPr>
          <w:rFonts w:ascii="Times New Roman" w:hAnsi="Times New Roman"/>
          <w:sz w:val="24"/>
          <w:szCs w:val="24"/>
        </w:rPr>
        <w:t>)</w:t>
      </w:r>
    </w:p>
    <w:p w14:paraId="4629AACC" w14:textId="2C01B9DC" w:rsidR="004A6E1B" w:rsidRDefault="004A6E1B" w:rsidP="004A6E1B">
      <w:pPr>
        <w:pStyle w:val="ListParagraph"/>
        <w:numPr>
          <w:ilvl w:val="0"/>
          <w:numId w:val="16"/>
        </w:numPr>
        <w:rPr>
          <w:rFonts w:ascii="Times New Roman" w:hAnsi="Times New Roman"/>
          <w:sz w:val="24"/>
          <w:szCs w:val="24"/>
        </w:rPr>
      </w:pPr>
      <w:r>
        <w:rPr>
          <w:rFonts w:ascii="Times New Roman" w:hAnsi="Times New Roman"/>
          <w:sz w:val="24"/>
          <w:szCs w:val="24"/>
        </w:rPr>
        <w:t xml:space="preserve">As it is mentioned, to get only data in web/mobile application, we will go with </w:t>
      </w:r>
      <w:r w:rsidR="0032503A" w:rsidRPr="0032503A">
        <w:rPr>
          <w:rFonts w:ascii="Times New Roman" w:hAnsi="Times New Roman"/>
          <w:b/>
          <w:bCs/>
          <w:sz w:val="24"/>
          <w:szCs w:val="24"/>
        </w:rPr>
        <w:t>one endpoint</w:t>
      </w:r>
      <w:r w:rsidR="0032503A">
        <w:rPr>
          <w:rFonts w:ascii="Times New Roman" w:hAnsi="Times New Roman"/>
          <w:sz w:val="24"/>
          <w:szCs w:val="24"/>
        </w:rPr>
        <w:t xml:space="preserve"> with </w:t>
      </w:r>
      <w:r>
        <w:rPr>
          <w:rFonts w:ascii="Times New Roman" w:hAnsi="Times New Roman"/>
          <w:sz w:val="24"/>
          <w:szCs w:val="24"/>
        </w:rPr>
        <w:t>get call</w:t>
      </w:r>
    </w:p>
    <w:p w14:paraId="5BBDDFF4" w14:textId="6A047875" w:rsidR="004A6E1B" w:rsidRDefault="004A6E1B" w:rsidP="004A6E1B">
      <w:pPr>
        <w:pStyle w:val="ListParagraph"/>
        <w:rPr>
          <w:rFonts w:ascii="Times New Roman" w:hAnsi="Times New Roman"/>
          <w:sz w:val="24"/>
          <w:szCs w:val="24"/>
        </w:rPr>
      </w:pPr>
    </w:p>
    <w:p w14:paraId="488E16BE" w14:textId="315EE568" w:rsidR="004A6E1B" w:rsidRDefault="004A6E1B" w:rsidP="004A6E1B">
      <w:pPr>
        <w:pStyle w:val="ListParagraph"/>
        <w:rPr>
          <w:rFonts w:ascii="Times New Roman" w:hAnsi="Times New Roman"/>
          <w:sz w:val="24"/>
          <w:szCs w:val="24"/>
        </w:rPr>
      </w:pPr>
      <w:r>
        <w:rPr>
          <w:rFonts w:ascii="Times New Roman" w:hAnsi="Times New Roman"/>
          <w:sz w:val="24"/>
          <w:szCs w:val="24"/>
        </w:rPr>
        <w:t>Method</w:t>
      </w:r>
    </w:p>
    <w:p w14:paraId="1D09CB3D" w14:textId="03FD3CC6" w:rsidR="004A6E1B" w:rsidRDefault="004A6E1B" w:rsidP="004A6E1B">
      <w:pPr>
        <w:pStyle w:val="ListParagraph"/>
        <w:rPr>
          <w:rFonts w:ascii="Times New Roman" w:hAnsi="Times New Roman"/>
          <w:sz w:val="24"/>
          <w:szCs w:val="24"/>
        </w:rPr>
      </w:pPr>
      <w:r>
        <w:rPr>
          <w:rFonts w:ascii="Times New Roman" w:hAnsi="Times New Roman"/>
          <w:sz w:val="24"/>
          <w:szCs w:val="24"/>
        </w:rPr>
        <w:t>Get</w:t>
      </w:r>
    </w:p>
    <w:p w14:paraId="7C86790B" w14:textId="77777777" w:rsidR="004A6E1B" w:rsidRDefault="004A6E1B" w:rsidP="004A6E1B">
      <w:pPr>
        <w:pStyle w:val="ListParagraph"/>
        <w:rPr>
          <w:rFonts w:ascii="Times New Roman" w:hAnsi="Times New Roman"/>
          <w:sz w:val="24"/>
          <w:szCs w:val="24"/>
        </w:rPr>
      </w:pPr>
    </w:p>
    <w:p w14:paraId="2511306D" w14:textId="508795B1" w:rsidR="004A6E1B" w:rsidRDefault="004A6E1B" w:rsidP="004A6E1B">
      <w:pPr>
        <w:pStyle w:val="ListParagraph"/>
        <w:rPr>
          <w:rFonts w:ascii="Times New Roman" w:hAnsi="Times New Roman"/>
          <w:sz w:val="24"/>
          <w:szCs w:val="24"/>
        </w:rPr>
      </w:pPr>
      <w:r>
        <w:rPr>
          <w:rFonts w:ascii="Times New Roman" w:hAnsi="Times New Roman"/>
          <w:sz w:val="24"/>
          <w:szCs w:val="24"/>
        </w:rPr>
        <w:t>URL</w:t>
      </w:r>
    </w:p>
    <w:p w14:paraId="0E64EA92" w14:textId="0A60F720" w:rsidR="004A6E1B" w:rsidRDefault="008A4005" w:rsidP="004A6E1B">
      <w:pPr>
        <w:pStyle w:val="ListParagraph"/>
        <w:rPr>
          <w:rFonts w:ascii="Times New Roman" w:hAnsi="Times New Roman"/>
          <w:sz w:val="24"/>
          <w:szCs w:val="24"/>
        </w:rPr>
      </w:pPr>
      <w:hyperlink w:history="1">
        <w:r w:rsidR="004A6E1B" w:rsidRPr="006327FC">
          <w:rPr>
            <w:rStyle w:val="Hyperlink"/>
            <w:rFonts w:ascii="Times New Roman" w:hAnsi="Times New Roman"/>
            <w:sz w:val="24"/>
            <w:szCs w:val="24"/>
          </w:rPr>
          <w:t>https://&lt;hostname&gt;/api/v1/getBookReservation</w:t>
        </w:r>
      </w:hyperlink>
    </w:p>
    <w:p w14:paraId="44F53C33" w14:textId="0F134580" w:rsidR="0032503A" w:rsidRDefault="0032503A" w:rsidP="004A6E1B">
      <w:pPr>
        <w:pStyle w:val="ListParagraph"/>
        <w:rPr>
          <w:rFonts w:ascii="Times New Roman" w:hAnsi="Times New Roman"/>
          <w:sz w:val="24"/>
          <w:szCs w:val="24"/>
        </w:rPr>
      </w:pPr>
    </w:p>
    <w:p w14:paraId="715DF239" w14:textId="2002C22E" w:rsidR="0032503A" w:rsidRDefault="0032503A" w:rsidP="004A6E1B">
      <w:pPr>
        <w:pStyle w:val="ListParagraph"/>
        <w:rPr>
          <w:rFonts w:ascii="Times New Roman" w:hAnsi="Times New Roman"/>
          <w:sz w:val="24"/>
          <w:szCs w:val="24"/>
        </w:rPr>
      </w:pPr>
      <w:r>
        <w:rPr>
          <w:rFonts w:ascii="Times New Roman" w:hAnsi="Times New Roman"/>
          <w:sz w:val="24"/>
          <w:szCs w:val="24"/>
        </w:rPr>
        <w:t xml:space="preserve">for </w:t>
      </w:r>
      <w:proofErr w:type="spellStart"/>
      <w:r>
        <w:rPr>
          <w:rFonts w:ascii="Times New Roman" w:hAnsi="Times New Roman"/>
          <w:sz w:val="24"/>
          <w:szCs w:val="24"/>
        </w:rPr>
        <w:t>graphql</w:t>
      </w:r>
      <w:proofErr w:type="spellEnd"/>
    </w:p>
    <w:p w14:paraId="24E034E1" w14:textId="77777777" w:rsidR="0032503A" w:rsidRDefault="0032503A" w:rsidP="004A6E1B">
      <w:pPr>
        <w:pStyle w:val="ListParagraph"/>
        <w:rPr>
          <w:rFonts w:ascii="Times New Roman" w:hAnsi="Times New Roman"/>
          <w:sz w:val="24"/>
          <w:szCs w:val="24"/>
        </w:rPr>
      </w:pPr>
    </w:p>
    <w:p w14:paraId="2A59C7F1" w14:textId="2FD02763" w:rsidR="0032503A" w:rsidRDefault="008A4005" w:rsidP="0032503A">
      <w:pPr>
        <w:pStyle w:val="ListParagraph"/>
        <w:rPr>
          <w:rFonts w:ascii="Times New Roman" w:hAnsi="Times New Roman"/>
          <w:sz w:val="24"/>
          <w:szCs w:val="24"/>
        </w:rPr>
      </w:pPr>
      <w:hyperlink w:history="1">
        <w:r w:rsidR="0032503A" w:rsidRPr="006327FC">
          <w:rPr>
            <w:rStyle w:val="Hyperlink"/>
            <w:rFonts w:ascii="Times New Roman" w:hAnsi="Times New Roman"/>
            <w:sz w:val="24"/>
            <w:szCs w:val="24"/>
          </w:rPr>
          <w:t>https://&lt;hostname&gt;/graphql/getBookReservation</w:t>
        </w:r>
      </w:hyperlink>
    </w:p>
    <w:p w14:paraId="64612034" w14:textId="3393D240" w:rsidR="004A6E1B" w:rsidRDefault="004A6E1B" w:rsidP="004A6E1B">
      <w:pPr>
        <w:pStyle w:val="ListParagraph"/>
        <w:rPr>
          <w:rFonts w:ascii="Times New Roman" w:hAnsi="Times New Roman"/>
          <w:sz w:val="24"/>
          <w:szCs w:val="24"/>
        </w:rPr>
      </w:pPr>
    </w:p>
    <w:p w14:paraId="48F5BC70" w14:textId="77777777" w:rsidR="0032503A" w:rsidRDefault="0032503A" w:rsidP="004A6E1B">
      <w:pPr>
        <w:pStyle w:val="ListParagraph"/>
        <w:rPr>
          <w:rFonts w:ascii="Times New Roman" w:hAnsi="Times New Roman"/>
          <w:sz w:val="24"/>
          <w:szCs w:val="24"/>
        </w:rPr>
      </w:pPr>
    </w:p>
    <w:p w14:paraId="047DEC7B" w14:textId="258BF9F6" w:rsidR="004A6E1B" w:rsidRDefault="004A6E1B" w:rsidP="004A6E1B">
      <w:pPr>
        <w:pStyle w:val="ListParagraph"/>
        <w:rPr>
          <w:rFonts w:ascii="Times New Roman" w:hAnsi="Times New Roman"/>
          <w:sz w:val="24"/>
          <w:szCs w:val="24"/>
        </w:rPr>
      </w:pPr>
      <w:r>
        <w:rPr>
          <w:rFonts w:ascii="Times New Roman" w:hAnsi="Times New Roman"/>
          <w:sz w:val="24"/>
          <w:szCs w:val="24"/>
        </w:rPr>
        <w:t>c)</w:t>
      </w:r>
    </w:p>
    <w:p w14:paraId="06010ED7" w14:textId="77777777" w:rsidR="004A6E1B" w:rsidRDefault="004A6E1B" w:rsidP="004A6E1B">
      <w:pPr>
        <w:pStyle w:val="ListParagraph"/>
        <w:rPr>
          <w:rFonts w:ascii="Times New Roman" w:hAnsi="Times New Roman"/>
          <w:sz w:val="24"/>
          <w:szCs w:val="24"/>
        </w:rPr>
      </w:pPr>
    </w:p>
    <w:p w14:paraId="6FB5B8BA" w14:textId="77777777" w:rsidR="004A6E1B" w:rsidRDefault="004A6E1B" w:rsidP="004A6E1B">
      <w:pPr>
        <w:pStyle w:val="ListParagraph"/>
        <w:rPr>
          <w:rFonts w:ascii="Times New Roman" w:hAnsi="Times New Roman"/>
          <w:sz w:val="24"/>
          <w:szCs w:val="24"/>
        </w:rPr>
      </w:pPr>
      <w:r>
        <w:rPr>
          <w:rFonts w:ascii="Times New Roman" w:hAnsi="Times New Roman"/>
          <w:sz w:val="24"/>
          <w:szCs w:val="24"/>
        </w:rPr>
        <w:t>Response</w:t>
      </w:r>
    </w:p>
    <w:p w14:paraId="297CA7AA" w14:textId="77777777" w:rsidR="004A6E1B" w:rsidRDefault="004A6E1B" w:rsidP="004A6E1B">
      <w:pPr>
        <w:pStyle w:val="ListParagraph"/>
        <w:rPr>
          <w:rFonts w:ascii="Times New Roman" w:hAnsi="Times New Roman"/>
          <w:sz w:val="24"/>
          <w:szCs w:val="24"/>
        </w:rPr>
      </w:pPr>
      <w:r>
        <w:rPr>
          <w:rFonts w:ascii="Times New Roman" w:hAnsi="Times New Roman"/>
          <w:sz w:val="24"/>
          <w:szCs w:val="24"/>
        </w:rPr>
        <w:t>[</w:t>
      </w:r>
    </w:p>
    <w:p w14:paraId="2E38F468" w14:textId="77777777" w:rsidR="004A6E1B" w:rsidRDefault="004A6E1B" w:rsidP="0032503A">
      <w:pPr>
        <w:pStyle w:val="ListParagraph"/>
        <w:ind w:left="1440"/>
        <w:rPr>
          <w:rFonts w:ascii="Times New Roman" w:hAnsi="Times New Roman"/>
          <w:sz w:val="24"/>
          <w:szCs w:val="24"/>
        </w:rPr>
      </w:pPr>
      <w:r>
        <w:rPr>
          <w:rFonts w:ascii="Times New Roman" w:hAnsi="Times New Roman"/>
          <w:sz w:val="24"/>
          <w:szCs w:val="24"/>
        </w:rPr>
        <w:t>{</w:t>
      </w:r>
    </w:p>
    <w:p w14:paraId="5A0516D7" w14:textId="2877941D" w:rsidR="004A6E1B" w:rsidRDefault="004A6E1B" w:rsidP="0032503A">
      <w:pPr>
        <w:pStyle w:val="ListParagraph"/>
        <w:ind w:left="1440"/>
        <w:rPr>
          <w:rFonts w:ascii="Times New Roman" w:hAnsi="Times New Roman"/>
          <w:sz w:val="24"/>
          <w:szCs w:val="24"/>
        </w:rPr>
      </w:pPr>
      <w:r>
        <w:rPr>
          <w:rFonts w:ascii="Times New Roman" w:hAnsi="Times New Roman"/>
          <w:sz w:val="24"/>
          <w:szCs w:val="24"/>
        </w:rPr>
        <w:tab/>
      </w:r>
      <w:proofErr w:type="gramStart"/>
      <w:r w:rsidRPr="004A6E1B">
        <w:rPr>
          <w:rFonts w:ascii="Times New Roman" w:hAnsi="Times New Roman"/>
          <w:sz w:val="24"/>
          <w:szCs w:val="24"/>
        </w:rPr>
        <w:t>Name</w:t>
      </w:r>
      <w:r>
        <w:rPr>
          <w:rFonts w:ascii="Times New Roman" w:hAnsi="Times New Roman"/>
          <w:sz w:val="24"/>
          <w:szCs w:val="24"/>
        </w:rPr>
        <w:t xml:space="preserve"> :</w:t>
      </w:r>
      <w:proofErr w:type="gramEnd"/>
      <w:r>
        <w:rPr>
          <w:rFonts w:ascii="Times New Roman" w:hAnsi="Times New Roman"/>
          <w:sz w:val="24"/>
          <w:szCs w:val="24"/>
        </w:rPr>
        <w:t xml:space="preserve"> “</w:t>
      </w:r>
      <w:r w:rsidRPr="00017B6D">
        <w:t>JS Defined</w:t>
      </w:r>
      <w:r>
        <w:rPr>
          <w:rFonts w:ascii="Times New Roman" w:hAnsi="Times New Roman"/>
          <w:sz w:val="24"/>
          <w:szCs w:val="24"/>
        </w:rPr>
        <w:t>”,</w:t>
      </w:r>
    </w:p>
    <w:p w14:paraId="104A26E0" w14:textId="3FF1811B" w:rsidR="004A6E1B" w:rsidRDefault="004A6E1B" w:rsidP="0032503A">
      <w:pPr>
        <w:pStyle w:val="ListParagraph"/>
        <w:ind w:left="1440" w:firstLine="720"/>
        <w:rPr>
          <w:rFonts w:ascii="Times New Roman" w:hAnsi="Times New Roman"/>
          <w:sz w:val="24"/>
          <w:szCs w:val="24"/>
        </w:rPr>
      </w:pPr>
      <w:proofErr w:type="gramStart"/>
      <w:r w:rsidRPr="004A6E1B">
        <w:rPr>
          <w:rFonts w:ascii="Times New Roman" w:hAnsi="Times New Roman"/>
          <w:sz w:val="24"/>
          <w:szCs w:val="24"/>
        </w:rPr>
        <w:t>Author</w:t>
      </w:r>
      <w:r>
        <w:rPr>
          <w:rFonts w:ascii="Times New Roman" w:hAnsi="Times New Roman"/>
          <w:sz w:val="24"/>
          <w:szCs w:val="24"/>
        </w:rPr>
        <w:t xml:space="preserve"> :</w:t>
      </w:r>
      <w:proofErr w:type="gramEnd"/>
      <w:r>
        <w:rPr>
          <w:rFonts w:ascii="Times New Roman" w:hAnsi="Times New Roman"/>
          <w:sz w:val="24"/>
          <w:szCs w:val="24"/>
        </w:rPr>
        <w:t xml:space="preserve"> “</w:t>
      </w:r>
      <w:r w:rsidRPr="00017B6D">
        <w:t>PQR</w:t>
      </w:r>
      <w:r>
        <w:rPr>
          <w:rFonts w:ascii="Times New Roman" w:hAnsi="Times New Roman"/>
          <w:sz w:val="24"/>
          <w:szCs w:val="24"/>
        </w:rPr>
        <w:t>”,</w:t>
      </w:r>
    </w:p>
    <w:p w14:paraId="07C22104" w14:textId="5C158E74" w:rsidR="004A6E1B" w:rsidRDefault="004A6E1B" w:rsidP="0032503A">
      <w:pPr>
        <w:pStyle w:val="ListParagraph"/>
        <w:ind w:left="1440"/>
        <w:rPr>
          <w:rFonts w:ascii="Times New Roman" w:hAnsi="Times New Roman"/>
          <w:sz w:val="24"/>
          <w:szCs w:val="24"/>
        </w:rPr>
      </w:pPr>
      <w:r w:rsidRPr="004A6E1B">
        <w:rPr>
          <w:rFonts w:ascii="Times New Roman" w:hAnsi="Times New Roman"/>
          <w:sz w:val="24"/>
          <w:szCs w:val="24"/>
        </w:rPr>
        <w:tab/>
      </w:r>
      <w:proofErr w:type="gramStart"/>
      <w:r w:rsidRPr="004A6E1B">
        <w:rPr>
          <w:rFonts w:ascii="Times New Roman" w:hAnsi="Times New Roman"/>
          <w:sz w:val="24"/>
          <w:szCs w:val="24"/>
        </w:rPr>
        <w:t>Tag</w:t>
      </w:r>
      <w:r>
        <w:rPr>
          <w:rFonts w:ascii="Times New Roman" w:hAnsi="Times New Roman"/>
          <w:sz w:val="24"/>
          <w:szCs w:val="24"/>
        </w:rPr>
        <w:t xml:space="preserve"> :</w:t>
      </w:r>
      <w:proofErr w:type="gramEnd"/>
      <w:r>
        <w:rPr>
          <w:rFonts w:ascii="Times New Roman" w:hAnsi="Times New Roman"/>
          <w:sz w:val="24"/>
          <w:szCs w:val="24"/>
        </w:rPr>
        <w:t xml:space="preserve"> “JS”,</w:t>
      </w:r>
    </w:p>
    <w:p w14:paraId="3D794E6D" w14:textId="0FFAD68D" w:rsidR="004A6E1B" w:rsidRDefault="004A6E1B" w:rsidP="0032503A">
      <w:pPr>
        <w:pStyle w:val="ListParagraph"/>
        <w:ind w:left="1440"/>
        <w:rPr>
          <w:rFonts w:ascii="Times New Roman" w:hAnsi="Times New Roman"/>
          <w:sz w:val="24"/>
          <w:szCs w:val="24"/>
        </w:rPr>
      </w:pPr>
      <w:r w:rsidRPr="004A6E1B">
        <w:rPr>
          <w:rFonts w:ascii="Times New Roman" w:hAnsi="Times New Roman"/>
          <w:sz w:val="24"/>
          <w:szCs w:val="24"/>
        </w:rPr>
        <w:tab/>
      </w:r>
      <w:proofErr w:type="gramStart"/>
      <w:r w:rsidRPr="004A6E1B">
        <w:rPr>
          <w:rFonts w:ascii="Times New Roman" w:hAnsi="Times New Roman"/>
          <w:sz w:val="24"/>
          <w:szCs w:val="24"/>
        </w:rPr>
        <w:t>Year</w:t>
      </w:r>
      <w:r>
        <w:rPr>
          <w:rFonts w:ascii="Times New Roman" w:hAnsi="Times New Roman"/>
          <w:sz w:val="24"/>
          <w:szCs w:val="24"/>
        </w:rPr>
        <w:t xml:space="preserve"> :</w:t>
      </w:r>
      <w:proofErr w:type="gramEnd"/>
      <w:r>
        <w:rPr>
          <w:rFonts w:ascii="Times New Roman" w:hAnsi="Times New Roman"/>
          <w:sz w:val="24"/>
          <w:szCs w:val="24"/>
        </w:rPr>
        <w:t xml:space="preserve"> 2015,</w:t>
      </w:r>
    </w:p>
    <w:p w14:paraId="25058B35" w14:textId="69574B20" w:rsidR="004A6E1B" w:rsidRDefault="004A6E1B" w:rsidP="0032503A">
      <w:pPr>
        <w:pStyle w:val="ListParagraph"/>
        <w:ind w:left="1440"/>
        <w:rPr>
          <w:rFonts w:ascii="Times New Roman" w:hAnsi="Times New Roman"/>
          <w:sz w:val="24"/>
          <w:szCs w:val="24"/>
        </w:rPr>
      </w:pPr>
      <w:r>
        <w:rPr>
          <w:rFonts w:ascii="Times New Roman" w:hAnsi="Times New Roman"/>
          <w:sz w:val="24"/>
          <w:szCs w:val="24"/>
        </w:rPr>
        <w:tab/>
      </w:r>
      <w:proofErr w:type="spellStart"/>
      <w:proofErr w:type="gramStart"/>
      <w:r>
        <w:rPr>
          <w:rFonts w:ascii="Times New Roman" w:hAnsi="Times New Roman"/>
          <w:sz w:val="24"/>
          <w:szCs w:val="24"/>
        </w:rPr>
        <w:t>UserName</w:t>
      </w:r>
      <w:proofErr w:type="spellEnd"/>
      <w:r>
        <w:rPr>
          <w:rFonts w:ascii="Times New Roman" w:hAnsi="Times New Roman"/>
          <w:sz w:val="24"/>
          <w:szCs w:val="24"/>
        </w:rPr>
        <w:t xml:space="preserve"> :</w:t>
      </w:r>
      <w:proofErr w:type="gramEnd"/>
      <w:r>
        <w:rPr>
          <w:rFonts w:ascii="Times New Roman" w:hAnsi="Times New Roman"/>
          <w:sz w:val="24"/>
          <w:szCs w:val="24"/>
        </w:rPr>
        <w:t xml:space="preserve"> “ABC”,</w:t>
      </w:r>
    </w:p>
    <w:p w14:paraId="54E9FFA9" w14:textId="31BB1486" w:rsidR="004A6E1B" w:rsidRDefault="004A6E1B" w:rsidP="0032503A">
      <w:pPr>
        <w:pStyle w:val="ListParagraph"/>
        <w:ind w:left="1440"/>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Date :</w:t>
      </w:r>
      <w:proofErr w:type="gramEnd"/>
      <w:r>
        <w:rPr>
          <w:rFonts w:ascii="Times New Roman" w:hAnsi="Times New Roman"/>
          <w:sz w:val="24"/>
          <w:szCs w:val="24"/>
        </w:rPr>
        <w:t xml:space="preserve"> “14-Oct”</w:t>
      </w:r>
    </w:p>
    <w:p w14:paraId="71C2795F" w14:textId="26B8E4B9" w:rsidR="004A6E1B" w:rsidRDefault="004A6E1B" w:rsidP="0032503A">
      <w:pPr>
        <w:pStyle w:val="ListParagraph"/>
        <w:ind w:left="1440"/>
        <w:rPr>
          <w:rFonts w:ascii="Times New Roman" w:hAnsi="Times New Roman"/>
          <w:sz w:val="24"/>
          <w:szCs w:val="24"/>
        </w:rPr>
      </w:pPr>
      <w:r>
        <w:rPr>
          <w:rFonts w:ascii="Times New Roman" w:hAnsi="Times New Roman"/>
          <w:sz w:val="24"/>
          <w:szCs w:val="24"/>
        </w:rPr>
        <w:t>}</w:t>
      </w:r>
      <w:r w:rsidR="0032503A">
        <w:rPr>
          <w:rFonts w:ascii="Times New Roman" w:hAnsi="Times New Roman"/>
          <w:sz w:val="24"/>
          <w:szCs w:val="24"/>
        </w:rPr>
        <w:t>,</w:t>
      </w:r>
    </w:p>
    <w:p w14:paraId="1E2B4C13" w14:textId="7E123796" w:rsidR="0032503A" w:rsidRDefault="0032503A" w:rsidP="0032503A">
      <w:pPr>
        <w:pStyle w:val="ListParagraph"/>
        <w:ind w:left="1440"/>
        <w:rPr>
          <w:rFonts w:ascii="Times New Roman" w:hAnsi="Times New Roman"/>
          <w:sz w:val="24"/>
          <w:szCs w:val="24"/>
        </w:rPr>
      </w:pPr>
    </w:p>
    <w:p w14:paraId="1BEB68A9" w14:textId="224C4ABF" w:rsidR="0032503A" w:rsidRDefault="0032503A" w:rsidP="0032503A">
      <w:pPr>
        <w:pStyle w:val="ListParagraph"/>
        <w:ind w:left="1440"/>
        <w:rPr>
          <w:rFonts w:ascii="Times New Roman" w:hAnsi="Times New Roman"/>
          <w:sz w:val="24"/>
          <w:szCs w:val="24"/>
        </w:rPr>
      </w:pPr>
      <w:r>
        <w:rPr>
          <w:rFonts w:ascii="Times New Roman" w:hAnsi="Times New Roman"/>
          <w:sz w:val="24"/>
          <w:szCs w:val="24"/>
        </w:rPr>
        <w:t>….</w:t>
      </w:r>
    </w:p>
    <w:p w14:paraId="63DC4CD6" w14:textId="77777777" w:rsidR="0032503A" w:rsidRDefault="0032503A" w:rsidP="0032503A">
      <w:pPr>
        <w:pStyle w:val="ListParagraph"/>
        <w:ind w:left="1440"/>
        <w:rPr>
          <w:rFonts w:ascii="Times New Roman" w:hAnsi="Times New Roman"/>
          <w:sz w:val="24"/>
          <w:szCs w:val="24"/>
        </w:rPr>
      </w:pPr>
    </w:p>
    <w:p w14:paraId="4CB7202E" w14:textId="77777777" w:rsidR="004A6E1B" w:rsidRDefault="004A6E1B" w:rsidP="004A6E1B">
      <w:pPr>
        <w:pStyle w:val="ListParagraph"/>
        <w:rPr>
          <w:rFonts w:ascii="Times New Roman" w:hAnsi="Times New Roman"/>
          <w:sz w:val="24"/>
          <w:szCs w:val="24"/>
        </w:rPr>
      </w:pPr>
      <w:r>
        <w:rPr>
          <w:rFonts w:ascii="Times New Roman" w:hAnsi="Times New Roman"/>
          <w:sz w:val="24"/>
          <w:szCs w:val="24"/>
        </w:rPr>
        <w:t>]</w:t>
      </w:r>
    </w:p>
    <w:p w14:paraId="285A697E" w14:textId="2668DDEE" w:rsidR="004A6E1B" w:rsidRDefault="004A6E1B" w:rsidP="004A6E1B">
      <w:pPr>
        <w:pStyle w:val="ListParagraph"/>
        <w:rPr>
          <w:rFonts w:ascii="Times New Roman" w:hAnsi="Times New Roman"/>
          <w:sz w:val="24"/>
          <w:szCs w:val="24"/>
        </w:rPr>
      </w:pPr>
    </w:p>
    <w:p w14:paraId="2016BAB8" w14:textId="678CB3D1" w:rsidR="0032503A" w:rsidRDefault="0032503A" w:rsidP="004A6E1B">
      <w:pPr>
        <w:pStyle w:val="ListParagraph"/>
        <w:rPr>
          <w:rFonts w:ascii="Times New Roman" w:hAnsi="Times New Roman"/>
          <w:sz w:val="24"/>
          <w:szCs w:val="24"/>
        </w:rPr>
      </w:pPr>
      <w:r>
        <w:rPr>
          <w:rFonts w:ascii="Times New Roman" w:hAnsi="Times New Roman"/>
          <w:sz w:val="24"/>
          <w:szCs w:val="24"/>
        </w:rPr>
        <w:t>d)</w:t>
      </w:r>
    </w:p>
    <w:p w14:paraId="578471BC" w14:textId="77777777" w:rsidR="0032503A" w:rsidRDefault="008A4005" w:rsidP="0032503A">
      <w:pPr>
        <w:pStyle w:val="ListParagraph"/>
        <w:rPr>
          <w:rFonts w:ascii="Times New Roman" w:hAnsi="Times New Roman"/>
          <w:sz w:val="24"/>
          <w:szCs w:val="24"/>
        </w:rPr>
      </w:pPr>
      <w:hyperlink w:history="1">
        <w:r w:rsidR="0032503A" w:rsidRPr="006327FC">
          <w:rPr>
            <w:rStyle w:val="Hyperlink"/>
            <w:rFonts w:ascii="Times New Roman" w:hAnsi="Times New Roman"/>
            <w:sz w:val="24"/>
            <w:szCs w:val="24"/>
          </w:rPr>
          <w:t>https://&lt;hostname&gt;/api/v1/getBookReservation</w:t>
        </w:r>
      </w:hyperlink>
    </w:p>
    <w:p w14:paraId="1BDB420D" w14:textId="4581C07E" w:rsidR="0032503A" w:rsidRDefault="0032503A" w:rsidP="004A6E1B">
      <w:pPr>
        <w:pStyle w:val="ListParagraph"/>
        <w:rPr>
          <w:rFonts w:ascii="Times New Roman" w:hAnsi="Times New Roman"/>
          <w:sz w:val="24"/>
          <w:szCs w:val="24"/>
        </w:rPr>
      </w:pPr>
    </w:p>
    <w:p w14:paraId="6B572CDC" w14:textId="77777777" w:rsidR="0032503A" w:rsidRDefault="0032503A" w:rsidP="0032503A">
      <w:pPr>
        <w:pStyle w:val="ListParagraph"/>
        <w:spacing w:after="160" w:line="259" w:lineRule="auto"/>
        <w:rPr>
          <w:rFonts w:ascii="Times New Roman" w:hAnsi="Times New Roman"/>
          <w:sz w:val="24"/>
          <w:szCs w:val="24"/>
        </w:rPr>
      </w:pPr>
      <w:r w:rsidRPr="00017B6D">
        <w:rPr>
          <w:rFonts w:ascii="Times New Roman" w:hAnsi="Times New Roman"/>
          <w:sz w:val="24"/>
          <w:szCs w:val="24"/>
        </w:rPr>
        <w:t>[</w:t>
      </w:r>
    </w:p>
    <w:p w14:paraId="497A42CB" w14:textId="627CDDD5" w:rsidR="0032503A" w:rsidRPr="00017B6D" w:rsidRDefault="0032503A" w:rsidP="0032503A">
      <w:pPr>
        <w:pStyle w:val="ListParagraph"/>
        <w:spacing w:after="160" w:line="259" w:lineRule="auto"/>
        <w:ind w:left="1440"/>
        <w:rPr>
          <w:rFonts w:ascii="Times New Roman" w:hAnsi="Times New Roman"/>
          <w:sz w:val="24"/>
          <w:szCs w:val="24"/>
        </w:rPr>
      </w:pPr>
      <w:r w:rsidRPr="00017B6D">
        <w:rPr>
          <w:rFonts w:ascii="Times New Roman" w:hAnsi="Times New Roman"/>
          <w:sz w:val="24"/>
          <w:szCs w:val="24"/>
        </w:rPr>
        <w:t>{</w:t>
      </w:r>
    </w:p>
    <w:p w14:paraId="72613BFC" w14:textId="2C6EC7FC" w:rsidR="0032503A" w:rsidRPr="00017B6D" w:rsidRDefault="0032503A" w:rsidP="0032503A">
      <w:pPr>
        <w:pStyle w:val="ListParagraph"/>
        <w:ind w:left="1440"/>
        <w:rPr>
          <w:rFonts w:ascii="Times New Roman" w:hAnsi="Times New Roman"/>
          <w:sz w:val="24"/>
          <w:szCs w:val="24"/>
        </w:rPr>
      </w:pPr>
      <w:r w:rsidRPr="00017B6D">
        <w:rPr>
          <w:rFonts w:ascii="Times New Roman" w:hAnsi="Times New Roman"/>
          <w:sz w:val="24"/>
          <w:szCs w:val="24"/>
        </w:rPr>
        <w:tab/>
      </w:r>
      <w:proofErr w:type="spellStart"/>
      <w:r w:rsidRPr="00017B6D">
        <w:rPr>
          <w:rFonts w:ascii="Times New Roman" w:hAnsi="Times New Roman"/>
          <w:sz w:val="24"/>
          <w:szCs w:val="24"/>
        </w:rPr>
        <w:t>Book_</w:t>
      </w:r>
      <w:proofErr w:type="gramStart"/>
      <w:r w:rsidRPr="00017B6D">
        <w:rPr>
          <w:rFonts w:ascii="Times New Roman" w:hAnsi="Times New Roman"/>
          <w:sz w:val="24"/>
          <w:szCs w:val="24"/>
        </w:rPr>
        <w:t>name</w:t>
      </w:r>
      <w:proofErr w:type="spellEnd"/>
      <w:r>
        <w:rPr>
          <w:rFonts w:ascii="Times New Roman" w:hAnsi="Times New Roman"/>
          <w:sz w:val="24"/>
          <w:szCs w:val="24"/>
        </w:rPr>
        <w:t xml:space="preserve"> :</w:t>
      </w:r>
      <w:proofErr w:type="gramEnd"/>
      <w:r w:rsidRPr="0032503A">
        <w:rPr>
          <w:rFonts w:ascii="Times New Roman" w:hAnsi="Times New Roman"/>
          <w:sz w:val="24"/>
          <w:szCs w:val="24"/>
        </w:rPr>
        <w:t xml:space="preserve"> </w:t>
      </w:r>
      <w:r>
        <w:rPr>
          <w:rFonts w:ascii="Times New Roman" w:hAnsi="Times New Roman"/>
          <w:sz w:val="24"/>
          <w:szCs w:val="24"/>
        </w:rPr>
        <w:t>“</w:t>
      </w:r>
      <w:r w:rsidRPr="00017B6D">
        <w:t>JS Defined</w:t>
      </w:r>
      <w:r>
        <w:rPr>
          <w:rFonts w:ascii="Times New Roman" w:hAnsi="Times New Roman"/>
          <w:sz w:val="24"/>
          <w:szCs w:val="24"/>
        </w:rPr>
        <w:t>”,</w:t>
      </w:r>
    </w:p>
    <w:p w14:paraId="3A6331C1" w14:textId="4FDDFE79" w:rsidR="0032503A" w:rsidRDefault="0032503A" w:rsidP="0032503A">
      <w:pPr>
        <w:pStyle w:val="ListParagraph"/>
        <w:ind w:left="1440"/>
        <w:rPr>
          <w:rFonts w:ascii="Times New Roman" w:hAnsi="Times New Roman"/>
          <w:sz w:val="24"/>
          <w:szCs w:val="24"/>
        </w:rPr>
      </w:pPr>
      <w:r w:rsidRPr="00017B6D">
        <w:rPr>
          <w:rFonts w:ascii="Times New Roman" w:hAnsi="Times New Roman"/>
          <w:sz w:val="24"/>
          <w:szCs w:val="24"/>
        </w:rPr>
        <w:tab/>
      </w:r>
      <w:proofErr w:type="spellStart"/>
      <w:r>
        <w:rPr>
          <w:rFonts w:ascii="Times New Roman" w:hAnsi="Times New Roman"/>
          <w:sz w:val="24"/>
          <w:szCs w:val="24"/>
        </w:rPr>
        <w:t>User_</w:t>
      </w:r>
      <w:proofErr w:type="gramStart"/>
      <w:r>
        <w:rPr>
          <w:rFonts w:ascii="Times New Roman" w:hAnsi="Times New Roman"/>
          <w:sz w:val="24"/>
          <w:szCs w:val="24"/>
        </w:rPr>
        <w:t>Name</w:t>
      </w:r>
      <w:proofErr w:type="spellEnd"/>
      <w:r>
        <w:rPr>
          <w:rFonts w:ascii="Times New Roman" w:hAnsi="Times New Roman"/>
          <w:sz w:val="24"/>
          <w:szCs w:val="24"/>
        </w:rPr>
        <w:t xml:space="preserve"> :</w:t>
      </w:r>
      <w:proofErr w:type="gramEnd"/>
      <w:r>
        <w:rPr>
          <w:rFonts w:ascii="Times New Roman" w:hAnsi="Times New Roman"/>
          <w:sz w:val="24"/>
          <w:szCs w:val="24"/>
        </w:rPr>
        <w:t xml:space="preserve"> “ABC”,</w:t>
      </w:r>
    </w:p>
    <w:p w14:paraId="2D9E7863" w14:textId="77777777" w:rsidR="0032503A" w:rsidRDefault="0032503A" w:rsidP="0032503A">
      <w:pPr>
        <w:pStyle w:val="ListParagraph"/>
        <w:ind w:left="1440"/>
        <w:rPr>
          <w:rFonts w:ascii="Times New Roman" w:hAnsi="Times New Roman"/>
          <w:sz w:val="24"/>
          <w:szCs w:val="24"/>
        </w:rPr>
      </w:pPr>
      <w:r w:rsidRPr="00017B6D">
        <w:rPr>
          <w:rFonts w:ascii="Times New Roman" w:hAnsi="Times New Roman"/>
          <w:sz w:val="24"/>
          <w:szCs w:val="24"/>
        </w:rPr>
        <w:tab/>
      </w:r>
      <w:proofErr w:type="spellStart"/>
      <w:r w:rsidRPr="00017B6D">
        <w:rPr>
          <w:rFonts w:ascii="Times New Roman" w:hAnsi="Times New Roman"/>
          <w:sz w:val="24"/>
          <w:szCs w:val="24"/>
        </w:rPr>
        <w:t>Date_of_</w:t>
      </w:r>
      <w:proofErr w:type="gramStart"/>
      <w:r w:rsidRPr="00017B6D">
        <w:rPr>
          <w:rFonts w:ascii="Times New Roman" w:hAnsi="Times New Roman"/>
          <w:sz w:val="24"/>
          <w:szCs w:val="24"/>
        </w:rPr>
        <w:t>Reservation</w:t>
      </w:r>
      <w:proofErr w:type="spellEnd"/>
      <w:r>
        <w:rPr>
          <w:rFonts w:ascii="Times New Roman" w:hAnsi="Times New Roman"/>
          <w:sz w:val="24"/>
          <w:szCs w:val="24"/>
        </w:rPr>
        <w:t xml:space="preserve"> :</w:t>
      </w:r>
      <w:proofErr w:type="gramEnd"/>
      <w:r>
        <w:rPr>
          <w:rFonts w:ascii="Times New Roman" w:hAnsi="Times New Roman"/>
          <w:sz w:val="24"/>
          <w:szCs w:val="24"/>
        </w:rPr>
        <w:t xml:space="preserve"> “14-Oct”</w:t>
      </w:r>
    </w:p>
    <w:p w14:paraId="14C19BA6" w14:textId="636FF299" w:rsidR="0032503A" w:rsidRDefault="0032503A" w:rsidP="0032503A">
      <w:pPr>
        <w:pStyle w:val="ListParagraph"/>
        <w:ind w:left="1440"/>
        <w:rPr>
          <w:rFonts w:ascii="Times New Roman" w:hAnsi="Times New Roman"/>
          <w:sz w:val="24"/>
          <w:szCs w:val="24"/>
        </w:rPr>
      </w:pPr>
      <w:r w:rsidRPr="00017B6D">
        <w:rPr>
          <w:rFonts w:ascii="Times New Roman" w:hAnsi="Times New Roman"/>
          <w:sz w:val="24"/>
          <w:szCs w:val="24"/>
        </w:rPr>
        <w:t>}</w:t>
      </w:r>
      <w:r>
        <w:rPr>
          <w:rFonts w:ascii="Times New Roman" w:hAnsi="Times New Roman"/>
          <w:sz w:val="24"/>
          <w:szCs w:val="24"/>
        </w:rPr>
        <w:t>,</w:t>
      </w:r>
    </w:p>
    <w:p w14:paraId="58BACE31" w14:textId="3949E210" w:rsidR="0032503A" w:rsidRDefault="0032503A" w:rsidP="0032503A">
      <w:pPr>
        <w:pStyle w:val="ListParagraph"/>
        <w:ind w:left="1440"/>
        <w:rPr>
          <w:rFonts w:ascii="Times New Roman" w:hAnsi="Times New Roman"/>
          <w:sz w:val="24"/>
          <w:szCs w:val="24"/>
        </w:rPr>
      </w:pPr>
      <w:r>
        <w:rPr>
          <w:rFonts w:ascii="Times New Roman" w:hAnsi="Times New Roman"/>
          <w:sz w:val="24"/>
          <w:szCs w:val="24"/>
        </w:rPr>
        <w:t>…</w:t>
      </w:r>
    </w:p>
    <w:p w14:paraId="5E195F89" w14:textId="0D65C84B" w:rsidR="0032503A" w:rsidRPr="00017B6D" w:rsidRDefault="0032503A" w:rsidP="0032503A">
      <w:pPr>
        <w:pStyle w:val="ListParagraph"/>
        <w:rPr>
          <w:rFonts w:ascii="Times New Roman" w:hAnsi="Times New Roman"/>
          <w:sz w:val="24"/>
          <w:szCs w:val="24"/>
        </w:rPr>
      </w:pPr>
      <w:r w:rsidRPr="00017B6D">
        <w:rPr>
          <w:rFonts w:ascii="Times New Roman" w:hAnsi="Times New Roman"/>
          <w:sz w:val="24"/>
          <w:szCs w:val="24"/>
        </w:rPr>
        <w:t>]</w:t>
      </w:r>
    </w:p>
    <w:p w14:paraId="1DC27E76" w14:textId="77777777" w:rsidR="0032503A" w:rsidRDefault="0032503A" w:rsidP="004A6E1B">
      <w:pPr>
        <w:pStyle w:val="ListParagraph"/>
        <w:rPr>
          <w:rFonts w:ascii="Times New Roman" w:hAnsi="Times New Roman"/>
          <w:sz w:val="24"/>
          <w:szCs w:val="24"/>
        </w:rPr>
      </w:pPr>
    </w:p>
    <w:p w14:paraId="53BE46C0" w14:textId="5943EF28" w:rsidR="004A6E1B" w:rsidRDefault="004A6E1B" w:rsidP="004A6E1B">
      <w:pPr>
        <w:pStyle w:val="ListParagraph"/>
        <w:rPr>
          <w:rFonts w:ascii="Times New Roman" w:hAnsi="Times New Roman"/>
          <w:sz w:val="24"/>
          <w:szCs w:val="24"/>
        </w:rPr>
      </w:pPr>
    </w:p>
    <w:p w14:paraId="2D12A412" w14:textId="77777777" w:rsidR="0032503A" w:rsidRDefault="0032503A" w:rsidP="0032503A">
      <w:pPr>
        <w:pStyle w:val="ListParagraph"/>
        <w:rPr>
          <w:rFonts w:ascii="Times New Roman" w:hAnsi="Times New Roman"/>
          <w:sz w:val="24"/>
          <w:szCs w:val="24"/>
        </w:rPr>
      </w:pPr>
      <w:r>
        <w:rPr>
          <w:rFonts w:ascii="Times New Roman" w:hAnsi="Times New Roman"/>
          <w:sz w:val="24"/>
          <w:szCs w:val="24"/>
        </w:rPr>
        <w:t xml:space="preserve">for </w:t>
      </w:r>
      <w:proofErr w:type="spellStart"/>
      <w:r>
        <w:rPr>
          <w:rFonts w:ascii="Times New Roman" w:hAnsi="Times New Roman"/>
          <w:sz w:val="24"/>
          <w:szCs w:val="24"/>
        </w:rPr>
        <w:t>graphql</w:t>
      </w:r>
      <w:proofErr w:type="spellEnd"/>
    </w:p>
    <w:p w14:paraId="3F2D051B" w14:textId="77777777" w:rsidR="0032503A" w:rsidRDefault="0032503A" w:rsidP="0032503A">
      <w:pPr>
        <w:pStyle w:val="ListParagraph"/>
        <w:rPr>
          <w:rFonts w:ascii="Times New Roman" w:hAnsi="Times New Roman"/>
          <w:sz w:val="24"/>
          <w:szCs w:val="24"/>
        </w:rPr>
      </w:pPr>
    </w:p>
    <w:p w14:paraId="3D29A9FC" w14:textId="77777777" w:rsidR="0032503A" w:rsidRDefault="008A4005" w:rsidP="0032503A">
      <w:pPr>
        <w:pStyle w:val="ListParagraph"/>
        <w:rPr>
          <w:rFonts w:ascii="Times New Roman" w:hAnsi="Times New Roman"/>
          <w:sz w:val="24"/>
          <w:szCs w:val="24"/>
        </w:rPr>
      </w:pPr>
      <w:hyperlink w:history="1">
        <w:r w:rsidR="0032503A" w:rsidRPr="006327FC">
          <w:rPr>
            <w:rStyle w:val="Hyperlink"/>
            <w:rFonts w:ascii="Times New Roman" w:hAnsi="Times New Roman"/>
            <w:sz w:val="24"/>
            <w:szCs w:val="24"/>
          </w:rPr>
          <w:t>https://&lt;hostname&gt;/graphql/getBookReservation</w:t>
        </w:r>
      </w:hyperlink>
    </w:p>
    <w:p w14:paraId="1E3AC140" w14:textId="026B05D6" w:rsidR="0032503A" w:rsidRDefault="0032503A" w:rsidP="004A6E1B">
      <w:pPr>
        <w:pStyle w:val="ListParagraph"/>
        <w:rPr>
          <w:rFonts w:ascii="Times New Roman" w:hAnsi="Times New Roman"/>
          <w:sz w:val="24"/>
          <w:szCs w:val="24"/>
        </w:rPr>
      </w:pPr>
    </w:p>
    <w:p w14:paraId="5ECB9BB0" w14:textId="3B397396" w:rsidR="0032503A" w:rsidRDefault="00D63A41" w:rsidP="004A6E1B">
      <w:pPr>
        <w:pStyle w:val="ListParagraph"/>
        <w:rPr>
          <w:rFonts w:ascii="Times New Roman" w:hAnsi="Times New Roman"/>
          <w:sz w:val="24"/>
          <w:szCs w:val="24"/>
        </w:rPr>
      </w:pPr>
      <w:r>
        <w:rPr>
          <w:rFonts w:ascii="Times New Roman" w:hAnsi="Times New Roman"/>
          <w:sz w:val="24"/>
          <w:szCs w:val="24"/>
        </w:rPr>
        <w:t>e</w:t>
      </w:r>
      <w:r w:rsidR="0032503A">
        <w:rPr>
          <w:rFonts w:ascii="Times New Roman" w:hAnsi="Times New Roman"/>
          <w:sz w:val="24"/>
          <w:szCs w:val="24"/>
        </w:rPr>
        <w:t>)</w:t>
      </w:r>
    </w:p>
    <w:p w14:paraId="3348E0CA" w14:textId="77777777" w:rsidR="0032503A" w:rsidRDefault="0032503A" w:rsidP="004A6E1B">
      <w:pPr>
        <w:pStyle w:val="ListParagraph"/>
        <w:rPr>
          <w:rFonts w:ascii="Times New Roman" w:hAnsi="Times New Roman"/>
          <w:sz w:val="24"/>
          <w:szCs w:val="24"/>
        </w:rPr>
      </w:pPr>
    </w:p>
    <w:p w14:paraId="57A94ECA" w14:textId="3FC47E6E" w:rsidR="00D63A41" w:rsidRPr="00D63A41" w:rsidRDefault="00D63A41" w:rsidP="009D5EA7">
      <w:pPr>
        <w:pStyle w:val="ListParagraph"/>
        <w:rPr>
          <w:rFonts w:ascii="Times New Roman" w:hAnsi="Times New Roman"/>
          <w:b/>
          <w:bCs/>
          <w:sz w:val="24"/>
          <w:szCs w:val="24"/>
        </w:rPr>
      </w:pPr>
      <w:proofErr w:type="spellStart"/>
      <w:r w:rsidRPr="00D63A41">
        <w:rPr>
          <w:rFonts w:ascii="Times New Roman" w:hAnsi="Times New Roman"/>
          <w:b/>
          <w:bCs/>
          <w:sz w:val="24"/>
          <w:szCs w:val="24"/>
        </w:rPr>
        <w:t>c#</w:t>
      </w:r>
      <w:proofErr w:type="spellEnd"/>
    </w:p>
    <w:p w14:paraId="68AC5189" w14:textId="739EBA90" w:rsidR="00D63A41" w:rsidRDefault="00D63A41" w:rsidP="009D5EA7">
      <w:pPr>
        <w:pStyle w:val="ListParagraph"/>
        <w:rPr>
          <w:rStyle w:val="ui-provider"/>
        </w:rPr>
      </w:pPr>
      <w:r>
        <w:rPr>
          <w:rStyle w:val="ui-provider"/>
        </w:rPr>
        <w:t xml:space="preserve">public class </w:t>
      </w:r>
      <w:r w:rsidRPr="00017B6D">
        <w:t>Reservation</w:t>
      </w:r>
      <w:r>
        <w:br/>
      </w:r>
      <w:r>
        <w:rPr>
          <w:rStyle w:val="ui-provider"/>
        </w:rPr>
        <w:t>{</w:t>
      </w:r>
      <w:r>
        <w:br/>
      </w:r>
      <w:r>
        <w:rPr>
          <w:rStyle w:val="ui-provider"/>
        </w:rPr>
        <w:t xml:space="preserve">    public </w:t>
      </w:r>
      <w:proofErr w:type="spellStart"/>
      <w:r>
        <w:rPr>
          <w:rStyle w:val="ui-provider"/>
        </w:rPr>
        <w:t>int</w:t>
      </w:r>
      <w:proofErr w:type="spellEnd"/>
      <w:r>
        <w:rPr>
          <w:rStyle w:val="ui-provider"/>
        </w:rPr>
        <w:t xml:space="preserve"> Id </w:t>
      </w:r>
      <w:proofErr w:type="gramStart"/>
      <w:r>
        <w:rPr>
          <w:rStyle w:val="ui-provider"/>
        </w:rPr>
        <w:t>{ get</w:t>
      </w:r>
      <w:proofErr w:type="gramEnd"/>
      <w:r>
        <w:rPr>
          <w:rStyle w:val="ui-provider"/>
        </w:rPr>
        <w:t>; set; }</w:t>
      </w:r>
      <w:r>
        <w:br/>
      </w:r>
      <w:r>
        <w:rPr>
          <w:rStyle w:val="ui-provider"/>
        </w:rPr>
        <w:t xml:space="preserve">    public string </w:t>
      </w:r>
      <w:proofErr w:type="spellStart"/>
      <w:r w:rsidRPr="00017B6D">
        <w:rPr>
          <w:rFonts w:ascii="Times New Roman" w:hAnsi="Times New Roman"/>
          <w:sz w:val="24"/>
          <w:szCs w:val="24"/>
        </w:rPr>
        <w:t>Book_name</w:t>
      </w:r>
      <w:proofErr w:type="spellEnd"/>
      <w:r>
        <w:rPr>
          <w:rFonts w:ascii="Times New Roman" w:hAnsi="Times New Roman"/>
          <w:sz w:val="24"/>
          <w:szCs w:val="24"/>
        </w:rPr>
        <w:t xml:space="preserve"> </w:t>
      </w:r>
      <w:r>
        <w:rPr>
          <w:rStyle w:val="ui-provider"/>
        </w:rPr>
        <w:t>{ get; set; }</w:t>
      </w:r>
      <w:r>
        <w:br/>
      </w:r>
      <w:r>
        <w:rPr>
          <w:rStyle w:val="ui-provider"/>
        </w:rPr>
        <w:t xml:space="preserve">    public string </w:t>
      </w:r>
      <w:proofErr w:type="spellStart"/>
      <w:r>
        <w:rPr>
          <w:rFonts w:ascii="Times New Roman" w:hAnsi="Times New Roman"/>
          <w:sz w:val="24"/>
          <w:szCs w:val="24"/>
        </w:rPr>
        <w:t>User_Name</w:t>
      </w:r>
      <w:proofErr w:type="spellEnd"/>
      <w:r>
        <w:rPr>
          <w:rFonts w:ascii="Times New Roman" w:hAnsi="Times New Roman"/>
          <w:sz w:val="24"/>
          <w:szCs w:val="24"/>
        </w:rPr>
        <w:t xml:space="preserve">  </w:t>
      </w:r>
      <w:r>
        <w:rPr>
          <w:rStyle w:val="ui-provider"/>
        </w:rPr>
        <w:t>{ get; set; }</w:t>
      </w:r>
      <w:r>
        <w:br/>
      </w:r>
      <w:r>
        <w:rPr>
          <w:rStyle w:val="ui-provider"/>
        </w:rPr>
        <w:t xml:space="preserve">    public </w:t>
      </w:r>
      <w:proofErr w:type="spellStart"/>
      <w:r>
        <w:rPr>
          <w:rStyle w:val="ui-provider"/>
        </w:rPr>
        <w:t>DateTime</w:t>
      </w:r>
      <w:proofErr w:type="spellEnd"/>
      <w:r>
        <w:rPr>
          <w:rStyle w:val="ui-provider"/>
        </w:rPr>
        <w:t xml:space="preserve"> </w:t>
      </w:r>
      <w:proofErr w:type="spellStart"/>
      <w:r w:rsidRPr="00017B6D">
        <w:rPr>
          <w:rFonts w:ascii="Times New Roman" w:hAnsi="Times New Roman"/>
          <w:sz w:val="24"/>
          <w:szCs w:val="24"/>
        </w:rPr>
        <w:t>Date_of_Reservation</w:t>
      </w:r>
      <w:proofErr w:type="spellEnd"/>
      <w:r>
        <w:rPr>
          <w:rFonts w:ascii="Times New Roman" w:hAnsi="Times New Roman"/>
          <w:sz w:val="24"/>
          <w:szCs w:val="24"/>
        </w:rPr>
        <w:t xml:space="preserve"> </w:t>
      </w:r>
      <w:r>
        <w:rPr>
          <w:rStyle w:val="ui-provider"/>
        </w:rPr>
        <w:t>{ get; set; }</w:t>
      </w:r>
      <w:r>
        <w:br/>
      </w:r>
      <w:r>
        <w:rPr>
          <w:rStyle w:val="ui-provider"/>
        </w:rPr>
        <w:t>}</w:t>
      </w:r>
    </w:p>
    <w:p w14:paraId="2B682D1C" w14:textId="56975C51" w:rsidR="00D63A41" w:rsidRDefault="00D63A41" w:rsidP="009D5EA7">
      <w:pPr>
        <w:pStyle w:val="ListParagraph"/>
        <w:rPr>
          <w:rStyle w:val="ui-provider"/>
        </w:rPr>
      </w:pPr>
    </w:p>
    <w:p w14:paraId="07BD84C4" w14:textId="0C9B17EA" w:rsidR="00D63A41" w:rsidRDefault="00D63A41" w:rsidP="009D5EA7">
      <w:pPr>
        <w:pStyle w:val="ListParagraph"/>
        <w:rPr>
          <w:rStyle w:val="ui-provider"/>
        </w:rPr>
      </w:pPr>
    </w:p>
    <w:p w14:paraId="34F13524" w14:textId="0B529470" w:rsidR="00D63A41" w:rsidRPr="00D63A41" w:rsidRDefault="00D63A41" w:rsidP="009D5EA7">
      <w:pPr>
        <w:pStyle w:val="ListParagraph"/>
        <w:rPr>
          <w:rStyle w:val="ui-provider"/>
          <w:b/>
          <w:bCs/>
        </w:rPr>
      </w:pPr>
      <w:r w:rsidRPr="00D63A41">
        <w:rPr>
          <w:rStyle w:val="ui-provider"/>
          <w:b/>
          <w:bCs/>
        </w:rPr>
        <w:t>for node</w:t>
      </w:r>
    </w:p>
    <w:p w14:paraId="3BE88C66" w14:textId="4CBA62DB" w:rsidR="00D63A41" w:rsidRDefault="00D63A41" w:rsidP="00D63A41">
      <w:pPr>
        <w:pStyle w:val="NormalWeb"/>
      </w:pPr>
      <w:r>
        <w:t>class Book {</w:t>
      </w:r>
      <w:r>
        <w:br/>
        <w:t xml:space="preserve">  constructor(id, title, author, </w:t>
      </w:r>
      <w:proofErr w:type="spellStart"/>
      <w:r>
        <w:t>publicationDate</w:t>
      </w:r>
      <w:proofErr w:type="spellEnd"/>
      <w:r>
        <w:t>, genre) {</w:t>
      </w:r>
      <w:r>
        <w:br/>
        <w:t>    this.id = id;</w:t>
      </w:r>
      <w:r>
        <w:br/>
        <w:t>    this.</w:t>
      </w:r>
      <w:r w:rsidRPr="00D63A41">
        <w:t xml:space="preserve"> </w:t>
      </w:r>
      <w:proofErr w:type="spellStart"/>
      <w:r w:rsidRPr="00017B6D">
        <w:t>Book_name</w:t>
      </w:r>
      <w:proofErr w:type="spellEnd"/>
      <w:r>
        <w:t xml:space="preserve"> = title;</w:t>
      </w:r>
      <w:r>
        <w:br/>
        <w:t>    this.</w:t>
      </w:r>
      <w:r w:rsidRPr="00D63A41">
        <w:t xml:space="preserve"> </w:t>
      </w:r>
      <w:proofErr w:type="spellStart"/>
      <w:r>
        <w:t>user</w:t>
      </w:r>
      <w:r w:rsidRPr="00017B6D">
        <w:t>_name</w:t>
      </w:r>
      <w:proofErr w:type="spellEnd"/>
      <w:r>
        <w:t xml:space="preserve"> = author;</w:t>
      </w:r>
      <w:r>
        <w:br/>
        <w:t xml:space="preserve">    </w:t>
      </w:r>
      <w:proofErr w:type="spellStart"/>
      <w:r>
        <w:t>this.publicationDate</w:t>
      </w:r>
      <w:proofErr w:type="spellEnd"/>
      <w:r>
        <w:t xml:space="preserve"> = </w:t>
      </w:r>
      <w:proofErr w:type="spellStart"/>
      <w:r>
        <w:t>publicationDate</w:t>
      </w:r>
      <w:proofErr w:type="spellEnd"/>
      <w:r>
        <w:t>;</w:t>
      </w:r>
      <w:r>
        <w:br/>
        <w:t>  }</w:t>
      </w:r>
      <w:r>
        <w:br/>
        <w:t>}</w:t>
      </w:r>
    </w:p>
    <w:p w14:paraId="4EE6C30B" w14:textId="66F8B9D4" w:rsidR="00D63A41" w:rsidRDefault="00D63A41" w:rsidP="00D63A41">
      <w:pPr>
        <w:pStyle w:val="NormalWeb"/>
      </w:pPr>
      <w:r>
        <w:t> </w:t>
      </w:r>
      <w:proofErr w:type="spellStart"/>
      <w:r>
        <w:t>module.exports</w:t>
      </w:r>
      <w:proofErr w:type="spellEnd"/>
      <w:r>
        <w:t xml:space="preserve"> = Book;</w:t>
      </w:r>
    </w:p>
    <w:p w14:paraId="7A1533B9" w14:textId="256F4AF2" w:rsidR="00D63A41" w:rsidRDefault="00D63A41" w:rsidP="009D5EA7">
      <w:pPr>
        <w:pStyle w:val="ListParagraph"/>
        <w:rPr>
          <w:rFonts w:ascii="Times New Roman" w:hAnsi="Times New Roman"/>
          <w:sz w:val="24"/>
          <w:szCs w:val="24"/>
        </w:rPr>
      </w:pPr>
    </w:p>
    <w:p w14:paraId="399AE228" w14:textId="11FA50C7" w:rsidR="00D63A41" w:rsidRDefault="00D63A41" w:rsidP="009D5EA7">
      <w:pPr>
        <w:pStyle w:val="ListParagraph"/>
        <w:rPr>
          <w:rFonts w:ascii="Times New Roman" w:hAnsi="Times New Roman"/>
          <w:sz w:val="24"/>
          <w:szCs w:val="24"/>
        </w:rPr>
      </w:pPr>
      <w:r>
        <w:rPr>
          <w:rFonts w:ascii="Times New Roman" w:hAnsi="Times New Roman"/>
          <w:sz w:val="24"/>
          <w:szCs w:val="24"/>
        </w:rPr>
        <w:t>f)</w:t>
      </w:r>
    </w:p>
    <w:p w14:paraId="4AF9A282" w14:textId="65DC2240" w:rsidR="00D63A41" w:rsidRDefault="00D63A41" w:rsidP="009D5EA7">
      <w:pPr>
        <w:pStyle w:val="ListParagraph"/>
        <w:rPr>
          <w:rFonts w:ascii="Times New Roman" w:hAnsi="Times New Roman"/>
          <w:sz w:val="24"/>
          <w:szCs w:val="24"/>
        </w:rPr>
      </w:pPr>
    </w:p>
    <w:p w14:paraId="7536B67A" w14:textId="4F0352BE" w:rsidR="00D63A41" w:rsidRDefault="00D63A41" w:rsidP="009D5EA7">
      <w:pPr>
        <w:pStyle w:val="ListParagraph"/>
        <w:rPr>
          <w:rFonts w:ascii="Times New Roman" w:hAnsi="Times New Roman"/>
          <w:sz w:val="24"/>
          <w:szCs w:val="24"/>
        </w:rPr>
      </w:pPr>
    </w:p>
    <w:p w14:paraId="4D8A1691" w14:textId="3E0A421C" w:rsidR="00D63A41" w:rsidRDefault="00D63A41" w:rsidP="009D5EA7">
      <w:pPr>
        <w:pStyle w:val="ListParagraph"/>
        <w:rPr>
          <w:rFonts w:ascii="Times New Roman" w:hAnsi="Times New Roman"/>
          <w:sz w:val="24"/>
          <w:szCs w:val="24"/>
        </w:rPr>
      </w:pPr>
      <w:r>
        <w:rPr>
          <w:rFonts w:ascii="Times New Roman" w:hAnsi="Times New Roman"/>
          <w:sz w:val="24"/>
          <w:szCs w:val="24"/>
        </w:rPr>
        <w:t>Post – insert</w:t>
      </w:r>
    </w:p>
    <w:p w14:paraId="2DE29835" w14:textId="2869DA53" w:rsidR="00D63A41" w:rsidRDefault="00D63A41" w:rsidP="009D5EA7">
      <w:pPr>
        <w:pStyle w:val="ListParagraph"/>
        <w:rPr>
          <w:rFonts w:ascii="Times New Roman" w:hAnsi="Times New Roman"/>
          <w:sz w:val="24"/>
          <w:szCs w:val="24"/>
        </w:rPr>
      </w:pPr>
      <w:r>
        <w:rPr>
          <w:rFonts w:ascii="Times New Roman" w:hAnsi="Times New Roman"/>
          <w:sz w:val="24"/>
          <w:szCs w:val="24"/>
        </w:rPr>
        <w:t>Put – update</w:t>
      </w:r>
    </w:p>
    <w:p w14:paraId="4AA5689C" w14:textId="5C4EA074" w:rsidR="00D63A41" w:rsidRDefault="00D63A41" w:rsidP="009D5EA7">
      <w:pPr>
        <w:pStyle w:val="ListParagraph"/>
        <w:rPr>
          <w:rFonts w:ascii="Times New Roman" w:hAnsi="Times New Roman"/>
          <w:sz w:val="24"/>
          <w:szCs w:val="24"/>
        </w:rPr>
      </w:pPr>
      <w:r>
        <w:rPr>
          <w:rFonts w:ascii="Times New Roman" w:hAnsi="Times New Roman"/>
          <w:sz w:val="24"/>
          <w:szCs w:val="24"/>
        </w:rPr>
        <w:t xml:space="preserve">Delete – delete </w:t>
      </w:r>
    </w:p>
    <w:p w14:paraId="4F6E6B44" w14:textId="5A15E379" w:rsidR="00D63A41" w:rsidRDefault="00D63A41" w:rsidP="009D5EA7">
      <w:pPr>
        <w:pStyle w:val="ListParagraph"/>
        <w:pBdr>
          <w:bottom w:val="single" w:sz="6" w:space="1" w:color="auto"/>
        </w:pBdr>
        <w:rPr>
          <w:rFonts w:ascii="Times New Roman" w:hAnsi="Times New Roman"/>
          <w:sz w:val="24"/>
          <w:szCs w:val="24"/>
        </w:rPr>
      </w:pPr>
    </w:p>
    <w:p w14:paraId="6D5DFA4E" w14:textId="77777777" w:rsidR="00D63A41" w:rsidRDefault="00D63A41" w:rsidP="009D5EA7">
      <w:pPr>
        <w:pStyle w:val="ListParagraph"/>
        <w:rPr>
          <w:rFonts w:ascii="Times New Roman" w:hAnsi="Times New Roman"/>
          <w:sz w:val="24"/>
          <w:szCs w:val="24"/>
        </w:rPr>
      </w:pPr>
    </w:p>
    <w:p w14:paraId="6EB27598" w14:textId="77777777" w:rsidR="00D63A41" w:rsidRPr="00017B6D" w:rsidRDefault="00D63A41" w:rsidP="009D5EA7">
      <w:pPr>
        <w:pStyle w:val="ListParagraph"/>
        <w:rPr>
          <w:rFonts w:ascii="Times New Roman" w:hAnsi="Times New Roman"/>
          <w:sz w:val="24"/>
          <w:szCs w:val="24"/>
        </w:rPr>
      </w:pPr>
    </w:p>
    <w:p w14:paraId="59E1C41D" w14:textId="77777777" w:rsidR="002C566B" w:rsidRPr="009466F2" w:rsidRDefault="002C566B" w:rsidP="00995AE5">
      <w:pPr>
        <w:numPr>
          <w:ilvl w:val="1"/>
          <w:numId w:val="4"/>
        </w:numPr>
        <w:rPr>
          <w:highlight w:val="yellow"/>
        </w:rPr>
      </w:pPr>
      <w:r w:rsidRPr="009466F2">
        <w:rPr>
          <w:highlight w:val="yellow"/>
        </w:rPr>
        <w:t>Assume that you will be designing an API for a record label. The record label has a database of artists with the following information:</w:t>
      </w:r>
    </w:p>
    <w:p w14:paraId="452D719D" w14:textId="77777777" w:rsidR="002C566B" w:rsidRPr="009466F2" w:rsidRDefault="002C566B" w:rsidP="009D5EA7">
      <w:pPr>
        <w:pStyle w:val="ListParagraph"/>
        <w:numPr>
          <w:ilvl w:val="0"/>
          <w:numId w:val="5"/>
        </w:numPr>
        <w:spacing w:after="160" w:line="259" w:lineRule="auto"/>
        <w:rPr>
          <w:rFonts w:ascii="Times New Roman" w:hAnsi="Times New Roman"/>
          <w:sz w:val="24"/>
          <w:szCs w:val="24"/>
          <w:highlight w:val="yellow"/>
        </w:rPr>
      </w:pPr>
      <w:r w:rsidRPr="009466F2">
        <w:rPr>
          <w:rFonts w:ascii="Times New Roman" w:hAnsi="Times New Roman"/>
          <w:sz w:val="24"/>
          <w:szCs w:val="24"/>
          <w:highlight w:val="yellow"/>
        </w:rPr>
        <w:t>Artist name</w:t>
      </w:r>
    </w:p>
    <w:p w14:paraId="7B6C6F25" w14:textId="77777777" w:rsidR="002C566B" w:rsidRPr="009466F2" w:rsidRDefault="002C566B" w:rsidP="009D5EA7">
      <w:pPr>
        <w:pStyle w:val="ListParagraph"/>
        <w:numPr>
          <w:ilvl w:val="0"/>
          <w:numId w:val="5"/>
        </w:numPr>
        <w:spacing w:after="160" w:line="259" w:lineRule="auto"/>
        <w:rPr>
          <w:rFonts w:ascii="Times New Roman" w:hAnsi="Times New Roman"/>
          <w:sz w:val="24"/>
          <w:szCs w:val="24"/>
          <w:highlight w:val="yellow"/>
        </w:rPr>
      </w:pPr>
      <w:r w:rsidRPr="009466F2">
        <w:rPr>
          <w:rFonts w:ascii="Times New Roman" w:hAnsi="Times New Roman"/>
          <w:sz w:val="24"/>
          <w:szCs w:val="24"/>
          <w:highlight w:val="yellow"/>
        </w:rPr>
        <w:t>Artist genre</w:t>
      </w:r>
    </w:p>
    <w:p w14:paraId="09F0D9DA" w14:textId="77777777" w:rsidR="002C566B" w:rsidRPr="009466F2" w:rsidRDefault="002C566B" w:rsidP="009D5EA7">
      <w:pPr>
        <w:pStyle w:val="ListParagraph"/>
        <w:numPr>
          <w:ilvl w:val="0"/>
          <w:numId w:val="5"/>
        </w:numPr>
        <w:spacing w:after="160" w:line="259" w:lineRule="auto"/>
        <w:rPr>
          <w:rFonts w:ascii="Times New Roman" w:hAnsi="Times New Roman"/>
          <w:sz w:val="24"/>
          <w:szCs w:val="24"/>
          <w:highlight w:val="yellow"/>
        </w:rPr>
      </w:pPr>
      <w:r w:rsidRPr="009466F2">
        <w:rPr>
          <w:rFonts w:ascii="Times New Roman" w:hAnsi="Times New Roman"/>
          <w:sz w:val="24"/>
          <w:szCs w:val="24"/>
          <w:highlight w:val="yellow"/>
        </w:rPr>
        <w:t>Number of albums published under the label</w:t>
      </w:r>
    </w:p>
    <w:p w14:paraId="77E239F6" w14:textId="4FC1BB37" w:rsidR="002C566B" w:rsidRPr="009466F2" w:rsidRDefault="002C566B" w:rsidP="009D5EA7">
      <w:pPr>
        <w:pStyle w:val="ListParagraph"/>
        <w:numPr>
          <w:ilvl w:val="0"/>
          <w:numId w:val="5"/>
        </w:numPr>
        <w:spacing w:after="160" w:line="259" w:lineRule="auto"/>
        <w:rPr>
          <w:rFonts w:ascii="Times New Roman" w:hAnsi="Times New Roman"/>
          <w:sz w:val="24"/>
          <w:szCs w:val="24"/>
          <w:highlight w:val="yellow"/>
        </w:rPr>
      </w:pPr>
      <w:r w:rsidRPr="009466F2">
        <w:rPr>
          <w:rFonts w:ascii="Times New Roman" w:hAnsi="Times New Roman"/>
          <w:sz w:val="24"/>
          <w:szCs w:val="24"/>
          <w:highlight w:val="yellow"/>
        </w:rPr>
        <w:t xml:space="preserve">Artist </w:t>
      </w:r>
      <w:proofErr w:type="spellStart"/>
      <w:r w:rsidRPr="009466F2">
        <w:rPr>
          <w:rFonts w:ascii="Times New Roman" w:hAnsi="Times New Roman"/>
          <w:sz w:val="24"/>
          <w:szCs w:val="24"/>
          <w:highlight w:val="yellow"/>
        </w:rPr>
        <w:t>username</w:t>
      </w:r>
      <w:r w:rsidR="008A4005">
        <w:rPr>
          <w:rFonts w:ascii="Times New Roman" w:hAnsi="Times New Roman"/>
          <w:sz w:val="24"/>
          <w:szCs w:val="24"/>
          <w:highlight w:val="yellow"/>
        </w:rPr>
        <w:t>a</w:t>
      </w:r>
      <w:proofErr w:type="spellEnd"/>
    </w:p>
    <w:p w14:paraId="3CD6944B" w14:textId="77777777" w:rsidR="002C566B" w:rsidRDefault="002C566B" w:rsidP="009D5EA7">
      <w:pPr>
        <w:rPr>
          <w:b/>
        </w:rPr>
      </w:pPr>
      <w:r w:rsidRPr="00017B6D">
        <w:lastRenderedPageBreak/>
        <w:t xml:space="preserve">The API will let consumers obtain the list of artists stored in the database and add a new artist to the database. Use the following </w:t>
      </w:r>
      <w:proofErr w:type="spellStart"/>
      <w:r w:rsidRPr="00017B6D">
        <w:t>OpenAPI</w:t>
      </w:r>
      <w:proofErr w:type="spellEnd"/>
      <w:r w:rsidRPr="00017B6D">
        <w:t xml:space="preserve"> specification designed for this API to answer the below questions </w:t>
      </w:r>
      <w:r w:rsidRPr="00017B6D">
        <w:rPr>
          <w:b/>
        </w:rPr>
        <w:t>[1 + 2 + 2 + 1 + 3 + 2 + 4 = 15]</w:t>
      </w:r>
    </w:p>
    <w:p w14:paraId="0F03D9E4" w14:textId="77777777" w:rsidR="002C566B" w:rsidRPr="00017B6D" w:rsidRDefault="002C566B" w:rsidP="009D5EA7">
      <w:pPr>
        <w:rPr>
          <w:b/>
        </w:rPr>
      </w:pPr>
    </w:p>
    <w:p w14:paraId="21CAAEBC"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roofErr w:type="spellStart"/>
      <w:r w:rsidRPr="00017B6D">
        <w:rPr>
          <w:color w:val="333333"/>
          <w:bdr w:val="none" w:sz="0" w:space="0" w:color="auto" w:frame="1"/>
        </w:rPr>
        <w:t>openapi</w:t>
      </w:r>
      <w:proofErr w:type="spellEnd"/>
      <w:r w:rsidRPr="00017B6D">
        <w:rPr>
          <w:color w:val="333333"/>
          <w:bdr w:val="none" w:sz="0" w:space="0" w:color="auto" w:frame="1"/>
        </w:rPr>
        <w:t>: 3.0.0</w:t>
      </w:r>
    </w:p>
    <w:p w14:paraId="779E30E5"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info:</w:t>
      </w:r>
    </w:p>
    <w:p w14:paraId="0AC6AFCA"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version: 1.0.0</w:t>
      </w:r>
    </w:p>
    <w:p w14:paraId="03528FC2"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title: Simple API</w:t>
      </w:r>
    </w:p>
    <w:p w14:paraId="1161C1DF"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A simple API to illustrate </w:t>
      </w:r>
      <w:proofErr w:type="spellStart"/>
      <w:r w:rsidRPr="00017B6D">
        <w:rPr>
          <w:color w:val="333333"/>
          <w:bdr w:val="none" w:sz="0" w:space="0" w:color="auto" w:frame="1"/>
        </w:rPr>
        <w:t>OpenAPI</w:t>
      </w:r>
      <w:proofErr w:type="spellEnd"/>
      <w:r w:rsidRPr="00017B6D">
        <w:rPr>
          <w:color w:val="333333"/>
          <w:bdr w:val="none" w:sz="0" w:space="0" w:color="auto" w:frame="1"/>
        </w:rPr>
        <w:t xml:space="preserve"> concepts</w:t>
      </w:r>
    </w:p>
    <w:p w14:paraId="6E574AEC"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14:paraId="25E23872"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servers:</w:t>
      </w:r>
    </w:p>
    <w:p w14:paraId="729C38DD" w14:textId="5144170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 url: https://example.io/v1</w:t>
      </w:r>
      <w:r w:rsidR="00996C52">
        <w:rPr>
          <w:color w:val="333333"/>
          <w:bdr w:val="none" w:sz="0" w:space="0" w:color="auto" w:frame="1"/>
        </w:rPr>
        <w:t>/</w:t>
      </w:r>
    </w:p>
    <w:p w14:paraId="6E3E731D"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14:paraId="6CD3110D"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security:</w:t>
      </w:r>
    </w:p>
    <w:p w14:paraId="784200C0"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 </w:t>
      </w:r>
      <w:proofErr w:type="spellStart"/>
      <w:r w:rsidRPr="00017B6D">
        <w:rPr>
          <w:color w:val="333333"/>
          <w:bdr w:val="none" w:sz="0" w:space="0" w:color="auto" w:frame="1"/>
        </w:rPr>
        <w:t>BasicAuth</w:t>
      </w:r>
      <w:proofErr w:type="spellEnd"/>
      <w:r w:rsidRPr="00017B6D">
        <w:rPr>
          <w:color w:val="333333"/>
          <w:bdr w:val="none" w:sz="0" w:space="0" w:color="auto" w:frame="1"/>
        </w:rPr>
        <w:t>: []</w:t>
      </w:r>
    </w:p>
    <w:p w14:paraId="1723CEA6"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14:paraId="53BB6462"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paths:</w:t>
      </w:r>
    </w:p>
    <w:p w14:paraId="5706F8A3" w14:textId="69160B8B"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w:t>
      </w:r>
      <w:r w:rsidR="00DD2C39">
        <w:rPr>
          <w:color w:val="333333"/>
          <w:bdr w:val="none" w:sz="0" w:space="0" w:color="auto" w:frame="1"/>
        </w:rPr>
        <w:t xml:space="preserve"> </w:t>
      </w:r>
      <w:r w:rsidR="00DD2C39">
        <w:rPr>
          <w:color w:val="333333"/>
          <w:bdr w:val="none" w:sz="0" w:space="0" w:color="auto" w:frame="1"/>
        </w:rPr>
        <w:tab/>
      </w:r>
    </w:p>
    <w:p w14:paraId="417D7AC7"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get:</w:t>
      </w:r>
    </w:p>
    <w:p w14:paraId="05DBFDE9"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Returns a list of artists </w:t>
      </w:r>
    </w:p>
    <w:p w14:paraId="63A89069"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parameters:</w:t>
      </w:r>
    </w:p>
    <w:p w14:paraId="54B8F1E5"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 $ref: '#/components/parameters/</w:t>
      </w:r>
      <w:proofErr w:type="spellStart"/>
      <w:r w:rsidRPr="00017B6D">
        <w:rPr>
          <w:color w:val="333333"/>
          <w:bdr w:val="none" w:sz="0" w:space="0" w:color="auto" w:frame="1"/>
        </w:rPr>
        <w:t>PageLimit</w:t>
      </w:r>
      <w:proofErr w:type="spellEnd"/>
      <w:r w:rsidRPr="00017B6D">
        <w:rPr>
          <w:color w:val="333333"/>
          <w:bdr w:val="none" w:sz="0" w:space="0" w:color="auto" w:frame="1"/>
        </w:rPr>
        <w:t>'</w:t>
      </w:r>
    </w:p>
    <w:p w14:paraId="5624D1A8"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 $ref: '#/components/parameters/</w:t>
      </w:r>
      <w:proofErr w:type="spellStart"/>
      <w:r w:rsidRPr="00017B6D">
        <w:rPr>
          <w:color w:val="333333"/>
          <w:bdr w:val="none" w:sz="0" w:space="0" w:color="auto" w:frame="1"/>
        </w:rPr>
        <w:t>PageOffset</w:t>
      </w:r>
      <w:proofErr w:type="spellEnd"/>
      <w:r w:rsidRPr="00017B6D">
        <w:rPr>
          <w:color w:val="333333"/>
          <w:bdr w:val="none" w:sz="0" w:space="0" w:color="auto" w:frame="1"/>
        </w:rPr>
        <w:t>'</w:t>
      </w:r>
    </w:p>
    <w:p w14:paraId="5D8BF059"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responses:</w:t>
      </w:r>
    </w:p>
    <w:p w14:paraId="5C9069C3"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'200':</w:t>
      </w:r>
    </w:p>
    <w:p w14:paraId="2B36391B"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Successfully returned a list of artists</w:t>
      </w:r>
    </w:p>
    <w:p w14:paraId="5A397D6D"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content:</w:t>
      </w:r>
    </w:p>
    <w:p w14:paraId="6A8D9669"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application/</w:t>
      </w:r>
      <w:proofErr w:type="spellStart"/>
      <w:r w:rsidRPr="00017B6D">
        <w:rPr>
          <w:color w:val="333333"/>
          <w:bdr w:val="none" w:sz="0" w:space="0" w:color="auto" w:frame="1"/>
        </w:rPr>
        <w:t>json</w:t>
      </w:r>
      <w:proofErr w:type="spellEnd"/>
      <w:r w:rsidRPr="00017B6D">
        <w:rPr>
          <w:color w:val="333333"/>
          <w:bdr w:val="none" w:sz="0" w:space="0" w:color="auto" w:frame="1"/>
        </w:rPr>
        <w:t>:</w:t>
      </w:r>
    </w:p>
    <w:p w14:paraId="54D035DA"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schema:</w:t>
      </w:r>
    </w:p>
    <w:p w14:paraId="52AEC1C3"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array</w:t>
      </w:r>
    </w:p>
    <w:p w14:paraId="154C4051"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items:</w:t>
      </w:r>
    </w:p>
    <w:p w14:paraId="294C1B2D"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lastRenderedPageBreak/>
        <w:t xml:space="preserve">                  $ref: '#/components/schemas/Artist'</w:t>
      </w:r>
    </w:p>
    <w:p w14:paraId="67BB4637"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'400':</w:t>
      </w:r>
    </w:p>
    <w:p w14:paraId="1681A704"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$ref: '#/components/responses/400Error'</w:t>
      </w:r>
    </w:p>
    <w:p w14:paraId="06F101AC" w14:textId="77777777" w:rsidR="002C566B"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14:paraId="66D9E652"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post:</w:t>
      </w:r>
    </w:p>
    <w:p w14:paraId="5065B287"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Lets a user post a new artist</w:t>
      </w:r>
    </w:p>
    <w:p w14:paraId="687EBD9B"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w:t>
      </w:r>
      <w:proofErr w:type="spellStart"/>
      <w:r w:rsidRPr="00017B6D">
        <w:rPr>
          <w:color w:val="333333"/>
          <w:bdr w:val="none" w:sz="0" w:space="0" w:color="auto" w:frame="1"/>
        </w:rPr>
        <w:t>requestBody</w:t>
      </w:r>
      <w:proofErr w:type="spellEnd"/>
      <w:r w:rsidRPr="00017B6D">
        <w:rPr>
          <w:color w:val="333333"/>
          <w:bdr w:val="none" w:sz="0" w:space="0" w:color="auto" w:frame="1"/>
        </w:rPr>
        <w:t>:</w:t>
      </w:r>
    </w:p>
    <w:p w14:paraId="613CD7F8"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required: true</w:t>
      </w:r>
    </w:p>
    <w:p w14:paraId="76363E2D"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content:</w:t>
      </w:r>
    </w:p>
    <w:p w14:paraId="19FC3292"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application/</w:t>
      </w:r>
      <w:proofErr w:type="spellStart"/>
      <w:r w:rsidRPr="00017B6D">
        <w:rPr>
          <w:color w:val="333333"/>
          <w:bdr w:val="none" w:sz="0" w:space="0" w:color="auto" w:frame="1"/>
        </w:rPr>
        <w:t>json</w:t>
      </w:r>
      <w:proofErr w:type="spellEnd"/>
      <w:r w:rsidRPr="00017B6D">
        <w:rPr>
          <w:color w:val="333333"/>
          <w:bdr w:val="none" w:sz="0" w:space="0" w:color="auto" w:frame="1"/>
        </w:rPr>
        <w:t>:</w:t>
      </w:r>
    </w:p>
    <w:p w14:paraId="7B2CC601"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schema:</w:t>
      </w:r>
    </w:p>
    <w:p w14:paraId="7FB512B0"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$ref: '#/components/schemas/Artist'</w:t>
      </w:r>
    </w:p>
    <w:p w14:paraId="609AF3BB"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responses:</w:t>
      </w:r>
    </w:p>
    <w:p w14:paraId="33852846"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'200':</w:t>
      </w:r>
    </w:p>
    <w:p w14:paraId="1666C905"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Successfully created a new artist</w:t>
      </w:r>
    </w:p>
    <w:p w14:paraId="003A7227"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'400':</w:t>
      </w:r>
    </w:p>
    <w:p w14:paraId="5D39F185"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$ref: '#/components/responses/400Error'</w:t>
      </w:r>
    </w:p>
    <w:p w14:paraId="12F373BB" w14:textId="77777777" w:rsidR="002C566B"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14:paraId="20AB8AD4"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14:paraId="6FF99BD6"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/artists/{username}:</w:t>
      </w:r>
    </w:p>
    <w:p w14:paraId="55DC631E"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get:</w:t>
      </w:r>
    </w:p>
    <w:p w14:paraId="02D351D7"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Obtain information about an artist from his or her unique username</w:t>
      </w:r>
    </w:p>
    <w:p w14:paraId="7FF753B5"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parameters:</w:t>
      </w:r>
    </w:p>
    <w:p w14:paraId="4E534635"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 name: username</w:t>
      </w:r>
    </w:p>
    <w:p w14:paraId="6BB94EF8"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in: path</w:t>
      </w:r>
    </w:p>
    <w:p w14:paraId="3F1779A1"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required: true</w:t>
      </w:r>
    </w:p>
    <w:p w14:paraId="02A1E0F2"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schema:</w:t>
      </w:r>
    </w:p>
    <w:p w14:paraId="173F5405"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string</w:t>
      </w:r>
    </w:p>
    <w:p w14:paraId="73870ED2"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w:t>
      </w:r>
    </w:p>
    <w:p w14:paraId="1F507851"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responses:</w:t>
      </w:r>
    </w:p>
    <w:p w14:paraId="6D246FCC"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lastRenderedPageBreak/>
        <w:t xml:space="preserve">        '200':</w:t>
      </w:r>
    </w:p>
    <w:p w14:paraId="29E1E40A"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Successfully returned an artist</w:t>
      </w:r>
    </w:p>
    <w:p w14:paraId="59F62215"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content:</w:t>
      </w:r>
    </w:p>
    <w:p w14:paraId="52866049"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application/</w:t>
      </w:r>
      <w:proofErr w:type="spellStart"/>
      <w:r w:rsidRPr="00017B6D">
        <w:rPr>
          <w:color w:val="333333"/>
          <w:bdr w:val="none" w:sz="0" w:space="0" w:color="auto" w:frame="1"/>
        </w:rPr>
        <w:t>json</w:t>
      </w:r>
      <w:proofErr w:type="spellEnd"/>
      <w:r w:rsidRPr="00017B6D">
        <w:rPr>
          <w:color w:val="333333"/>
          <w:bdr w:val="none" w:sz="0" w:space="0" w:color="auto" w:frame="1"/>
        </w:rPr>
        <w:t>:</w:t>
      </w:r>
    </w:p>
    <w:p w14:paraId="0828B680"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schema:</w:t>
      </w:r>
    </w:p>
    <w:p w14:paraId="1CEE0825"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object</w:t>
      </w:r>
    </w:p>
    <w:p w14:paraId="72BB3D65"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properties:</w:t>
      </w:r>
    </w:p>
    <w:p w14:paraId="142F3040"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w:t>
      </w:r>
      <w:proofErr w:type="spellStart"/>
      <w:r w:rsidRPr="00017B6D">
        <w:rPr>
          <w:color w:val="333333"/>
          <w:bdr w:val="none" w:sz="0" w:space="0" w:color="auto" w:frame="1"/>
        </w:rPr>
        <w:t>artist_name</w:t>
      </w:r>
      <w:proofErr w:type="spellEnd"/>
      <w:r w:rsidRPr="00017B6D">
        <w:rPr>
          <w:color w:val="333333"/>
          <w:bdr w:val="none" w:sz="0" w:space="0" w:color="auto" w:frame="1"/>
        </w:rPr>
        <w:t>:</w:t>
      </w:r>
    </w:p>
    <w:p w14:paraId="715AB1BB"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string</w:t>
      </w:r>
    </w:p>
    <w:p w14:paraId="3F6152C3"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w:t>
      </w:r>
      <w:proofErr w:type="spellStart"/>
      <w:r w:rsidRPr="00017B6D">
        <w:rPr>
          <w:color w:val="333333"/>
          <w:bdr w:val="none" w:sz="0" w:space="0" w:color="auto" w:frame="1"/>
        </w:rPr>
        <w:t>artist_genre</w:t>
      </w:r>
      <w:proofErr w:type="spellEnd"/>
      <w:r w:rsidRPr="00017B6D">
        <w:rPr>
          <w:color w:val="333333"/>
          <w:bdr w:val="none" w:sz="0" w:space="0" w:color="auto" w:frame="1"/>
        </w:rPr>
        <w:t>:</w:t>
      </w:r>
    </w:p>
    <w:p w14:paraId="13B0D830"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string</w:t>
      </w:r>
    </w:p>
    <w:p w14:paraId="026258A5"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w:t>
      </w:r>
      <w:proofErr w:type="spellStart"/>
      <w:r w:rsidRPr="00017B6D">
        <w:rPr>
          <w:color w:val="333333"/>
          <w:bdr w:val="none" w:sz="0" w:space="0" w:color="auto" w:frame="1"/>
        </w:rPr>
        <w:t>albums_recorded</w:t>
      </w:r>
      <w:proofErr w:type="spellEnd"/>
      <w:r w:rsidRPr="00017B6D">
        <w:rPr>
          <w:color w:val="333333"/>
          <w:bdr w:val="none" w:sz="0" w:space="0" w:color="auto" w:frame="1"/>
        </w:rPr>
        <w:t>:</w:t>
      </w:r>
    </w:p>
    <w:p w14:paraId="11EF760E"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integer</w:t>
      </w:r>
    </w:p>
    <w:p w14:paraId="2A90AED6"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w:t>
      </w:r>
    </w:p>
    <w:p w14:paraId="0B90179F"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'400':</w:t>
      </w:r>
    </w:p>
    <w:p w14:paraId="31E6D401"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$ref: '#/components/responses/400Error'</w:t>
      </w:r>
    </w:p>
    <w:p w14:paraId="7F5FE866" w14:textId="77777777" w:rsidR="002C566B"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14:paraId="1D63A08B" w14:textId="77777777" w:rsidR="002C566B"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14:paraId="1212C858"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14:paraId="759C9542"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components:</w:t>
      </w:r>
    </w:p>
    <w:p w14:paraId="1316F526"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w:t>
      </w:r>
      <w:proofErr w:type="spellStart"/>
      <w:r w:rsidRPr="00017B6D">
        <w:rPr>
          <w:color w:val="333333"/>
          <w:bdr w:val="none" w:sz="0" w:space="0" w:color="auto" w:frame="1"/>
        </w:rPr>
        <w:t>securitySchemes</w:t>
      </w:r>
      <w:proofErr w:type="spellEnd"/>
      <w:r w:rsidRPr="00017B6D">
        <w:rPr>
          <w:color w:val="333333"/>
          <w:bdr w:val="none" w:sz="0" w:space="0" w:color="auto" w:frame="1"/>
        </w:rPr>
        <w:t>:</w:t>
      </w:r>
    </w:p>
    <w:p w14:paraId="72C76321"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w:t>
      </w:r>
      <w:proofErr w:type="spellStart"/>
      <w:r w:rsidRPr="00017B6D">
        <w:rPr>
          <w:color w:val="333333"/>
          <w:bdr w:val="none" w:sz="0" w:space="0" w:color="auto" w:frame="1"/>
        </w:rPr>
        <w:t>BasicAuth</w:t>
      </w:r>
      <w:proofErr w:type="spellEnd"/>
      <w:r w:rsidRPr="00017B6D">
        <w:rPr>
          <w:color w:val="333333"/>
          <w:bdr w:val="none" w:sz="0" w:space="0" w:color="auto" w:frame="1"/>
        </w:rPr>
        <w:t>:</w:t>
      </w:r>
    </w:p>
    <w:p w14:paraId="6632EF42"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http</w:t>
      </w:r>
    </w:p>
    <w:p w14:paraId="4B11A3FF"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scheme: basic</w:t>
      </w:r>
    </w:p>
    <w:p w14:paraId="7ECD527D"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14:paraId="25E271FC"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schemas:</w:t>
      </w:r>
    </w:p>
    <w:p w14:paraId="7B3B8BA9"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Artist:</w:t>
      </w:r>
    </w:p>
    <w:p w14:paraId="3669DEA9"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object</w:t>
      </w:r>
    </w:p>
    <w:p w14:paraId="168FD46F"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required:</w:t>
      </w:r>
    </w:p>
    <w:p w14:paraId="26D57467"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 username</w:t>
      </w:r>
    </w:p>
    <w:p w14:paraId="65DF513B"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lastRenderedPageBreak/>
        <w:t xml:space="preserve">      properties:</w:t>
      </w:r>
    </w:p>
    <w:p w14:paraId="433C3F04"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w:t>
      </w:r>
      <w:proofErr w:type="spellStart"/>
      <w:r w:rsidRPr="00017B6D">
        <w:rPr>
          <w:color w:val="333333"/>
          <w:bdr w:val="none" w:sz="0" w:space="0" w:color="auto" w:frame="1"/>
        </w:rPr>
        <w:t>artist_name</w:t>
      </w:r>
      <w:proofErr w:type="spellEnd"/>
      <w:r w:rsidRPr="00017B6D">
        <w:rPr>
          <w:color w:val="333333"/>
          <w:bdr w:val="none" w:sz="0" w:space="0" w:color="auto" w:frame="1"/>
        </w:rPr>
        <w:t>:</w:t>
      </w:r>
    </w:p>
    <w:p w14:paraId="794A5C95"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string</w:t>
      </w:r>
    </w:p>
    <w:p w14:paraId="34CEC20E"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w:t>
      </w:r>
      <w:proofErr w:type="spellStart"/>
      <w:r w:rsidRPr="00017B6D">
        <w:rPr>
          <w:color w:val="333333"/>
          <w:bdr w:val="none" w:sz="0" w:space="0" w:color="auto" w:frame="1"/>
        </w:rPr>
        <w:t>artist_genre</w:t>
      </w:r>
      <w:proofErr w:type="spellEnd"/>
      <w:r w:rsidRPr="00017B6D">
        <w:rPr>
          <w:color w:val="333333"/>
          <w:bdr w:val="none" w:sz="0" w:space="0" w:color="auto" w:frame="1"/>
        </w:rPr>
        <w:t>:</w:t>
      </w:r>
    </w:p>
    <w:p w14:paraId="7AF76BB9"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string</w:t>
      </w:r>
    </w:p>
    <w:p w14:paraId="00EC93D8"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w:t>
      </w:r>
      <w:proofErr w:type="spellStart"/>
      <w:r w:rsidRPr="00017B6D">
        <w:rPr>
          <w:color w:val="333333"/>
          <w:bdr w:val="none" w:sz="0" w:space="0" w:color="auto" w:frame="1"/>
        </w:rPr>
        <w:t>albums_recorded</w:t>
      </w:r>
      <w:proofErr w:type="spellEnd"/>
      <w:r w:rsidRPr="00017B6D">
        <w:rPr>
          <w:color w:val="333333"/>
          <w:bdr w:val="none" w:sz="0" w:space="0" w:color="auto" w:frame="1"/>
        </w:rPr>
        <w:t>:</w:t>
      </w:r>
    </w:p>
    <w:p w14:paraId="0EF06DDC"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integer</w:t>
      </w:r>
    </w:p>
    <w:p w14:paraId="38B340BA"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username:</w:t>
      </w:r>
    </w:p>
    <w:p w14:paraId="4FC70090"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string</w:t>
      </w:r>
    </w:p>
    <w:p w14:paraId="206D8681"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14:paraId="24CDD5D0"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parameters:</w:t>
      </w:r>
    </w:p>
    <w:p w14:paraId="079042F7"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w:t>
      </w:r>
      <w:proofErr w:type="spellStart"/>
      <w:r w:rsidRPr="00017B6D">
        <w:rPr>
          <w:color w:val="333333"/>
          <w:bdr w:val="none" w:sz="0" w:space="0" w:color="auto" w:frame="1"/>
        </w:rPr>
        <w:t>PageLimit</w:t>
      </w:r>
      <w:proofErr w:type="spellEnd"/>
      <w:r w:rsidRPr="00017B6D">
        <w:rPr>
          <w:color w:val="333333"/>
          <w:bdr w:val="none" w:sz="0" w:space="0" w:color="auto" w:frame="1"/>
        </w:rPr>
        <w:t>:</w:t>
      </w:r>
    </w:p>
    <w:p w14:paraId="4465AC43"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name: limit</w:t>
      </w:r>
    </w:p>
    <w:p w14:paraId="0B8E5877"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in: query</w:t>
      </w:r>
    </w:p>
    <w:p w14:paraId="6EE483B3"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Limits the number of items on a page</w:t>
      </w:r>
    </w:p>
    <w:p w14:paraId="4F9D6C41"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schema:</w:t>
      </w:r>
    </w:p>
    <w:p w14:paraId="654EC7C3"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integer</w:t>
      </w:r>
    </w:p>
    <w:p w14:paraId="1A526EFD" w14:textId="77777777" w:rsidR="002C566B"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w:t>
      </w:r>
    </w:p>
    <w:p w14:paraId="6778B002"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14:paraId="1C051D3D"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w:t>
      </w:r>
      <w:proofErr w:type="spellStart"/>
      <w:r w:rsidRPr="00017B6D">
        <w:rPr>
          <w:color w:val="333333"/>
          <w:bdr w:val="none" w:sz="0" w:space="0" w:color="auto" w:frame="1"/>
        </w:rPr>
        <w:t>PageOffset</w:t>
      </w:r>
      <w:proofErr w:type="spellEnd"/>
      <w:r w:rsidRPr="00017B6D">
        <w:rPr>
          <w:color w:val="333333"/>
          <w:bdr w:val="none" w:sz="0" w:space="0" w:color="auto" w:frame="1"/>
        </w:rPr>
        <w:t>:</w:t>
      </w:r>
    </w:p>
    <w:p w14:paraId="0B3F5ED7"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name: offset</w:t>
      </w:r>
    </w:p>
    <w:p w14:paraId="192621FE"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in: query</w:t>
      </w:r>
    </w:p>
    <w:p w14:paraId="66F2D67A"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Specifies the page number of the artists to be displayed</w:t>
      </w:r>
    </w:p>
    <w:p w14:paraId="0D1AF1EC"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schema:</w:t>
      </w:r>
    </w:p>
    <w:p w14:paraId="5DBF97EA"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integer</w:t>
      </w:r>
    </w:p>
    <w:p w14:paraId="1A33DA28"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p>
    <w:p w14:paraId="5244E475"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responses:</w:t>
      </w:r>
    </w:p>
    <w:p w14:paraId="37FD31A0"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400Error:</w:t>
      </w:r>
    </w:p>
    <w:p w14:paraId="076587CB"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description: Invalid request</w:t>
      </w:r>
    </w:p>
    <w:p w14:paraId="5D1720DB"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content:</w:t>
      </w:r>
    </w:p>
    <w:p w14:paraId="5B544E8B"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lastRenderedPageBreak/>
        <w:t xml:space="preserve">        application/</w:t>
      </w:r>
      <w:proofErr w:type="spellStart"/>
      <w:r w:rsidRPr="00017B6D">
        <w:rPr>
          <w:color w:val="333333"/>
          <w:bdr w:val="none" w:sz="0" w:space="0" w:color="auto" w:frame="1"/>
        </w:rPr>
        <w:t>json</w:t>
      </w:r>
      <w:proofErr w:type="spellEnd"/>
      <w:r w:rsidRPr="00017B6D">
        <w:rPr>
          <w:color w:val="333333"/>
          <w:bdr w:val="none" w:sz="0" w:space="0" w:color="auto" w:frame="1"/>
        </w:rPr>
        <w:t>:</w:t>
      </w:r>
    </w:p>
    <w:p w14:paraId="4C56144B"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schema:</w:t>
      </w:r>
    </w:p>
    <w:p w14:paraId="1D556D5F"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object </w:t>
      </w:r>
    </w:p>
    <w:p w14:paraId="71518D1B"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properties:</w:t>
      </w:r>
    </w:p>
    <w:p w14:paraId="609F3C78" w14:textId="77777777" w:rsidR="002C566B" w:rsidRPr="00017B6D"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message:</w:t>
      </w:r>
    </w:p>
    <w:p w14:paraId="57DFA494" w14:textId="77777777" w:rsidR="002C566B" w:rsidRPr="00413908" w:rsidRDefault="002C566B" w:rsidP="009D5E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333333"/>
          <w:bdr w:val="none" w:sz="0" w:space="0" w:color="auto" w:frame="1"/>
        </w:rPr>
      </w:pPr>
      <w:r w:rsidRPr="00017B6D">
        <w:rPr>
          <w:color w:val="333333"/>
          <w:bdr w:val="none" w:sz="0" w:space="0" w:color="auto" w:frame="1"/>
        </w:rPr>
        <w:t xml:space="preserve">                type: string</w:t>
      </w:r>
    </w:p>
    <w:p w14:paraId="39B9AB91" w14:textId="77777777" w:rsidR="002C566B" w:rsidRPr="00017B6D" w:rsidRDefault="002C566B" w:rsidP="009D5EA7">
      <w:pPr>
        <w:pStyle w:val="ListParagraph"/>
        <w:numPr>
          <w:ilvl w:val="0"/>
          <w:numId w:val="6"/>
        </w:numPr>
        <w:spacing w:after="160" w:line="259" w:lineRule="auto"/>
        <w:rPr>
          <w:rFonts w:ascii="Times New Roman" w:hAnsi="Times New Roman"/>
          <w:sz w:val="24"/>
          <w:szCs w:val="24"/>
        </w:rPr>
      </w:pPr>
      <w:r w:rsidRPr="00017B6D">
        <w:rPr>
          <w:rFonts w:ascii="Times New Roman" w:hAnsi="Times New Roman"/>
          <w:sz w:val="24"/>
          <w:szCs w:val="24"/>
        </w:rPr>
        <w:t xml:space="preserve">If a new path “/albums” needs to be added in this specification, what will be change required in the base URL? </w:t>
      </w:r>
    </w:p>
    <w:p w14:paraId="22F79F70" w14:textId="77777777" w:rsidR="002C566B" w:rsidRPr="00017B6D" w:rsidRDefault="002C566B" w:rsidP="009D5EA7">
      <w:pPr>
        <w:pStyle w:val="ListParagraph"/>
        <w:numPr>
          <w:ilvl w:val="0"/>
          <w:numId w:val="6"/>
        </w:numPr>
        <w:spacing w:after="160" w:line="259" w:lineRule="auto"/>
        <w:rPr>
          <w:rFonts w:ascii="Times New Roman" w:hAnsi="Times New Roman"/>
          <w:sz w:val="24"/>
          <w:szCs w:val="24"/>
        </w:rPr>
      </w:pPr>
      <w:r w:rsidRPr="006D3AE5">
        <w:rPr>
          <w:rFonts w:ascii="Times New Roman" w:hAnsi="Times New Roman"/>
          <w:sz w:val="24"/>
          <w:szCs w:val="24"/>
          <w:highlight w:val="yellow"/>
        </w:rPr>
        <w:t>As</w:t>
      </w:r>
      <w:r w:rsidRPr="00017B6D">
        <w:rPr>
          <w:rFonts w:ascii="Times New Roman" w:hAnsi="Times New Roman"/>
          <w:sz w:val="24"/>
          <w:szCs w:val="24"/>
        </w:rPr>
        <w:t xml:space="preserve">sume that there are 100 labels available in the database. How a consumer application can retrieve record labels between ids 41 to 60? </w:t>
      </w:r>
    </w:p>
    <w:p w14:paraId="10AC434A" w14:textId="77777777" w:rsidR="002C566B" w:rsidRPr="00017B6D" w:rsidRDefault="002C566B" w:rsidP="009D5EA7">
      <w:pPr>
        <w:pStyle w:val="ListParagraph"/>
        <w:numPr>
          <w:ilvl w:val="0"/>
          <w:numId w:val="6"/>
        </w:numPr>
        <w:spacing w:after="160" w:line="259" w:lineRule="auto"/>
        <w:rPr>
          <w:rFonts w:ascii="Times New Roman" w:hAnsi="Times New Roman"/>
          <w:sz w:val="24"/>
          <w:szCs w:val="24"/>
        </w:rPr>
      </w:pPr>
      <w:r w:rsidRPr="00017B6D">
        <w:rPr>
          <w:rFonts w:ascii="Times New Roman" w:hAnsi="Times New Roman"/>
          <w:sz w:val="24"/>
          <w:szCs w:val="24"/>
        </w:rPr>
        <w:t>Showcase a sample response generated for the following API invocation.</w:t>
      </w:r>
    </w:p>
    <w:p w14:paraId="3B9E18D1" w14:textId="77777777" w:rsidR="002C566B" w:rsidRPr="00017B6D" w:rsidRDefault="002C566B" w:rsidP="009D5EA7">
      <w:pPr>
        <w:pStyle w:val="ListParagraph"/>
        <w:rPr>
          <w:rFonts w:ascii="Times New Roman" w:hAnsi="Times New Roman"/>
          <w:color w:val="333333"/>
          <w:sz w:val="24"/>
          <w:szCs w:val="24"/>
          <w:bdr w:val="none" w:sz="0" w:space="0" w:color="auto" w:frame="1"/>
        </w:rPr>
      </w:pPr>
      <w:r w:rsidRPr="00017B6D">
        <w:rPr>
          <w:rFonts w:ascii="Times New Roman" w:hAnsi="Times New Roman"/>
          <w:sz w:val="24"/>
          <w:szCs w:val="24"/>
        </w:rPr>
        <w:t xml:space="preserve">GET </w:t>
      </w:r>
      <w:hyperlink r:id="rId5" w:history="1">
        <w:r w:rsidRPr="00017B6D">
          <w:rPr>
            <w:rStyle w:val="Hyperlink"/>
            <w:rFonts w:ascii="Times New Roman" w:hAnsi="Times New Roman"/>
            <w:sz w:val="24"/>
            <w:szCs w:val="24"/>
            <w:bdr w:val="none" w:sz="0" w:space="0" w:color="auto" w:frame="1"/>
          </w:rPr>
          <w:t>https://example.io/v1/artists</w:t>
        </w:r>
      </w:hyperlink>
    </w:p>
    <w:p w14:paraId="3B2AE6D6" w14:textId="77777777" w:rsidR="002C566B" w:rsidRPr="00017B6D" w:rsidRDefault="002C566B" w:rsidP="009D5EA7">
      <w:pPr>
        <w:pStyle w:val="ListParagraph"/>
        <w:numPr>
          <w:ilvl w:val="0"/>
          <w:numId w:val="6"/>
        </w:numPr>
        <w:spacing w:after="160" w:line="259" w:lineRule="auto"/>
        <w:rPr>
          <w:rFonts w:ascii="Times New Roman" w:hAnsi="Times New Roman"/>
          <w:sz w:val="24"/>
          <w:szCs w:val="24"/>
        </w:rPr>
      </w:pPr>
      <w:r w:rsidRPr="00017B6D">
        <w:rPr>
          <w:rFonts w:ascii="Times New Roman" w:hAnsi="Times New Roman"/>
          <w:sz w:val="24"/>
          <w:szCs w:val="24"/>
        </w:rPr>
        <w:t>Showcase a sample response generated if the API mentioned in part (</w:t>
      </w:r>
      <w:proofErr w:type="gramStart"/>
      <w:r w:rsidRPr="00017B6D">
        <w:rPr>
          <w:rFonts w:ascii="Times New Roman" w:hAnsi="Times New Roman"/>
          <w:sz w:val="24"/>
          <w:szCs w:val="24"/>
        </w:rPr>
        <w:t>c )</w:t>
      </w:r>
      <w:proofErr w:type="gramEnd"/>
      <w:r w:rsidRPr="00017B6D">
        <w:rPr>
          <w:rFonts w:ascii="Times New Roman" w:hAnsi="Times New Roman"/>
          <w:sz w:val="24"/>
          <w:szCs w:val="24"/>
        </w:rPr>
        <w:t xml:space="preserve"> fails.</w:t>
      </w:r>
    </w:p>
    <w:p w14:paraId="77E68292" w14:textId="77777777" w:rsidR="002C566B" w:rsidRPr="00017B6D" w:rsidRDefault="002C566B" w:rsidP="009D5EA7">
      <w:pPr>
        <w:pStyle w:val="ListParagraph"/>
        <w:numPr>
          <w:ilvl w:val="0"/>
          <w:numId w:val="6"/>
        </w:numPr>
        <w:spacing w:after="160" w:line="259" w:lineRule="auto"/>
        <w:rPr>
          <w:rFonts w:ascii="Times New Roman" w:hAnsi="Times New Roman"/>
          <w:sz w:val="24"/>
          <w:szCs w:val="24"/>
        </w:rPr>
      </w:pPr>
      <w:r w:rsidRPr="00017B6D">
        <w:rPr>
          <w:rFonts w:ascii="Times New Roman" w:hAnsi="Times New Roman"/>
          <w:sz w:val="24"/>
          <w:szCs w:val="24"/>
        </w:rPr>
        <w:t>Provide a snippet to be used under “/artists” GET path to enable passing the path parameter for restricting the number of returned record labels. How the API endpoint will look like?</w:t>
      </w:r>
    </w:p>
    <w:p w14:paraId="612C0B48" w14:textId="77777777" w:rsidR="002C566B" w:rsidRPr="00017B6D" w:rsidRDefault="002C566B" w:rsidP="009D5EA7">
      <w:pPr>
        <w:pStyle w:val="ListParagraph"/>
        <w:numPr>
          <w:ilvl w:val="0"/>
          <w:numId w:val="6"/>
        </w:numPr>
        <w:spacing w:after="160" w:line="259" w:lineRule="auto"/>
        <w:rPr>
          <w:rFonts w:ascii="Times New Roman" w:hAnsi="Times New Roman"/>
          <w:sz w:val="24"/>
          <w:szCs w:val="24"/>
        </w:rPr>
      </w:pPr>
      <w:r w:rsidRPr="00017B6D">
        <w:rPr>
          <w:rFonts w:ascii="Times New Roman" w:hAnsi="Times New Roman"/>
          <w:sz w:val="24"/>
          <w:szCs w:val="24"/>
        </w:rPr>
        <w:t xml:space="preserve">Provide a snippet to be used under “/artists” GET path to handle 500 status code. </w:t>
      </w:r>
    </w:p>
    <w:p w14:paraId="71B9A6E4" w14:textId="23863099" w:rsidR="002C566B" w:rsidRDefault="002C566B" w:rsidP="009D5EA7">
      <w:pPr>
        <w:pStyle w:val="ListParagraph"/>
        <w:numPr>
          <w:ilvl w:val="0"/>
          <w:numId w:val="6"/>
        </w:numPr>
        <w:spacing w:after="160" w:line="259" w:lineRule="auto"/>
        <w:rPr>
          <w:rFonts w:ascii="Times New Roman" w:hAnsi="Times New Roman"/>
          <w:sz w:val="24"/>
          <w:szCs w:val="24"/>
        </w:rPr>
      </w:pPr>
      <w:r w:rsidRPr="00017B6D">
        <w:rPr>
          <w:rFonts w:ascii="Times New Roman" w:hAnsi="Times New Roman"/>
          <w:sz w:val="24"/>
          <w:szCs w:val="24"/>
        </w:rPr>
        <w:t xml:space="preserve">Provide a snippet to return record labels based on the artist name. </w:t>
      </w:r>
    </w:p>
    <w:p w14:paraId="6E032762" w14:textId="0A0AD796" w:rsidR="00DD2C39" w:rsidRDefault="00DD2C39" w:rsidP="00DD2C39">
      <w:pPr>
        <w:pStyle w:val="ListParagraph"/>
        <w:spacing w:after="160" w:line="259" w:lineRule="auto"/>
        <w:rPr>
          <w:rFonts w:ascii="Times New Roman" w:hAnsi="Times New Roman"/>
          <w:sz w:val="24"/>
          <w:szCs w:val="24"/>
        </w:rPr>
      </w:pPr>
    </w:p>
    <w:p w14:paraId="5CFD4811" w14:textId="7BC2A550" w:rsidR="00DD2C39" w:rsidRDefault="00DD2C39" w:rsidP="00DD2C39">
      <w:pPr>
        <w:pStyle w:val="ListParagraph"/>
        <w:spacing w:after="160" w:line="259" w:lineRule="auto"/>
        <w:rPr>
          <w:rFonts w:ascii="Times New Roman" w:hAnsi="Times New Roman"/>
          <w:sz w:val="24"/>
          <w:szCs w:val="24"/>
        </w:rPr>
      </w:pPr>
    </w:p>
    <w:p w14:paraId="754CF8E7" w14:textId="60CAF7B6" w:rsidR="00DD2C39" w:rsidRDefault="00DD2C39" w:rsidP="00DD2C39">
      <w:pPr>
        <w:pStyle w:val="ListParagraph"/>
        <w:spacing w:after="160" w:line="259" w:lineRule="auto"/>
        <w:rPr>
          <w:rFonts w:ascii="Times New Roman" w:hAnsi="Times New Roman"/>
          <w:sz w:val="24"/>
          <w:szCs w:val="24"/>
        </w:rPr>
      </w:pPr>
      <w:r w:rsidRPr="00DD2C39">
        <w:rPr>
          <w:rFonts w:ascii="Times New Roman" w:hAnsi="Times New Roman"/>
          <w:sz w:val="24"/>
          <w:szCs w:val="24"/>
          <w:highlight w:val="yellow"/>
        </w:rPr>
        <w:t>Ans:</w:t>
      </w:r>
    </w:p>
    <w:p w14:paraId="658DDFF9" w14:textId="75E9E7F8" w:rsidR="00DD2C39" w:rsidRDefault="00DD2C39" w:rsidP="00DD2C39">
      <w:pPr>
        <w:pStyle w:val="ListParagraph"/>
        <w:spacing w:after="160" w:line="259" w:lineRule="auto"/>
        <w:rPr>
          <w:rFonts w:ascii="Times New Roman" w:hAnsi="Times New Roman"/>
          <w:sz w:val="24"/>
          <w:szCs w:val="24"/>
        </w:rPr>
      </w:pPr>
      <w:r>
        <w:rPr>
          <w:rFonts w:ascii="Times New Roman" w:hAnsi="Times New Roman"/>
          <w:sz w:val="24"/>
          <w:szCs w:val="24"/>
        </w:rPr>
        <w:t>a)</w:t>
      </w:r>
    </w:p>
    <w:p w14:paraId="29750171" w14:textId="77777777" w:rsidR="00DD2C39" w:rsidRDefault="00DD2C39" w:rsidP="00DD2C39">
      <w:pPr>
        <w:pStyle w:val="ListParagraph"/>
        <w:spacing w:after="160" w:line="259" w:lineRule="auto"/>
        <w:rPr>
          <w:rFonts w:ascii="Times New Roman" w:hAnsi="Times New Roman"/>
          <w:sz w:val="24"/>
          <w:szCs w:val="24"/>
        </w:rPr>
      </w:pPr>
    </w:p>
    <w:p w14:paraId="7D674F43" w14:textId="4A7EB491" w:rsidR="00DD2C39" w:rsidRDefault="00DD2C39" w:rsidP="00DD2C39">
      <w:pPr>
        <w:pStyle w:val="ListParagraph"/>
        <w:spacing w:after="160" w:line="259" w:lineRule="auto"/>
        <w:rPr>
          <w:rFonts w:ascii="Times New Roman" w:hAnsi="Times New Roman"/>
          <w:sz w:val="24"/>
          <w:szCs w:val="24"/>
        </w:rPr>
      </w:pPr>
      <w:r>
        <w:rPr>
          <w:rFonts w:ascii="Times New Roman" w:hAnsi="Times New Roman"/>
          <w:sz w:val="24"/>
          <w:szCs w:val="24"/>
        </w:rPr>
        <w:t xml:space="preserve">There is no change in base </w:t>
      </w:r>
      <w:proofErr w:type="spellStart"/>
      <w:r>
        <w:rPr>
          <w:rFonts w:ascii="Times New Roman" w:hAnsi="Times New Roman"/>
          <w:sz w:val="24"/>
          <w:szCs w:val="24"/>
        </w:rPr>
        <w:t>url</w:t>
      </w:r>
      <w:proofErr w:type="spellEnd"/>
      <w:r>
        <w:rPr>
          <w:rFonts w:ascii="Times New Roman" w:hAnsi="Times New Roman"/>
          <w:sz w:val="24"/>
          <w:szCs w:val="24"/>
        </w:rPr>
        <w:t>, but we need to add one specification in open-</w:t>
      </w:r>
      <w:proofErr w:type="spellStart"/>
      <w:r>
        <w:rPr>
          <w:rFonts w:ascii="Times New Roman" w:hAnsi="Times New Roman"/>
          <w:sz w:val="24"/>
          <w:szCs w:val="24"/>
        </w:rPr>
        <w:t>api</w:t>
      </w:r>
      <w:proofErr w:type="spellEnd"/>
      <w:r>
        <w:rPr>
          <w:rFonts w:ascii="Times New Roman" w:hAnsi="Times New Roman"/>
          <w:sz w:val="24"/>
          <w:szCs w:val="24"/>
        </w:rPr>
        <w:t xml:space="preserve"> </w:t>
      </w:r>
    </w:p>
    <w:p w14:paraId="79E1EBEC" w14:textId="6B24C759" w:rsidR="00DD2C39" w:rsidRDefault="00DD2C39" w:rsidP="00DD2C39">
      <w:pPr>
        <w:pStyle w:val="ListParagraph"/>
        <w:spacing w:after="160" w:line="259" w:lineRule="auto"/>
        <w:rPr>
          <w:rFonts w:ascii="Times New Roman" w:hAnsi="Times New Roman"/>
          <w:sz w:val="24"/>
          <w:szCs w:val="24"/>
        </w:rPr>
      </w:pPr>
    </w:p>
    <w:p w14:paraId="12162C2E" w14:textId="4ED60CF1" w:rsidR="00DD2C39" w:rsidRPr="00DD2C39" w:rsidRDefault="00DD2C39" w:rsidP="00DD2C39">
      <w:pPr>
        <w:pStyle w:val="ListParagraph"/>
        <w:spacing w:after="160" w:line="259" w:lineRule="auto"/>
        <w:rPr>
          <w:rFonts w:ascii="Times New Roman" w:hAnsi="Times New Roman"/>
          <w:sz w:val="24"/>
          <w:szCs w:val="24"/>
        </w:rPr>
      </w:pPr>
      <w:r w:rsidRPr="00DD2C39">
        <w:rPr>
          <w:rFonts w:ascii="Times New Roman" w:hAnsi="Times New Roman"/>
          <w:sz w:val="24"/>
          <w:szCs w:val="24"/>
        </w:rPr>
        <w:t xml:space="preserve">/ </w:t>
      </w:r>
      <w:r w:rsidRPr="00017B6D">
        <w:rPr>
          <w:rFonts w:ascii="Times New Roman" w:hAnsi="Times New Roman"/>
          <w:sz w:val="24"/>
          <w:szCs w:val="24"/>
        </w:rPr>
        <w:t>albums</w:t>
      </w:r>
      <w:r w:rsidRPr="00DD2C39">
        <w:rPr>
          <w:rFonts w:ascii="Times New Roman" w:hAnsi="Times New Roman"/>
          <w:sz w:val="24"/>
          <w:szCs w:val="24"/>
        </w:rPr>
        <w:t>:</w:t>
      </w:r>
    </w:p>
    <w:p w14:paraId="77A99ED3" w14:textId="77777777" w:rsidR="00DD2C39" w:rsidRPr="00DD2C39" w:rsidRDefault="00DD2C39" w:rsidP="00DD2C39">
      <w:pPr>
        <w:pStyle w:val="ListParagraph"/>
        <w:spacing w:after="160" w:line="259" w:lineRule="auto"/>
        <w:rPr>
          <w:rFonts w:ascii="Times New Roman" w:hAnsi="Times New Roman"/>
          <w:sz w:val="24"/>
          <w:szCs w:val="24"/>
        </w:rPr>
      </w:pPr>
      <w:r w:rsidRPr="00DD2C39">
        <w:rPr>
          <w:rFonts w:ascii="Times New Roman" w:hAnsi="Times New Roman"/>
          <w:sz w:val="24"/>
          <w:szCs w:val="24"/>
        </w:rPr>
        <w:t xml:space="preserve">    get:</w:t>
      </w:r>
    </w:p>
    <w:p w14:paraId="7D00A308" w14:textId="08C518B5" w:rsidR="00DD2C39" w:rsidRDefault="00DD2C39" w:rsidP="00DD2C39">
      <w:pPr>
        <w:pStyle w:val="ListParagraph"/>
        <w:spacing w:after="160" w:line="259" w:lineRule="auto"/>
        <w:rPr>
          <w:rFonts w:ascii="Times New Roman" w:hAnsi="Times New Roman"/>
          <w:sz w:val="24"/>
          <w:szCs w:val="24"/>
        </w:rPr>
      </w:pPr>
      <w:r w:rsidRPr="00DD2C39">
        <w:rPr>
          <w:rFonts w:ascii="Times New Roman" w:hAnsi="Times New Roman"/>
          <w:sz w:val="24"/>
          <w:szCs w:val="24"/>
        </w:rPr>
        <w:t xml:space="preserve">      description: </w:t>
      </w:r>
      <w:r>
        <w:rPr>
          <w:rFonts w:ascii="Times New Roman" w:hAnsi="Times New Roman"/>
          <w:sz w:val="24"/>
          <w:szCs w:val="24"/>
        </w:rPr>
        <w:t>get albums list</w:t>
      </w:r>
    </w:p>
    <w:p w14:paraId="0C518444" w14:textId="2E4BD422" w:rsidR="00DD2C39" w:rsidRDefault="00DD2C39" w:rsidP="00DD2C39">
      <w:pPr>
        <w:pStyle w:val="ListParagraph"/>
        <w:spacing w:after="160" w:line="259" w:lineRule="auto"/>
        <w:rPr>
          <w:rFonts w:ascii="Times New Roman" w:hAnsi="Times New Roman"/>
          <w:sz w:val="24"/>
          <w:szCs w:val="24"/>
        </w:rPr>
      </w:pPr>
    </w:p>
    <w:p w14:paraId="2E15F55E" w14:textId="770CE053" w:rsidR="00DD2C39" w:rsidRDefault="00DD2C39" w:rsidP="00DD2C39">
      <w:pPr>
        <w:pStyle w:val="ListParagraph"/>
        <w:spacing w:after="160" w:line="259" w:lineRule="auto"/>
        <w:rPr>
          <w:rFonts w:ascii="Times New Roman" w:hAnsi="Times New Roman"/>
          <w:sz w:val="24"/>
          <w:szCs w:val="24"/>
        </w:rPr>
      </w:pPr>
      <w:r>
        <w:rPr>
          <w:rFonts w:ascii="Times New Roman" w:hAnsi="Times New Roman"/>
          <w:sz w:val="24"/>
          <w:szCs w:val="24"/>
        </w:rPr>
        <w:t>b)</w:t>
      </w:r>
    </w:p>
    <w:p w14:paraId="4406C2A5" w14:textId="5265FC65" w:rsidR="00DD2C39" w:rsidRDefault="00DD2C39" w:rsidP="00DD2C39">
      <w:pPr>
        <w:pStyle w:val="ListParagraph"/>
        <w:spacing w:after="160" w:line="259" w:lineRule="auto"/>
        <w:rPr>
          <w:rFonts w:ascii="Times New Roman" w:hAnsi="Times New Roman"/>
          <w:sz w:val="24"/>
          <w:szCs w:val="24"/>
        </w:rPr>
      </w:pPr>
    </w:p>
    <w:p w14:paraId="1990BDB8" w14:textId="17B463CD" w:rsidR="00DD2C39" w:rsidRDefault="00DD2C39" w:rsidP="00DD2C39">
      <w:pPr>
        <w:pStyle w:val="ListParagraph"/>
        <w:spacing w:after="160" w:line="259" w:lineRule="auto"/>
        <w:rPr>
          <w:color w:val="333333"/>
          <w:bdr w:val="none" w:sz="0" w:space="0" w:color="auto" w:frame="1"/>
        </w:rPr>
      </w:pPr>
      <w:proofErr w:type="spellStart"/>
      <w:r w:rsidRPr="00017B6D">
        <w:rPr>
          <w:color w:val="333333"/>
          <w:bdr w:val="none" w:sz="0" w:space="0" w:color="auto" w:frame="1"/>
        </w:rPr>
        <w:t>PageOffset</w:t>
      </w:r>
      <w:proofErr w:type="spellEnd"/>
      <w:r>
        <w:rPr>
          <w:color w:val="333333"/>
          <w:bdr w:val="none" w:sz="0" w:space="0" w:color="auto" w:frame="1"/>
        </w:rPr>
        <w:t xml:space="preserve"> and </w:t>
      </w:r>
      <w:proofErr w:type="spellStart"/>
      <w:r>
        <w:rPr>
          <w:color w:val="333333"/>
          <w:bdr w:val="none" w:sz="0" w:space="0" w:color="auto" w:frame="1"/>
        </w:rPr>
        <w:t>pagelimit</w:t>
      </w:r>
      <w:proofErr w:type="spellEnd"/>
    </w:p>
    <w:p w14:paraId="1F969649" w14:textId="311AC738" w:rsidR="006D3AE5" w:rsidRDefault="006D3AE5" w:rsidP="006D3AE5">
      <w:r>
        <w:rPr>
          <w:rStyle w:val="HTMLCode"/>
          <w:b/>
          <w:bCs/>
          <w:sz w:val="21"/>
          <w:szCs w:val="21"/>
          <w:bdr w:val="single" w:sz="2" w:space="0" w:color="D9D9E3" w:frame="1"/>
          <w:shd w:val="clear" w:color="auto" w:fill="F7F7F8"/>
        </w:rPr>
        <w:t xml:space="preserve">        /</w:t>
      </w:r>
      <w:proofErr w:type="spellStart"/>
      <w:r>
        <w:rPr>
          <w:rStyle w:val="HTMLCode"/>
          <w:b/>
          <w:bCs/>
          <w:sz w:val="21"/>
          <w:szCs w:val="21"/>
          <w:bdr w:val="single" w:sz="2" w:space="0" w:color="D9D9E3" w:frame="1"/>
          <w:shd w:val="clear" w:color="auto" w:fill="F7F7F8"/>
        </w:rPr>
        <w:t>labels?start</w:t>
      </w:r>
      <w:proofErr w:type="spellEnd"/>
      <w:r>
        <w:rPr>
          <w:rStyle w:val="HTMLCode"/>
          <w:b/>
          <w:bCs/>
          <w:sz w:val="21"/>
          <w:szCs w:val="21"/>
          <w:bdr w:val="single" w:sz="2" w:space="0" w:color="D9D9E3" w:frame="1"/>
          <w:shd w:val="clear" w:color="auto" w:fill="F7F7F8"/>
        </w:rPr>
        <w:t>=41&amp;end=60</w:t>
      </w:r>
      <w:r>
        <w:rPr>
          <w:rFonts w:ascii="Segoe UI" w:hAnsi="Segoe UI" w:cs="Segoe UI"/>
          <w:color w:val="374151"/>
          <w:shd w:val="clear" w:color="auto" w:fill="F7F7F8"/>
        </w:rPr>
        <w:t>.</w:t>
      </w:r>
    </w:p>
    <w:p w14:paraId="7E656BA3" w14:textId="77777777" w:rsidR="006D3AE5" w:rsidRDefault="006D3AE5" w:rsidP="00DD2C39">
      <w:pPr>
        <w:pStyle w:val="ListParagraph"/>
        <w:spacing w:after="160" w:line="259" w:lineRule="auto"/>
        <w:rPr>
          <w:color w:val="333333"/>
          <w:bdr w:val="none" w:sz="0" w:space="0" w:color="auto" w:frame="1"/>
        </w:rPr>
      </w:pPr>
    </w:p>
    <w:p w14:paraId="42D55898" w14:textId="0DB4917E" w:rsidR="00DD2C39" w:rsidRDefault="00DD2C39" w:rsidP="00DD2C39">
      <w:pPr>
        <w:pStyle w:val="ListParagraph"/>
        <w:spacing w:after="160" w:line="259" w:lineRule="auto"/>
        <w:rPr>
          <w:color w:val="333333"/>
          <w:bdr w:val="none" w:sz="0" w:space="0" w:color="auto" w:frame="1"/>
        </w:rPr>
      </w:pPr>
    </w:p>
    <w:p w14:paraId="633E532E" w14:textId="6E4554AC" w:rsidR="00DD2C39" w:rsidRDefault="00DD2C39" w:rsidP="00DD2C39">
      <w:pPr>
        <w:pStyle w:val="ListParagraph"/>
        <w:spacing w:after="160" w:line="259" w:lineRule="auto"/>
        <w:rPr>
          <w:color w:val="333333"/>
          <w:bdr w:val="none" w:sz="0" w:space="0" w:color="auto" w:frame="1"/>
        </w:rPr>
      </w:pPr>
      <w:r>
        <w:rPr>
          <w:color w:val="333333"/>
          <w:bdr w:val="none" w:sz="0" w:space="0" w:color="auto" w:frame="1"/>
        </w:rPr>
        <w:t>c)</w:t>
      </w:r>
    </w:p>
    <w:p w14:paraId="74CE4657" w14:textId="286D5B30" w:rsidR="00DD2C39" w:rsidRDefault="00DD2C39" w:rsidP="00DD2C39">
      <w:pPr>
        <w:pStyle w:val="ListParagraph"/>
        <w:spacing w:after="160" w:line="259" w:lineRule="auto"/>
        <w:rPr>
          <w:color w:val="333333"/>
          <w:bdr w:val="none" w:sz="0" w:space="0" w:color="auto" w:frame="1"/>
        </w:rPr>
      </w:pPr>
    </w:p>
    <w:p w14:paraId="0650035A" w14:textId="469D4F0A" w:rsidR="00DD2C39" w:rsidRDefault="00DD2C39" w:rsidP="00DD2C39">
      <w:pPr>
        <w:pStyle w:val="ListParagraph"/>
        <w:spacing w:after="160" w:line="259" w:lineRule="auto"/>
        <w:rPr>
          <w:color w:val="333333"/>
          <w:bdr w:val="none" w:sz="0" w:space="0" w:color="auto" w:frame="1"/>
        </w:rPr>
      </w:pPr>
    </w:p>
    <w:p w14:paraId="48E8EF5C" w14:textId="2B336853" w:rsidR="00DD2C39" w:rsidRDefault="00DD2C39" w:rsidP="00DD2C39">
      <w:pPr>
        <w:pStyle w:val="ListParagraph"/>
        <w:spacing w:after="160" w:line="259" w:lineRule="auto"/>
        <w:rPr>
          <w:color w:val="333333"/>
          <w:bdr w:val="none" w:sz="0" w:space="0" w:color="auto" w:frame="1"/>
        </w:rPr>
      </w:pPr>
    </w:p>
    <w:p w14:paraId="6E361210" w14:textId="5834F0F8" w:rsidR="00DD2C39" w:rsidRDefault="00DD2C39" w:rsidP="00DD2C39">
      <w:pPr>
        <w:pStyle w:val="ListParagraph"/>
        <w:spacing w:after="160" w:line="259" w:lineRule="auto"/>
        <w:rPr>
          <w:rStyle w:val="ui-provider"/>
        </w:rPr>
      </w:pPr>
      <w:r>
        <w:rPr>
          <w:rStyle w:val="ui-provider"/>
        </w:rPr>
        <w:lastRenderedPageBreak/>
        <w:t>[</w:t>
      </w:r>
      <w:r>
        <w:br/>
      </w:r>
      <w:r>
        <w:rPr>
          <w:rStyle w:val="ui-provider"/>
        </w:rPr>
        <w:t>{</w:t>
      </w:r>
      <w:r>
        <w:br/>
      </w:r>
      <w:r>
        <w:rPr>
          <w:rStyle w:val="ui-provider"/>
        </w:rPr>
        <w:t xml:space="preserve">  </w:t>
      </w:r>
      <w:proofErr w:type="spellStart"/>
      <w:r>
        <w:rPr>
          <w:rStyle w:val="ui-provider"/>
        </w:rPr>
        <w:t>artist_name</w:t>
      </w:r>
      <w:proofErr w:type="spellEnd"/>
      <w:r>
        <w:rPr>
          <w:rStyle w:val="ui-provider"/>
        </w:rPr>
        <w:t xml:space="preserve">: </w:t>
      </w:r>
      <w:proofErr w:type="spellStart"/>
      <w:r>
        <w:rPr>
          <w:rStyle w:val="ui-provider"/>
        </w:rPr>
        <w:t>Javed</w:t>
      </w:r>
      <w:proofErr w:type="spellEnd"/>
      <w:r>
        <w:rPr>
          <w:rStyle w:val="ui-provider"/>
        </w:rPr>
        <w:t xml:space="preserve"> Ali</w:t>
      </w:r>
      <w:r>
        <w:br/>
      </w:r>
      <w:r>
        <w:rPr>
          <w:rStyle w:val="ui-provider"/>
        </w:rPr>
        <w:t xml:space="preserve">  </w:t>
      </w:r>
      <w:proofErr w:type="spellStart"/>
      <w:r>
        <w:rPr>
          <w:rStyle w:val="ui-provider"/>
        </w:rPr>
        <w:t>artist_genre</w:t>
      </w:r>
      <w:proofErr w:type="spellEnd"/>
      <w:r>
        <w:rPr>
          <w:rStyle w:val="ui-provider"/>
        </w:rPr>
        <w:t>: test</w:t>
      </w:r>
      <w:r>
        <w:br/>
      </w:r>
      <w:r>
        <w:rPr>
          <w:rStyle w:val="ui-provider"/>
        </w:rPr>
        <w:t xml:space="preserve">  </w:t>
      </w:r>
      <w:proofErr w:type="spellStart"/>
      <w:r>
        <w:rPr>
          <w:rStyle w:val="ui-provider"/>
        </w:rPr>
        <w:t>albums_recorded</w:t>
      </w:r>
      <w:proofErr w:type="spellEnd"/>
      <w:r>
        <w:rPr>
          <w:rStyle w:val="ui-provider"/>
        </w:rPr>
        <w:t>: 2</w:t>
      </w:r>
      <w:r>
        <w:br/>
      </w:r>
      <w:r>
        <w:rPr>
          <w:rStyle w:val="ui-provider"/>
        </w:rPr>
        <w:t>},</w:t>
      </w:r>
      <w:r>
        <w:br/>
      </w:r>
      <w:r>
        <w:rPr>
          <w:rStyle w:val="ui-provider"/>
        </w:rPr>
        <w:t>  {</w:t>
      </w:r>
      <w:r>
        <w:br/>
      </w:r>
      <w:r>
        <w:rPr>
          <w:rStyle w:val="ui-provider"/>
        </w:rPr>
        <w:t xml:space="preserve">  </w:t>
      </w:r>
      <w:proofErr w:type="spellStart"/>
      <w:r>
        <w:rPr>
          <w:rStyle w:val="ui-provider"/>
        </w:rPr>
        <w:t>artist_name</w:t>
      </w:r>
      <w:proofErr w:type="spellEnd"/>
      <w:r>
        <w:rPr>
          <w:rStyle w:val="ui-provider"/>
        </w:rPr>
        <w:t xml:space="preserve">: </w:t>
      </w:r>
      <w:proofErr w:type="spellStart"/>
      <w:r>
        <w:rPr>
          <w:rStyle w:val="ui-provider"/>
        </w:rPr>
        <w:t>Javed</w:t>
      </w:r>
      <w:proofErr w:type="spellEnd"/>
      <w:r>
        <w:rPr>
          <w:rStyle w:val="ui-provider"/>
        </w:rPr>
        <w:t xml:space="preserve"> Ali</w:t>
      </w:r>
      <w:r>
        <w:br/>
      </w:r>
      <w:r>
        <w:rPr>
          <w:rStyle w:val="ui-provider"/>
        </w:rPr>
        <w:t xml:space="preserve">  </w:t>
      </w:r>
      <w:proofErr w:type="spellStart"/>
      <w:r>
        <w:rPr>
          <w:rStyle w:val="ui-provider"/>
        </w:rPr>
        <w:t>artist_genre</w:t>
      </w:r>
      <w:proofErr w:type="spellEnd"/>
      <w:r>
        <w:rPr>
          <w:rStyle w:val="ui-provider"/>
        </w:rPr>
        <w:t>: test</w:t>
      </w:r>
      <w:r>
        <w:br/>
      </w:r>
      <w:r>
        <w:rPr>
          <w:rStyle w:val="ui-provider"/>
        </w:rPr>
        <w:t xml:space="preserve">  </w:t>
      </w:r>
      <w:proofErr w:type="spellStart"/>
      <w:r>
        <w:rPr>
          <w:rStyle w:val="ui-provider"/>
        </w:rPr>
        <w:t>albums_recorded</w:t>
      </w:r>
      <w:proofErr w:type="spellEnd"/>
      <w:r>
        <w:rPr>
          <w:rStyle w:val="ui-provider"/>
        </w:rPr>
        <w:t>: 2</w:t>
      </w:r>
      <w:r>
        <w:br/>
      </w:r>
      <w:r>
        <w:rPr>
          <w:rStyle w:val="ui-provider"/>
        </w:rPr>
        <w:t>}</w:t>
      </w:r>
      <w:r>
        <w:br/>
      </w:r>
      <w:r>
        <w:rPr>
          <w:rStyle w:val="ui-provider"/>
        </w:rPr>
        <w:t>]</w:t>
      </w:r>
    </w:p>
    <w:p w14:paraId="020D34FC" w14:textId="4FB667AF" w:rsidR="00996C52" w:rsidRDefault="00996C52" w:rsidP="00DD2C39">
      <w:pPr>
        <w:pStyle w:val="ListParagraph"/>
        <w:spacing w:after="160" w:line="259" w:lineRule="auto"/>
        <w:rPr>
          <w:rStyle w:val="ui-provider"/>
        </w:rPr>
      </w:pPr>
    </w:p>
    <w:p w14:paraId="02F7E32F" w14:textId="3DA9B5DF" w:rsidR="00996C52" w:rsidRDefault="00996C52" w:rsidP="00996C52">
      <w:pPr>
        <w:pStyle w:val="ListParagraph"/>
        <w:spacing w:after="160" w:line="259" w:lineRule="auto"/>
        <w:rPr>
          <w:rStyle w:val="ui-provider"/>
        </w:rPr>
      </w:pPr>
      <w:r>
        <w:rPr>
          <w:rStyle w:val="ui-provider"/>
        </w:rPr>
        <w:t>d)</w:t>
      </w:r>
    </w:p>
    <w:p w14:paraId="32B2F285" w14:textId="160EAF3C" w:rsidR="00996C52" w:rsidRDefault="00996C52" w:rsidP="00996C52">
      <w:pPr>
        <w:pStyle w:val="ListParagraph"/>
        <w:spacing w:after="160" w:line="259" w:lineRule="auto"/>
        <w:rPr>
          <w:rStyle w:val="ui-provider"/>
        </w:rPr>
      </w:pPr>
    </w:p>
    <w:p w14:paraId="04AFDA1C" w14:textId="77777777" w:rsidR="00996C52" w:rsidRDefault="00996C52" w:rsidP="00996C52">
      <w:pPr>
        <w:pStyle w:val="ListParagraph"/>
        <w:spacing w:after="160" w:line="259" w:lineRule="auto"/>
        <w:rPr>
          <w:rStyle w:val="ui-provider"/>
        </w:rPr>
      </w:pPr>
      <w:r>
        <w:rPr>
          <w:rStyle w:val="ui-provider"/>
        </w:rPr>
        <w:t>{</w:t>
      </w:r>
    </w:p>
    <w:p w14:paraId="362F0721" w14:textId="77777777" w:rsidR="00996C52" w:rsidRDefault="00996C52" w:rsidP="00996C52">
      <w:pPr>
        <w:pStyle w:val="ListParagraph"/>
        <w:spacing w:after="160" w:line="259" w:lineRule="auto"/>
        <w:rPr>
          <w:rStyle w:val="ui-provider"/>
        </w:rPr>
      </w:pPr>
      <w:proofErr w:type="spellStart"/>
      <w:r>
        <w:rPr>
          <w:rStyle w:val="ui-provider"/>
        </w:rPr>
        <w:t>statusCode</w:t>
      </w:r>
      <w:proofErr w:type="spellEnd"/>
      <w:r>
        <w:rPr>
          <w:rStyle w:val="ui-provider"/>
        </w:rPr>
        <w:t>: 400,</w:t>
      </w:r>
    </w:p>
    <w:p w14:paraId="1C8F4833" w14:textId="6B691CB8" w:rsidR="00996C52" w:rsidRDefault="00996C52" w:rsidP="00996C52">
      <w:pPr>
        <w:pStyle w:val="ListParagraph"/>
        <w:spacing w:after="160" w:line="259" w:lineRule="auto"/>
        <w:rPr>
          <w:rStyle w:val="ui-provider"/>
        </w:rPr>
      </w:pPr>
      <w:r>
        <w:rPr>
          <w:rStyle w:val="ui-provider"/>
        </w:rPr>
        <w:t>message: “</w:t>
      </w:r>
      <w:r w:rsidRPr="00017B6D">
        <w:rPr>
          <w:color w:val="333333"/>
          <w:bdr w:val="none" w:sz="0" w:space="0" w:color="auto" w:frame="1"/>
        </w:rPr>
        <w:t>Invalid request</w:t>
      </w:r>
      <w:r>
        <w:rPr>
          <w:rStyle w:val="ui-provider"/>
        </w:rPr>
        <w:t>”</w:t>
      </w:r>
    </w:p>
    <w:p w14:paraId="4C655F3F" w14:textId="278B0D70" w:rsidR="00996C52" w:rsidRPr="00996C52" w:rsidRDefault="00996C52" w:rsidP="00996C52">
      <w:pPr>
        <w:pStyle w:val="ListParagraph"/>
        <w:spacing w:after="160" w:line="259" w:lineRule="auto"/>
      </w:pPr>
      <w:r>
        <w:rPr>
          <w:rStyle w:val="ui-provider"/>
        </w:rPr>
        <w:t xml:space="preserve"> }</w:t>
      </w:r>
    </w:p>
    <w:p w14:paraId="346F0799" w14:textId="42927AA0" w:rsidR="00DD2C39" w:rsidRDefault="00DD2C39" w:rsidP="00DD2C39">
      <w:pPr>
        <w:pStyle w:val="ListParagraph"/>
        <w:spacing w:after="160" w:line="259" w:lineRule="auto"/>
        <w:rPr>
          <w:rFonts w:ascii="Times New Roman" w:hAnsi="Times New Roman"/>
          <w:sz w:val="24"/>
          <w:szCs w:val="24"/>
        </w:rPr>
      </w:pPr>
    </w:p>
    <w:p w14:paraId="087736AD" w14:textId="60794990" w:rsidR="00996C52" w:rsidRDefault="00996C52" w:rsidP="00DD2C39">
      <w:pPr>
        <w:pStyle w:val="ListParagraph"/>
        <w:spacing w:after="160" w:line="259" w:lineRule="auto"/>
        <w:rPr>
          <w:rFonts w:ascii="Times New Roman" w:hAnsi="Times New Roman"/>
          <w:sz w:val="24"/>
          <w:szCs w:val="24"/>
        </w:rPr>
      </w:pPr>
    </w:p>
    <w:p w14:paraId="424DA0B8" w14:textId="374AD387" w:rsidR="00996C52" w:rsidRDefault="00996C52" w:rsidP="00DD2C39">
      <w:pPr>
        <w:pStyle w:val="ListParagraph"/>
        <w:spacing w:after="160" w:line="259" w:lineRule="auto"/>
        <w:rPr>
          <w:rFonts w:ascii="Times New Roman" w:hAnsi="Times New Roman"/>
          <w:sz w:val="24"/>
          <w:szCs w:val="24"/>
        </w:rPr>
      </w:pPr>
      <w:r>
        <w:rPr>
          <w:rFonts w:ascii="Times New Roman" w:hAnsi="Times New Roman"/>
          <w:sz w:val="24"/>
          <w:szCs w:val="24"/>
        </w:rPr>
        <w:t>e)</w:t>
      </w:r>
    </w:p>
    <w:p w14:paraId="4CA1B643" w14:textId="72DA0878" w:rsidR="00996C52" w:rsidRDefault="00996C52" w:rsidP="00DD2C39">
      <w:pPr>
        <w:pStyle w:val="ListParagraph"/>
        <w:spacing w:after="160" w:line="259" w:lineRule="auto"/>
        <w:rPr>
          <w:rFonts w:ascii="Times New Roman" w:hAnsi="Times New Roman"/>
          <w:sz w:val="24"/>
          <w:szCs w:val="24"/>
        </w:rPr>
      </w:pPr>
    </w:p>
    <w:p w14:paraId="3183E585" w14:textId="6D8EE99E" w:rsidR="00996C52" w:rsidRDefault="008A4005" w:rsidP="00DD2C39">
      <w:pPr>
        <w:pStyle w:val="ListParagraph"/>
        <w:spacing w:after="160" w:line="259" w:lineRule="auto"/>
        <w:rPr>
          <w:rStyle w:val="Strong"/>
        </w:rPr>
      </w:pPr>
      <w:hyperlink r:id="rId6" w:history="1">
        <w:r w:rsidR="00996C52" w:rsidRPr="006327FC">
          <w:rPr>
            <w:rStyle w:val="Hyperlink"/>
            <w:bdr w:val="none" w:sz="0" w:space="0" w:color="auto" w:frame="1"/>
          </w:rPr>
          <w:t>https://example.io/v1/</w:t>
        </w:r>
        <w:r w:rsidR="00996C52" w:rsidRPr="006327FC">
          <w:rPr>
            <w:rStyle w:val="Hyperlink"/>
          </w:rPr>
          <w:t>?PageLimit=100</w:t>
        </w:r>
      </w:hyperlink>
    </w:p>
    <w:p w14:paraId="0A5AB6D5" w14:textId="1EA554DA" w:rsidR="00996C52" w:rsidRDefault="00996C52" w:rsidP="00DD2C39">
      <w:pPr>
        <w:pStyle w:val="ListParagraph"/>
        <w:spacing w:after="160" w:line="259" w:lineRule="auto"/>
        <w:rPr>
          <w:rFonts w:ascii="Times New Roman" w:hAnsi="Times New Roman"/>
          <w:sz w:val="24"/>
          <w:szCs w:val="24"/>
        </w:rPr>
      </w:pPr>
    </w:p>
    <w:p w14:paraId="47B4EBD0" w14:textId="02C76262" w:rsidR="00996C52" w:rsidRDefault="00996C52" w:rsidP="00DD2C39">
      <w:pPr>
        <w:pStyle w:val="ListParagraph"/>
        <w:spacing w:after="160" w:line="259" w:lineRule="auto"/>
        <w:rPr>
          <w:rFonts w:ascii="Times New Roman" w:hAnsi="Times New Roman"/>
          <w:sz w:val="24"/>
          <w:szCs w:val="24"/>
        </w:rPr>
      </w:pPr>
    </w:p>
    <w:p w14:paraId="3615F895" w14:textId="55FD37BB" w:rsidR="00996C52" w:rsidRDefault="00996C52" w:rsidP="00DD2C39">
      <w:pPr>
        <w:pStyle w:val="ListParagraph"/>
        <w:spacing w:after="160" w:line="259" w:lineRule="auto"/>
        <w:rPr>
          <w:rStyle w:val="ui-provider"/>
        </w:rPr>
      </w:pPr>
      <w:r>
        <w:rPr>
          <w:rStyle w:val="ui-provider"/>
        </w:rPr>
        <w:t>/artists:</w:t>
      </w:r>
      <w:r>
        <w:br/>
      </w:r>
      <w:r>
        <w:rPr>
          <w:rStyle w:val="ui-provider"/>
        </w:rPr>
        <w:t>  get:</w:t>
      </w:r>
      <w:r>
        <w:br/>
      </w:r>
      <w:r>
        <w:rPr>
          <w:rStyle w:val="ui-provider"/>
        </w:rPr>
        <w:t>    description: Returns a list of artists</w:t>
      </w:r>
      <w:r>
        <w:br/>
      </w:r>
      <w:r>
        <w:rPr>
          <w:rStyle w:val="ui-provider"/>
        </w:rPr>
        <w:t>    parameters:</w:t>
      </w:r>
      <w:r>
        <w:br/>
      </w:r>
      <w:r>
        <w:rPr>
          <w:rStyle w:val="ui-provider"/>
        </w:rPr>
        <w:t>      - $ref: '#/components/parameters/</w:t>
      </w:r>
      <w:proofErr w:type="spellStart"/>
      <w:r>
        <w:rPr>
          <w:rStyle w:val="ui-provider"/>
        </w:rPr>
        <w:t>PageLimit</w:t>
      </w:r>
      <w:proofErr w:type="spellEnd"/>
      <w:r>
        <w:rPr>
          <w:rStyle w:val="ui-provider"/>
        </w:rPr>
        <w:t>'</w:t>
      </w:r>
      <w:r>
        <w:br/>
      </w:r>
      <w:r>
        <w:rPr>
          <w:rStyle w:val="ui-provider"/>
        </w:rPr>
        <w:t>      - $ref: '#/components/parameters/</w:t>
      </w:r>
      <w:proofErr w:type="spellStart"/>
      <w:r>
        <w:rPr>
          <w:rStyle w:val="ui-provider"/>
        </w:rPr>
        <w:t>PageOffset</w:t>
      </w:r>
      <w:proofErr w:type="spellEnd"/>
      <w:r>
        <w:rPr>
          <w:rStyle w:val="ui-provider"/>
        </w:rPr>
        <w:t>'</w:t>
      </w:r>
      <w:r>
        <w:br/>
      </w:r>
      <w:r>
        <w:rPr>
          <w:rStyle w:val="ui-provider"/>
        </w:rPr>
        <w:t>      - name: limit</w:t>
      </w:r>
      <w:r>
        <w:br/>
      </w:r>
      <w:r>
        <w:rPr>
          <w:rStyle w:val="ui-provider"/>
        </w:rPr>
        <w:t>        in: query</w:t>
      </w:r>
      <w:r>
        <w:br/>
      </w:r>
      <w:r>
        <w:rPr>
          <w:rStyle w:val="ui-provider"/>
        </w:rPr>
        <w:t>        description: Restricts the number of returned record labels</w:t>
      </w:r>
      <w:r>
        <w:br/>
      </w:r>
      <w:r>
        <w:rPr>
          <w:rStyle w:val="ui-provider"/>
        </w:rPr>
        <w:t>        schema:</w:t>
      </w:r>
      <w:r>
        <w:br/>
      </w:r>
      <w:r>
        <w:rPr>
          <w:rStyle w:val="ui-provider"/>
        </w:rPr>
        <w:t>          type: integer</w:t>
      </w:r>
      <w:r>
        <w:br/>
      </w:r>
      <w:r>
        <w:rPr>
          <w:rStyle w:val="ui-provider"/>
        </w:rPr>
        <w:t>        example: 10</w:t>
      </w:r>
      <w:r>
        <w:br/>
      </w:r>
      <w:r>
        <w:rPr>
          <w:rStyle w:val="ui-provider"/>
        </w:rPr>
        <w:t>    responses:</w:t>
      </w:r>
      <w:r>
        <w:br/>
      </w:r>
      <w:r>
        <w:rPr>
          <w:rStyle w:val="ui-provider"/>
        </w:rPr>
        <w:t>      '200':</w:t>
      </w:r>
      <w:r>
        <w:br/>
      </w:r>
      <w:r>
        <w:rPr>
          <w:rStyle w:val="ui-provider"/>
        </w:rPr>
        <w:t>        description: Successfully returned a list of artists</w:t>
      </w:r>
      <w:r>
        <w:br/>
      </w:r>
      <w:r>
        <w:rPr>
          <w:rStyle w:val="ui-provider"/>
        </w:rPr>
        <w:t>        content:</w:t>
      </w:r>
      <w:r>
        <w:br/>
      </w:r>
      <w:r>
        <w:rPr>
          <w:rStyle w:val="ui-provider"/>
        </w:rPr>
        <w:t>          application/</w:t>
      </w:r>
      <w:proofErr w:type="spellStart"/>
      <w:r>
        <w:rPr>
          <w:rStyle w:val="ui-provider"/>
        </w:rPr>
        <w:t>json</w:t>
      </w:r>
      <w:proofErr w:type="spellEnd"/>
      <w:r>
        <w:rPr>
          <w:rStyle w:val="ui-provider"/>
        </w:rPr>
        <w:t>:</w:t>
      </w:r>
      <w:r>
        <w:br/>
      </w:r>
      <w:r>
        <w:rPr>
          <w:rStyle w:val="ui-provider"/>
        </w:rPr>
        <w:t>            schema:</w:t>
      </w:r>
      <w:r>
        <w:br/>
      </w:r>
      <w:r>
        <w:rPr>
          <w:rStyle w:val="ui-provider"/>
        </w:rPr>
        <w:lastRenderedPageBreak/>
        <w:t>              type: array</w:t>
      </w:r>
      <w:r>
        <w:br/>
      </w:r>
      <w:r>
        <w:rPr>
          <w:rStyle w:val="ui-provider"/>
        </w:rPr>
        <w:t>              items:</w:t>
      </w:r>
      <w:r>
        <w:br/>
      </w:r>
      <w:r>
        <w:rPr>
          <w:rStyle w:val="ui-provider"/>
        </w:rPr>
        <w:t>                $ref: '#/components/schemas/Artist'</w:t>
      </w:r>
      <w:r>
        <w:br/>
      </w:r>
      <w:r>
        <w:rPr>
          <w:rStyle w:val="ui-provider"/>
        </w:rPr>
        <w:t>      '400':</w:t>
      </w:r>
      <w:r>
        <w:br/>
      </w:r>
      <w:r>
        <w:rPr>
          <w:rStyle w:val="ui-provider"/>
        </w:rPr>
        <w:t>        $ref: '#/components/responses/400Error'</w:t>
      </w:r>
    </w:p>
    <w:p w14:paraId="1E64A8BC" w14:textId="77777777" w:rsidR="006D3AE5" w:rsidRDefault="006D3AE5" w:rsidP="00DD2C39">
      <w:pPr>
        <w:pStyle w:val="ListParagraph"/>
        <w:spacing w:after="160" w:line="259" w:lineRule="auto"/>
        <w:rPr>
          <w:rStyle w:val="ui-provider"/>
        </w:rPr>
      </w:pPr>
    </w:p>
    <w:p w14:paraId="6E4FDD3E" w14:textId="42AA6800" w:rsidR="00996C52" w:rsidRDefault="006D3AE5" w:rsidP="00DD2C39">
      <w:pPr>
        <w:pStyle w:val="ListParagraph"/>
        <w:spacing w:after="160" w:line="259" w:lineRule="auto"/>
        <w:rPr>
          <w:rStyle w:val="ui-provider"/>
        </w:rPr>
      </w:pPr>
      <w:r>
        <w:rPr>
          <w:rStyle w:val="ui-provider"/>
        </w:rPr>
        <w:t xml:space="preserve">Or </w:t>
      </w:r>
    </w:p>
    <w:p w14:paraId="11F6B470" w14:textId="77777777" w:rsidR="006D3AE5" w:rsidRDefault="006D3AE5" w:rsidP="006D3AE5">
      <w:pPr>
        <w:rPr>
          <w:rFonts w:ascii="Monaco" w:hAnsi="Monaco"/>
          <w:color w:val="FFFFFF"/>
          <w:sz w:val="21"/>
          <w:szCs w:val="21"/>
          <w:shd w:val="clear" w:color="auto" w:fill="000000"/>
        </w:rPr>
      </w:pPr>
      <w:r>
        <w:rPr>
          <w:rStyle w:val="hljs-attr"/>
          <w:rFonts w:ascii="Monaco" w:hAnsi="Monaco"/>
          <w:color w:val="DF3079"/>
          <w:sz w:val="21"/>
          <w:szCs w:val="21"/>
          <w:bdr w:val="single" w:sz="2" w:space="0" w:color="D9D9E3" w:frame="1"/>
          <w:shd w:val="clear" w:color="auto" w:fill="000000"/>
        </w:rPr>
        <w:t>paths:</w:t>
      </w:r>
    </w:p>
    <w:p w14:paraId="4074D90C" w14:textId="77777777" w:rsidR="006D3AE5" w:rsidRDefault="006D3AE5" w:rsidP="006D3AE5">
      <w:pPr>
        <w:rPr>
          <w:rFonts w:ascii="Monaco" w:hAnsi="Monaco"/>
          <w:color w:val="FFFFFF"/>
          <w:sz w:val="21"/>
          <w:szCs w:val="21"/>
          <w:shd w:val="clear" w:color="auto" w:fill="000000"/>
        </w:rPr>
      </w:pPr>
      <w:r>
        <w:rPr>
          <w:rFonts w:ascii="Monaco" w:hAnsi="Monaco"/>
          <w:color w:val="FFFFFF"/>
          <w:sz w:val="21"/>
          <w:szCs w:val="21"/>
          <w:shd w:val="clear" w:color="auto" w:fill="000000"/>
        </w:rPr>
        <w:t xml:space="preserve">  </w:t>
      </w:r>
      <w:r>
        <w:rPr>
          <w:rStyle w:val="hljs-string"/>
          <w:rFonts w:ascii="Monaco" w:hAnsi="Monaco"/>
          <w:color w:val="00A67D"/>
          <w:sz w:val="21"/>
          <w:szCs w:val="21"/>
          <w:bdr w:val="single" w:sz="2" w:space="0" w:color="D9D9E3" w:frame="1"/>
          <w:shd w:val="clear" w:color="auto" w:fill="000000"/>
        </w:rPr>
        <w:t>/artists:</w:t>
      </w:r>
    </w:p>
    <w:p w14:paraId="5DB76937" w14:textId="77777777" w:rsidR="006D3AE5" w:rsidRDefault="006D3AE5" w:rsidP="006D3AE5">
      <w:pPr>
        <w:rPr>
          <w:rFonts w:ascii="Monaco" w:hAnsi="Monaco"/>
          <w:color w:val="FFFFFF"/>
          <w:sz w:val="21"/>
          <w:szCs w:val="21"/>
          <w:shd w:val="clear" w:color="auto" w:fill="000000"/>
        </w:rPr>
      </w:pPr>
      <w:r>
        <w:rPr>
          <w:rFonts w:ascii="Monaco" w:hAnsi="Monaco"/>
          <w:color w:val="FFFFFF"/>
          <w:sz w:val="21"/>
          <w:szCs w:val="21"/>
          <w:shd w:val="clear" w:color="auto" w:fill="000000"/>
        </w:rPr>
        <w:t xml:space="preserve">    </w:t>
      </w:r>
      <w:r>
        <w:rPr>
          <w:rStyle w:val="hljs-attr"/>
          <w:rFonts w:ascii="Monaco" w:hAnsi="Monaco"/>
          <w:color w:val="DF3079"/>
          <w:sz w:val="21"/>
          <w:szCs w:val="21"/>
          <w:bdr w:val="single" w:sz="2" w:space="0" w:color="D9D9E3" w:frame="1"/>
          <w:shd w:val="clear" w:color="auto" w:fill="000000"/>
        </w:rPr>
        <w:t>get:</w:t>
      </w:r>
    </w:p>
    <w:p w14:paraId="604C443C" w14:textId="77777777" w:rsidR="006D3AE5" w:rsidRDefault="006D3AE5" w:rsidP="006D3AE5">
      <w:pPr>
        <w:rPr>
          <w:rFonts w:ascii="Monaco" w:hAnsi="Monaco"/>
          <w:color w:val="FFFFFF"/>
          <w:sz w:val="21"/>
          <w:szCs w:val="21"/>
          <w:shd w:val="clear" w:color="auto" w:fill="000000"/>
        </w:rPr>
      </w:pPr>
      <w:r>
        <w:rPr>
          <w:rFonts w:ascii="Monaco" w:hAnsi="Monaco"/>
          <w:color w:val="FFFFFF"/>
          <w:sz w:val="21"/>
          <w:szCs w:val="21"/>
          <w:shd w:val="clear" w:color="auto" w:fill="000000"/>
        </w:rPr>
        <w:t xml:space="preserve">      </w:t>
      </w:r>
      <w:r>
        <w:rPr>
          <w:rStyle w:val="hljs-attr"/>
          <w:rFonts w:ascii="Monaco" w:hAnsi="Monaco"/>
          <w:color w:val="DF3079"/>
          <w:sz w:val="21"/>
          <w:szCs w:val="21"/>
          <w:bdr w:val="single" w:sz="2" w:space="0" w:color="D9D9E3" w:frame="1"/>
          <w:shd w:val="clear" w:color="auto" w:fill="000000"/>
        </w:rPr>
        <w:t>summary:</w:t>
      </w:r>
      <w:r>
        <w:rPr>
          <w:rFonts w:ascii="Monaco" w:hAnsi="Monaco"/>
          <w:color w:val="FFFFFF"/>
          <w:sz w:val="21"/>
          <w:szCs w:val="21"/>
          <w:shd w:val="clear" w:color="auto" w:fill="000000"/>
        </w:rPr>
        <w:t xml:space="preserve"> </w:t>
      </w:r>
      <w:r>
        <w:rPr>
          <w:rStyle w:val="hljs-string"/>
          <w:rFonts w:ascii="Monaco" w:hAnsi="Monaco"/>
          <w:color w:val="00A67D"/>
          <w:sz w:val="21"/>
          <w:szCs w:val="21"/>
          <w:bdr w:val="single" w:sz="2" w:space="0" w:color="D9D9E3" w:frame="1"/>
          <w:shd w:val="clear" w:color="auto" w:fill="000000"/>
        </w:rPr>
        <w:t>Retrieve</w:t>
      </w:r>
      <w:r>
        <w:rPr>
          <w:rFonts w:ascii="Monaco" w:hAnsi="Monaco"/>
          <w:color w:val="FFFFFF"/>
          <w:sz w:val="21"/>
          <w:szCs w:val="21"/>
          <w:shd w:val="clear" w:color="auto" w:fill="000000"/>
        </w:rPr>
        <w:t xml:space="preserve"> </w:t>
      </w:r>
      <w:r>
        <w:rPr>
          <w:rStyle w:val="hljs-string"/>
          <w:rFonts w:ascii="Monaco" w:hAnsi="Monaco"/>
          <w:color w:val="00A67D"/>
          <w:sz w:val="21"/>
          <w:szCs w:val="21"/>
          <w:bdr w:val="single" w:sz="2" w:space="0" w:color="D9D9E3" w:frame="1"/>
          <w:shd w:val="clear" w:color="auto" w:fill="000000"/>
        </w:rPr>
        <w:t>artists</w:t>
      </w:r>
    </w:p>
    <w:p w14:paraId="68E2A928" w14:textId="77777777" w:rsidR="006D3AE5" w:rsidRDefault="006D3AE5" w:rsidP="006D3AE5">
      <w:pPr>
        <w:rPr>
          <w:rFonts w:ascii="Monaco" w:hAnsi="Monaco"/>
          <w:color w:val="FFFFFF"/>
          <w:sz w:val="21"/>
          <w:szCs w:val="21"/>
          <w:shd w:val="clear" w:color="auto" w:fill="000000"/>
        </w:rPr>
      </w:pPr>
      <w:r>
        <w:rPr>
          <w:rFonts w:ascii="Monaco" w:hAnsi="Monaco"/>
          <w:color w:val="FFFFFF"/>
          <w:sz w:val="21"/>
          <w:szCs w:val="21"/>
          <w:shd w:val="clear" w:color="auto" w:fill="000000"/>
        </w:rPr>
        <w:t xml:space="preserve">      </w:t>
      </w:r>
      <w:r>
        <w:rPr>
          <w:rStyle w:val="hljs-attr"/>
          <w:rFonts w:ascii="Monaco" w:hAnsi="Monaco"/>
          <w:color w:val="DF3079"/>
          <w:sz w:val="21"/>
          <w:szCs w:val="21"/>
          <w:bdr w:val="single" w:sz="2" w:space="0" w:color="D9D9E3" w:frame="1"/>
          <w:shd w:val="clear" w:color="auto" w:fill="000000"/>
        </w:rPr>
        <w:t>parameters:</w:t>
      </w:r>
    </w:p>
    <w:p w14:paraId="5A804AEE" w14:textId="77777777" w:rsidR="006D3AE5" w:rsidRDefault="006D3AE5" w:rsidP="006D3AE5">
      <w:pPr>
        <w:rPr>
          <w:rFonts w:ascii="Monaco" w:hAnsi="Monaco"/>
          <w:color w:val="FFFFFF"/>
          <w:sz w:val="21"/>
          <w:szCs w:val="21"/>
          <w:shd w:val="clear" w:color="auto" w:fill="000000"/>
        </w:rPr>
      </w:pPr>
      <w:r>
        <w:rPr>
          <w:rFonts w:ascii="Monaco" w:hAnsi="Monaco"/>
          <w:color w:val="FFFFFF"/>
          <w:sz w:val="21"/>
          <w:szCs w:val="21"/>
          <w:shd w:val="clear" w:color="auto" w:fill="000000"/>
        </w:rPr>
        <w:t xml:space="preserve">        </w:t>
      </w:r>
      <w:r>
        <w:rPr>
          <w:rStyle w:val="hljs-bullet"/>
          <w:rFonts w:ascii="Monaco" w:hAnsi="Monaco"/>
          <w:color w:val="F22C3D"/>
          <w:sz w:val="21"/>
          <w:szCs w:val="21"/>
          <w:bdr w:val="single" w:sz="2" w:space="0" w:color="D9D9E3" w:frame="1"/>
          <w:shd w:val="clear" w:color="auto" w:fill="000000"/>
        </w:rPr>
        <w:t>-</w:t>
      </w:r>
      <w:r>
        <w:rPr>
          <w:rFonts w:ascii="Monaco" w:hAnsi="Monaco"/>
          <w:color w:val="FFFFFF"/>
          <w:sz w:val="21"/>
          <w:szCs w:val="21"/>
          <w:shd w:val="clear" w:color="auto" w:fill="000000"/>
        </w:rPr>
        <w:t xml:space="preserve"> </w:t>
      </w:r>
      <w:r>
        <w:rPr>
          <w:rStyle w:val="hljs-attr"/>
          <w:rFonts w:ascii="Monaco" w:hAnsi="Monaco"/>
          <w:color w:val="DF3079"/>
          <w:sz w:val="21"/>
          <w:szCs w:val="21"/>
          <w:bdr w:val="single" w:sz="2" w:space="0" w:color="D9D9E3" w:frame="1"/>
          <w:shd w:val="clear" w:color="auto" w:fill="000000"/>
        </w:rPr>
        <w:t>name:</w:t>
      </w:r>
      <w:r>
        <w:rPr>
          <w:rFonts w:ascii="Monaco" w:hAnsi="Monaco"/>
          <w:color w:val="FFFFFF"/>
          <w:sz w:val="21"/>
          <w:szCs w:val="21"/>
          <w:shd w:val="clear" w:color="auto" w:fill="000000"/>
        </w:rPr>
        <w:t xml:space="preserve"> </w:t>
      </w:r>
      <w:r>
        <w:rPr>
          <w:rStyle w:val="hljs-string"/>
          <w:rFonts w:ascii="Monaco" w:hAnsi="Monaco"/>
          <w:color w:val="00A67D"/>
          <w:sz w:val="21"/>
          <w:szCs w:val="21"/>
          <w:bdr w:val="single" w:sz="2" w:space="0" w:color="D9D9E3" w:frame="1"/>
          <w:shd w:val="clear" w:color="auto" w:fill="000000"/>
        </w:rPr>
        <w:t>limit</w:t>
      </w:r>
    </w:p>
    <w:p w14:paraId="06C77FC8" w14:textId="77777777" w:rsidR="006D3AE5" w:rsidRDefault="006D3AE5" w:rsidP="006D3AE5">
      <w:pPr>
        <w:rPr>
          <w:rFonts w:ascii="Monaco" w:hAnsi="Monaco"/>
          <w:color w:val="FFFFFF"/>
          <w:sz w:val="21"/>
          <w:szCs w:val="21"/>
          <w:shd w:val="clear" w:color="auto" w:fill="000000"/>
        </w:rPr>
      </w:pPr>
      <w:r>
        <w:rPr>
          <w:rFonts w:ascii="Monaco" w:hAnsi="Monaco"/>
          <w:color w:val="FFFFFF"/>
          <w:sz w:val="21"/>
          <w:szCs w:val="21"/>
          <w:shd w:val="clear" w:color="auto" w:fill="000000"/>
        </w:rPr>
        <w:t xml:space="preserve">          </w:t>
      </w:r>
      <w:r>
        <w:rPr>
          <w:rStyle w:val="hljs-attr"/>
          <w:rFonts w:ascii="Monaco" w:hAnsi="Monaco"/>
          <w:color w:val="DF3079"/>
          <w:sz w:val="21"/>
          <w:szCs w:val="21"/>
          <w:bdr w:val="single" w:sz="2" w:space="0" w:color="D9D9E3" w:frame="1"/>
          <w:shd w:val="clear" w:color="auto" w:fill="000000"/>
        </w:rPr>
        <w:t>in:</w:t>
      </w:r>
      <w:r>
        <w:rPr>
          <w:rFonts w:ascii="Monaco" w:hAnsi="Monaco"/>
          <w:color w:val="FFFFFF"/>
          <w:sz w:val="21"/>
          <w:szCs w:val="21"/>
          <w:shd w:val="clear" w:color="auto" w:fill="000000"/>
        </w:rPr>
        <w:t xml:space="preserve"> </w:t>
      </w:r>
      <w:r>
        <w:rPr>
          <w:rStyle w:val="hljs-string"/>
          <w:rFonts w:ascii="Monaco" w:hAnsi="Monaco"/>
          <w:color w:val="00A67D"/>
          <w:sz w:val="21"/>
          <w:szCs w:val="21"/>
          <w:bdr w:val="single" w:sz="2" w:space="0" w:color="D9D9E3" w:frame="1"/>
          <w:shd w:val="clear" w:color="auto" w:fill="000000"/>
        </w:rPr>
        <w:t>query</w:t>
      </w:r>
    </w:p>
    <w:p w14:paraId="2E7DBDAD" w14:textId="77777777" w:rsidR="006D3AE5" w:rsidRDefault="006D3AE5" w:rsidP="006D3AE5">
      <w:pPr>
        <w:rPr>
          <w:rFonts w:ascii="Monaco" w:hAnsi="Monaco"/>
          <w:color w:val="FFFFFF"/>
          <w:sz w:val="21"/>
          <w:szCs w:val="21"/>
          <w:shd w:val="clear" w:color="auto" w:fill="000000"/>
        </w:rPr>
      </w:pPr>
      <w:r>
        <w:rPr>
          <w:rFonts w:ascii="Monaco" w:hAnsi="Monaco"/>
          <w:color w:val="FFFFFF"/>
          <w:sz w:val="21"/>
          <w:szCs w:val="21"/>
          <w:shd w:val="clear" w:color="auto" w:fill="000000"/>
        </w:rPr>
        <w:t xml:space="preserve">          </w:t>
      </w:r>
      <w:r>
        <w:rPr>
          <w:rStyle w:val="hljs-attr"/>
          <w:rFonts w:ascii="Monaco" w:hAnsi="Monaco"/>
          <w:color w:val="DF3079"/>
          <w:sz w:val="21"/>
          <w:szCs w:val="21"/>
          <w:bdr w:val="single" w:sz="2" w:space="0" w:color="D9D9E3" w:frame="1"/>
          <w:shd w:val="clear" w:color="auto" w:fill="000000"/>
        </w:rPr>
        <w:t>description:</w:t>
      </w:r>
      <w:r>
        <w:rPr>
          <w:rFonts w:ascii="Monaco" w:hAnsi="Monaco"/>
          <w:color w:val="FFFFFF"/>
          <w:sz w:val="21"/>
          <w:szCs w:val="21"/>
          <w:shd w:val="clear" w:color="auto" w:fill="000000"/>
        </w:rPr>
        <w:t xml:space="preserve"> </w:t>
      </w:r>
      <w:r>
        <w:rPr>
          <w:rStyle w:val="hljs-string"/>
          <w:rFonts w:ascii="Monaco" w:hAnsi="Monaco"/>
          <w:color w:val="00A67D"/>
          <w:sz w:val="21"/>
          <w:szCs w:val="21"/>
          <w:bdr w:val="single" w:sz="2" w:space="0" w:color="D9D9E3" w:frame="1"/>
          <w:shd w:val="clear" w:color="auto" w:fill="000000"/>
        </w:rPr>
        <w:t>Number</w:t>
      </w:r>
      <w:r>
        <w:rPr>
          <w:rFonts w:ascii="Monaco" w:hAnsi="Monaco"/>
          <w:color w:val="FFFFFF"/>
          <w:sz w:val="21"/>
          <w:szCs w:val="21"/>
          <w:shd w:val="clear" w:color="auto" w:fill="000000"/>
        </w:rPr>
        <w:t xml:space="preserve"> </w:t>
      </w:r>
      <w:r>
        <w:rPr>
          <w:rStyle w:val="hljs-string"/>
          <w:rFonts w:ascii="Monaco" w:hAnsi="Monaco"/>
          <w:color w:val="00A67D"/>
          <w:sz w:val="21"/>
          <w:szCs w:val="21"/>
          <w:bdr w:val="single" w:sz="2" w:space="0" w:color="D9D9E3" w:frame="1"/>
          <w:shd w:val="clear" w:color="auto" w:fill="000000"/>
        </w:rPr>
        <w:t>of</w:t>
      </w:r>
      <w:r>
        <w:rPr>
          <w:rFonts w:ascii="Monaco" w:hAnsi="Monaco"/>
          <w:color w:val="FFFFFF"/>
          <w:sz w:val="21"/>
          <w:szCs w:val="21"/>
          <w:shd w:val="clear" w:color="auto" w:fill="000000"/>
        </w:rPr>
        <w:t xml:space="preserve"> </w:t>
      </w:r>
      <w:r>
        <w:rPr>
          <w:rStyle w:val="hljs-string"/>
          <w:rFonts w:ascii="Monaco" w:hAnsi="Monaco"/>
          <w:color w:val="00A67D"/>
          <w:sz w:val="21"/>
          <w:szCs w:val="21"/>
          <w:bdr w:val="single" w:sz="2" w:space="0" w:color="D9D9E3" w:frame="1"/>
          <w:shd w:val="clear" w:color="auto" w:fill="000000"/>
        </w:rPr>
        <w:t>record</w:t>
      </w:r>
      <w:r>
        <w:rPr>
          <w:rFonts w:ascii="Monaco" w:hAnsi="Monaco"/>
          <w:color w:val="FFFFFF"/>
          <w:sz w:val="21"/>
          <w:szCs w:val="21"/>
          <w:shd w:val="clear" w:color="auto" w:fill="000000"/>
        </w:rPr>
        <w:t xml:space="preserve"> </w:t>
      </w:r>
      <w:r>
        <w:rPr>
          <w:rStyle w:val="hljs-string"/>
          <w:rFonts w:ascii="Monaco" w:hAnsi="Monaco"/>
          <w:color w:val="00A67D"/>
          <w:sz w:val="21"/>
          <w:szCs w:val="21"/>
          <w:bdr w:val="single" w:sz="2" w:space="0" w:color="D9D9E3" w:frame="1"/>
          <w:shd w:val="clear" w:color="auto" w:fill="000000"/>
        </w:rPr>
        <w:t>labels</w:t>
      </w:r>
      <w:r>
        <w:rPr>
          <w:rFonts w:ascii="Monaco" w:hAnsi="Monaco"/>
          <w:color w:val="FFFFFF"/>
          <w:sz w:val="21"/>
          <w:szCs w:val="21"/>
          <w:shd w:val="clear" w:color="auto" w:fill="000000"/>
        </w:rPr>
        <w:t xml:space="preserve"> </w:t>
      </w:r>
      <w:r>
        <w:rPr>
          <w:rStyle w:val="hljs-string"/>
          <w:rFonts w:ascii="Monaco" w:hAnsi="Monaco"/>
          <w:color w:val="00A67D"/>
          <w:sz w:val="21"/>
          <w:szCs w:val="21"/>
          <w:bdr w:val="single" w:sz="2" w:space="0" w:color="D9D9E3" w:frame="1"/>
          <w:shd w:val="clear" w:color="auto" w:fill="000000"/>
        </w:rPr>
        <w:t>to</w:t>
      </w:r>
      <w:r>
        <w:rPr>
          <w:rFonts w:ascii="Monaco" w:hAnsi="Monaco"/>
          <w:color w:val="FFFFFF"/>
          <w:sz w:val="21"/>
          <w:szCs w:val="21"/>
          <w:shd w:val="clear" w:color="auto" w:fill="000000"/>
        </w:rPr>
        <w:t xml:space="preserve"> </w:t>
      </w:r>
      <w:r>
        <w:rPr>
          <w:rStyle w:val="hljs-string"/>
          <w:rFonts w:ascii="Monaco" w:hAnsi="Monaco"/>
          <w:color w:val="00A67D"/>
          <w:sz w:val="21"/>
          <w:szCs w:val="21"/>
          <w:bdr w:val="single" w:sz="2" w:space="0" w:color="D9D9E3" w:frame="1"/>
          <w:shd w:val="clear" w:color="auto" w:fill="000000"/>
        </w:rPr>
        <w:t>return</w:t>
      </w:r>
    </w:p>
    <w:p w14:paraId="28E25B28" w14:textId="77777777" w:rsidR="006D3AE5" w:rsidRDefault="006D3AE5" w:rsidP="006D3AE5">
      <w:pPr>
        <w:rPr>
          <w:rFonts w:ascii="Monaco" w:hAnsi="Monaco"/>
          <w:color w:val="FFFFFF"/>
          <w:sz w:val="21"/>
          <w:szCs w:val="21"/>
          <w:shd w:val="clear" w:color="auto" w:fill="000000"/>
        </w:rPr>
      </w:pPr>
      <w:r>
        <w:rPr>
          <w:rFonts w:ascii="Monaco" w:hAnsi="Monaco"/>
          <w:color w:val="FFFFFF"/>
          <w:sz w:val="21"/>
          <w:szCs w:val="21"/>
          <w:shd w:val="clear" w:color="auto" w:fill="000000"/>
        </w:rPr>
        <w:t xml:space="preserve">          </w:t>
      </w:r>
      <w:r>
        <w:rPr>
          <w:rStyle w:val="hljs-attr"/>
          <w:rFonts w:ascii="Monaco" w:hAnsi="Monaco"/>
          <w:color w:val="DF3079"/>
          <w:sz w:val="21"/>
          <w:szCs w:val="21"/>
          <w:bdr w:val="single" w:sz="2" w:space="0" w:color="D9D9E3" w:frame="1"/>
          <w:shd w:val="clear" w:color="auto" w:fill="000000"/>
        </w:rPr>
        <w:t>required:</w:t>
      </w:r>
      <w:r>
        <w:rPr>
          <w:rFonts w:ascii="Monaco" w:hAnsi="Monaco"/>
          <w:color w:val="FFFFFF"/>
          <w:sz w:val="21"/>
          <w:szCs w:val="21"/>
          <w:shd w:val="clear" w:color="auto" w:fill="000000"/>
        </w:rPr>
        <w:t xml:space="preserve"> </w:t>
      </w:r>
      <w:r>
        <w:rPr>
          <w:rStyle w:val="hljs-literal"/>
          <w:rFonts w:ascii="Monaco" w:hAnsi="Monaco"/>
          <w:color w:val="2E95D3"/>
          <w:sz w:val="21"/>
          <w:szCs w:val="21"/>
          <w:bdr w:val="single" w:sz="2" w:space="0" w:color="D9D9E3" w:frame="1"/>
          <w:shd w:val="clear" w:color="auto" w:fill="000000"/>
        </w:rPr>
        <w:t>false</w:t>
      </w:r>
    </w:p>
    <w:p w14:paraId="0ECFE80C" w14:textId="77777777" w:rsidR="006D3AE5" w:rsidRDefault="006D3AE5" w:rsidP="006D3AE5">
      <w:pPr>
        <w:rPr>
          <w:rFonts w:ascii="Monaco" w:hAnsi="Monaco"/>
          <w:color w:val="FFFFFF"/>
          <w:sz w:val="21"/>
          <w:szCs w:val="21"/>
          <w:shd w:val="clear" w:color="auto" w:fill="000000"/>
        </w:rPr>
      </w:pPr>
      <w:r>
        <w:rPr>
          <w:rFonts w:ascii="Monaco" w:hAnsi="Monaco"/>
          <w:color w:val="FFFFFF"/>
          <w:sz w:val="21"/>
          <w:szCs w:val="21"/>
          <w:shd w:val="clear" w:color="auto" w:fill="000000"/>
        </w:rPr>
        <w:t xml:space="preserve">          </w:t>
      </w:r>
      <w:r>
        <w:rPr>
          <w:rStyle w:val="hljs-attr"/>
          <w:rFonts w:ascii="Monaco" w:hAnsi="Monaco"/>
          <w:color w:val="DF3079"/>
          <w:sz w:val="21"/>
          <w:szCs w:val="21"/>
          <w:bdr w:val="single" w:sz="2" w:space="0" w:color="D9D9E3" w:frame="1"/>
          <w:shd w:val="clear" w:color="auto" w:fill="000000"/>
        </w:rPr>
        <w:t>schema:</w:t>
      </w:r>
    </w:p>
    <w:p w14:paraId="5905D805" w14:textId="77777777" w:rsidR="006D3AE5" w:rsidRDefault="006D3AE5" w:rsidP="006D3AE5">
      <w:pPr>
        <w:rPr>
          <w:rFonts w:ascii="Monaco" w:hAnsi="Monaco"/>
          <w:color w:val="FFFFFF"/>
          <w:sz w:val="21"/>
          <w:szCs w:val="21"/>
          <w:shd w:val="clear" w:color="auto" w:fill="000000"/>
        </w:rPr>
      </w:pPr>
      <w:r>
        <w:rPr>
          <w:rFonts w:ascii="Monaco" w:hAnsi="Monaco"/>
          <w:color w:val="FFFFFF"/>
          <w:sz w:val="21"/>
          <w:szCs w:val="21"/>
          <w:shd w:val="clear" w:color="auto" w:fill="000000"/>
        </w:rPr>
        <w:t xml:space="preserve">            </w:t>
      </w:r>
      <w:r>
        <w:rPr>
          <w:rStyle w:val="hljs-attr"/>
          <w:rFonts w:ascii="Monaco" w:hAnsi="Monaco"/>
          <w:color w:val="DF3079"/>
          <w:sz w:val="21"/>
          <w:szCs w:val="21"/>
          <w:bdr w:val="single" w:sz="2" w:space="0" w:color="D9D9E3" w:frame="1"/>
          <w:shd w:val="clear" w:color="auto" w:fill="000000"/>
        </w:rPr>
        <w:t>type:</w:t>
      </w:r>
      <w:r>
        <w:rPr>
          <w:rFonts w:ascii="Monaco" w:hAnsi="Monaco"/>
          <w:color w:val="FFFFFF"/>
          <w:sz w:val="21"/>
          <w:szCs w:val="21"/>
          <w:shd w:val="clear" w:color="auto" w:fill="000000"/>
        </w:rPr>
        <w:t xml:space="preserve"> </w:t>
      </w:r>
      <w:r>
        <w:rPr>
          <w:rStyle w:val="hljs-string"/>
          <w:rFonts w:ascii="Monaco" w:hAnsi="Monaco"/>
          <w:color w:val="00A67D"/>
          <w:sz w:val="21"/>
          <w:szCs w:val="21"/>
          <w:bdr w:val="single" w:sz="2" w:space="0" w:color="D9D9E3" w:frame="1"/>
          <w:shd w:val="clear" w:color="auto" w:fill="000000"/>
        </w:rPr>
        <w:t>integer</w:t>
      </w:r>
    </w:p>
    <w:p w14:paraId="503D127B" w14:textId="77777777" w:rsidR="006D3AE5" w:rsidRDefault="006D3AE5" w:rsidP="006D3AE5">
      <w:pPr>
        <w:rPr>
          <w:rFonts w:ascii="Monaco" w:hAnsi="Monaco"/>
          <w:color w:val="FFFFFF"/>
          <w:sz w:val="21"/>
          <w:szCs w:val="21"/>
          <w:shd w:val="clear" w:color="auto" w:fill="000000"/>
        </w:rPr>
      </w:pPr>
      <w:r>
        <w:rPr>
          <w:rFonts w:ascii="Monaco" w:hAnsi="Monaco"/>
          <w:color w:val="FFFFFF"/>
          <w:sz w:val="21"/>
          <w:szCs w:val="21"/>
          <w:shd w:val="clear" w:color="auto" w:fill="000000"/>
        </w:rPr>
        <w:t xml:space="preserve">            </w:t>
      </w:r>
      <w:r>
        <w:rPr>
          <w:rStyle w:val="hljs-attr"/>
          <w:rFonts w:ascii="Monaco" w:hAnsi="Monaco"/>
          <w:color w:val="DF3079"/>
          <w:sz w:val="21"/>
          <w:szCs w:val="21"/>
          <w:bdr w:val="single" w:sz="2" w:space="0" w:color="D9D9E3" w:frame="1"/>
          <w:shd w:val="clear" w:color="auto" w:fill="000000"/>
        </w:rPr>
        <w:t>minimum:</w:t>
      </w:r>
      <w:r>
        <w:rPr>
          <w:rFonts w:ascii="Monaco" w:hAnsi="Monaco"/>
          <w:color w:val="FFFFFF"/>
          <w:sz w:val="21"/>
          <w:szCs w:val="21"/>
          <w:shd w:val="clear" w:color="auto" w:fill="000000"/>
        </w:rPr>
        <w:t xml:space="preserve"> </w:t>
      </w:r>
      <w:r>
        <w:rPr>
          <w:rStyle w:val="hljs-number"/>
          <w:rFonts w:ascii="Monaco" w:hAnsi="Monaco"/>
          <w:color w:val="DF3079"/>
          <w:sz w:val="21"/>
          <w:szCs w:val="21"/>
          <w:bdr w:val="single" w:sz="2" w:space="0" w:color="D9D9E3" w:frame="1"/>
          <w:shd w:val="clear" w:color="auto" w:fill="000000"/>
        </w:rPr>
        <w:t>1</w:t>
      </w:r>
    </w:p>
    <w:p w14:paraId="51FACA48" w14:textId="77777777" w:rsidR="006D3AE5" w:rsidRDefault="006D3AE5" w:rsidP="006D3AE5">
      <w:pPr>
        <w:rPr>
          <w:rFonts w:ascii="Monaco" w:hAnsi="Monaco"/>
          <w:color w:val="FFFFFF"/>
          <w:sz w:val="21"/>
          <w:szCs w:val="21"/>
          <w:shd w:val="clear" w:color="auto" w:fill="000000"/>
        </w:rPr>
      </w:pPr>
      <w:r>
        <w:rPr>
          <w:rFonts w:ascii="Monaco" w:hAnsi="Monaco"/>
          <w:color w:val="FFFFFF"/>
          <w:sz w:val="21"/>
          <w:szCs w:val="21"/>
          <w:shd w:val="clear" w:color="auto" w:fill="000000"/>
        </w:rPr>
        <w:t xml:space="preserve">      </w:t>
      </w:r>
      <w:r>
        <w:rPr>
          <w:rStyle w:val="hljs-attr"/>
          <w:rFonts w:ascii="Monaco" w:hAnsi="Monaco"/>
          <w:color w:val="DF3079"/>
          <w:sz w:val="21"/>
          <w:szCs w:val="21"/>
          <w:bdr w:val="single" w:sz="2" w:space="0" w:color="D9D9E3" w:frame="1"/>
          <w:shd w:val="clear" w:color="auto" w:fill="000000"/>
        </w:rPr>
        <w:t>responses:</w:t>
      </w:r>
    </w:p>
    <w:p w14:paraId="1D2EFE94" w14:textId="77777777" w:rsidR="006D3AE5" w:rsidRDefault="006D3AE5" w:rsidP="006D3AE5">
      <w:pPr>
        <w:rPr>
          <w:rFonts w:ascii="Monaco" w:hAnsi="Monaco"/>
          <w:color w:val="FFFFFF"/>
          <w:sz w:val="21"/>
          <w:szCs w:val="21"/>
          <w:shd w:val="clear" w:color="auto" w:fill="000000"/>
        </w:rPr>
      </w:pPr>
      <w:r>
        <w:rPr>
          <w:rFonts w:ascii="Monaco" w:hAnsi="Monaco"/>
          <w:color w:val="FFFFFF"/>
          <w:sz w:val="21"/>
          <w:szCs w:val="21"/>
          <w:shd w:val="clear" w:color="auto" w:fill="000000"/>
        </w:rPr>
        <w:t xml:space="preserve">        </w:t>
      </w:r>
      <w:r>
        <w:rPr>
          <w:rStyle w:val="hljs-attr"/>
          <w:rFonts w:ascii="Monaco" w:hAnsi="Monaco"/>
          <w:color w:val="DF3079"/>
          <w:sz w:val="21"/>
          <w:szCs w:val="21"/>
          <w:bdr w:val="single" w:sz="2" w:space="0" w:color="D9D9E3" w:frame="1"/>
          <w:shd w:val="clear" w:color="auto" w:fill="000000"/>
        </w:rPr>
        <w:t>'200':</w:t>
      </w:r>
    </w:p>
    <w:p w14:paraId="2EE9461D" w14:textId="77777777" w:rsidR="006D3AE5" w:rsidRDefault="006D3AE5" w:rsidP="006D3AE5">
      <w:pPr>
        <w:rPr>
          <w:rFonts w:ascii="Monaco" w:hAnsi="Monaco"/>
          <w:color w:val="FFFFFF"/>
          <w:sz w:val="21"/>
          <w:szCs w:val="21"/>
          <w:shd w:val="clear" w:color="auto" w:fill="000000"/>
        </w:rPr>
      </w:pPr>
      <w:r>
        <w:rPr>
          <w:rFonts w:ascii="Monaco" w:hAnsi="Monaco"/>
          <w:color w:val="FFFFFF"/>
          <w:sz w:val="21"/>
          <w:szCs w:val="21"/>
          <w:shd w:val="clear" w:color="auto" w:fill="000000"/>
        </w:rPr>
        <w:t xml:space="preserve">          </w:t>
      </w:r>
      <w:r>
        <w:rPr>
          <w:rStyle w:val="hljs-attr"/>
          <w:rFonts w:ascii="Monaco" w:hAnsi="Monaco"/>
          <w:color w:val="DF3079"/>
          <w:sz w:val="21"/>
          <w:szCs w:val="21"/>
          <w:bdr w:val="single" w:sz="2" w:space="0" w:color="D9D9E3" w:frame="1"/>
          <w:shd w:val="clear" w:color="auto" w:fill="000000"/>
        </w:rPr>
        <w:t>description:</w:t>
      </w:r>
      <w:r>
        <w:rPr>
          <w:rFonts w:ascii="Monaco" w:hAnsi="Monaco"/>
          <w:color w:val="FFFFFF"/>
          <w:sz w:val="21"/>
          <w:szCs w:val="21"/>
          <w:shd w:val="clear" w:color="auto" w:fill="000000"/>
        </w:rPr>
        <w:t xml:space="preserve"> </w:t>
      </w:r>
      <w:r>
        <w:rPr>
          <w:rStyle w:val="hljs-string"/>
          <w:rFonts w:ascii="Monaco" w:hAnsi="Monaco"/>
          <w:color w:val="00A67D"/>
          <w:sz w:val="21"/>
          <w:szCs w:val="21"/>
          <w:bdr w:val="single" w:sz="2" w:space="0" w:color="D9D9E3" w:frame="1"/>
          <w:shd w:val="clear" w:color="auto" w:fill="000000"/>
        </w:rPr>
        <w:t>Successful</w:t>
      </w:r>
      <w:r>
        <w:rPr>
          <w:rFonts w:ascii="Monaco" w:hAnsi="Monaco"/>
          <w:color w:val="FFFFFF"/>
          <w:sz w:val="21"/>
          <w:szCs w:val="21"/>
          <w:shd w:val="clear" w:color="auto" w:fill="000000"/>
        </w:rPr>
        <w:t xml:space="preserve"> </w:t>
      </w:r>
      <w:r>
        <w:rPr>
          <w:rStyle w:val="hljs-string"/>
          <w:rFonts w:ascii="Monaco" w:hAnsi="Monaco"/>
          <w:color w:val="00A67D"/>
          <w:sz w:val="21"/>
          <w:szCs w:val="21"/>
          <w:bdr w:val="single" w:sz="2" w:space="0" w:color="D9D9E3" w:frame="1"/>
          <w:shd w:val="clear" w:color="auto" w:fill="000000"/>
        </w:rPr>
        <w:t>response</w:t>
      </w:r>
    </w:p>
    <w:p w14:paraId="463391EA" w14:textId="77777777" w:rsidR="006D3AE5" w:rsidRDefault="006D3AE5" w:rsidP="006D3AE5">
      <w:pPr>
        <w:rPr>
          <w:rFonts w:ascii="Monaco" w:hAnsi="Monaco"/>
          <w:color w:val="FFFFFF"/>
          <w:sz w:val="21"/>
          <w:szCs w:val="21"/>
          <w:shd w:val="clear" w:color="auto" w:fill="000000"/>
        </w:rPr>
      </w:pPr>
      <w:r>
        <w:rPr>
          <w:rFonts w:ascii="Monaco" w:hAnsi="Monaco"/>
          <w:color w:val="FFFFFF"/>
          <w:sz w:val="21"/>
          <w:szCs w:val="21"/>
          <w:shd w:val="clear" w:color="auto" w:fill="000000"/>
        </w:rPr>
        <w:t xml:space="preserve">          </w:t>
      </w:r>
      <w:r>
        <w:rPr>
          <w:rStyle w:val="hljs-comment"/>
          <w:rFonts w:ascii="Monaco" w:hAnsi="Monaco"/>
          <w:sz w:val="21"/>
          <w:szCs w:val="21"/>
          <w:bdr w:val="single" w:sz="2" w:space="0" w:color="D9D9E3" w:frame="1"/>
          <w:shd w:val="clear" w:color="auto" w:fill="000000"/>
        </w:rPr>
        <w:t># Response schema definition for 200 status</w:t>
      </w:r>
    </w:p>
    <w:p w14:paraId="43718D82" w14:textId="77777777" w:rsidR="006D3AE5" w:rsidRDefault="006D3AE5" w:rsidP="006D3AE5">
      <w:r>
        <w:rPr>
          <w:rFonts w:ascii="Monaco" w:hAnsi="Monaco"/>
          <w:color w:val="FFFFFF"/>
          <w:sz w:val="21"/>
          <w:szCs w:val="21"/>
          <w:shd w:val="clear" w:color="auto" w:fill="000000"/>
        </w:rPr>
        <w:t xml:space="preserve">      </w:t>
      </w:r>
      <w:r>
        <w:rPr>
          <w:rStyle w:val="hljs-comment"/>
          <w:rFonts w:ascii="Monaco" w:hAnsi="Monaco"/>
          <w:sz w:val="21"/>
          <w:szCs w:val="21"/>
          <w:bdr w:val="single" w:sz="2" w:space="0" w:color="D9D9E3" w:frame="1"/>
          <w:shd w:val="clear" w:color="auto" w:fill="000000"/>
        </w:rPr>
        <w:t># Other properties and parameters for the GET operation</w:t>
      </w:r>
    </w:p>
    <w:p w14:paraId="35D926CD" w14:textId="7301D66C" w:rsidR="00996C52" w:rsidRDefault="00996C52" w:rsidP="00DD2C39">
      <w:pPr>
        <w:pStyle w:val="ListParagraph"/>
        <w:spacing w:after="160" w:line="259" w:lineRule="auto"/>
        <w:rPr>
          <w:rStyle w:val="ui-provider"/>
        </w:rPr>
      </w:pPr>
      <w:r>
        <w:rPr>
          <w:rStyle w:val="ui-provider"/>
        </w:rPr>
        <w:t>f)</w:t>
      </w:r>
    </w:p>
    <w:p w14:paraId="288BE20D" w14:textId="196BC718" w:rsidR="00996C52" w:rsidRDefault="00996C52" w:rsidP="00DD2C39">
      <w:pPr>
        <w:pStyle w:val="ListParagraph"/>
        <w:spacing w:after="160" w:line="259" w:lineRule="auto"/>
        <w:rPr>
          <w:rStyle w:val="ui-provider"/>
        </w:rPr>
      </w:pPr>
    </w:p>
    <w:p w14:paraId="56C1AA4D" w14:textId="5EAF29DB" w:rsidR="00996C52" w:rsidRDefault="00996C52" w:rsidP="00DD2C39">
      <w:pPr>
        <w:pStyle w:val="ListParagraph"/>
        <w:spacing w:after="160" w:line="259" w:lineRule="auto"/>
        <w:rPr>
          <w:rStyle w:val="ui-provider"/>
        </w:rPr>
      </w:pPr>
    </w:p>
    <w:p w14:paraId="63391B75" w14:textId="77777777" w:rsidR="00996C52" w:rsidRPr="00996C52" w:rsidRDefault="00996C52" w:rsidP="00996C52">
      <w:pPr>
        <w:pStyle w:val="ListParagraph"/>
        <w:spacing w:after="160" w:line="259" w:lineRule="auto"/>
        <w:rPr>
          <w:rFonts w:ascii="Times New Roman" w:hAnsi="Times New Roman"/>
          <w:sz w:val="24"/>
          <w:szCs w:val="24"/>
        </w:rPr>
      </w:pPr>
      <w:r w:rsidRPr="00996C52">
        <w:rPr>
          <w:rFonts w:ascii="Times New Roman" w:hAnsi="Times New Roman"/>
          <w:sz w:val="24"/>
          <w:szCs w:val="24"/>
        </w:rPr>
        <w:t>responses:</w:t>
      </w:r>
    </w:p>
    <w:p w14:paraId="20DF432E" w14:textId="502E2FA5" w:rsidR="00996C52" w:rsidRPr="00996C52" w:rsidRDefault="00996C52" w:rsidP="00996C52">
      <w:pPr>
        <w:pStyle w:val="ListParagraph"/>
        <w:spacing w:after="160" w:line="259" w:lineRule="auto"/>
        <w:rPr>
          <w:rFonts w:ascii="Times New Roman" w:hAnsi="Times New Roman"/>
          <w:sz w:val="24"/>
          <w:szCs w:val="24"/>
        </w:rPr>
      </w:pPr>
      <w:r w:rsidRPr="00996C52">
        <w:rPr>
          <w:rFonts w:ascii="Times New Roman" w:hAnsi="Times New Roman"/>
          <w:sz w:val="24"/>
          <w:szCs w:val="24"/>
        </w:rPr>
        <w:t xml:space="preserve">    </w:t>
      </w:r>
      <w:r>
        <w:rPr>
          <w:rFonts w:ascii="Times New Roman" w:hAnsi="Times New Roman"/>
          <w:sz w:val="24"/>
          <w:szCs w:val="24"/>
        </w:rPr>
        <w:t>5</w:t>
      </w:r>
      <w:r w:rsidRPr="00996C52">
        <w:rPr>
          <w:rFonts w:ascii="Times New Roman" w:hAnsi="Times New Roman"/>
          <w:sz w:val="24"/>
          <w:szCs w:val="24"/>
        </w:rPr>
        <w:t>00Error:</w:t>
      </w:r>
    </w:p>
    <w:p w14:paraId="3020EFDD" w14:textId="6136B1F9" w:rsidR="00996C52" w:rsidRPr="00996C52" w:rsidRDefault="00996C52" w:rsidP="00996C52">
      <w:pPr>
        <w:pStyle w:val="ListParagraph"/>
        <w:spacing w:after="160" w:line="259" w:lineRule="auto"/>
        <w:rPr>
          <w:rFonts w:ascii="Times New Roman" w:hAnsi="Times New Roman"/>
          <w:sz w:val="24"/>
          <w:szCs w:val="24"/>
        </w:rPr>
      </w:pPr>
      <w:r w:rsidRPr="00996C52">
        <w:rPr>
          <w:rFonts w:ascii="Times New Roman" w:hAnsi="Times New Roman"/>
          <w:sz w:val="24"/>
          <w:szCs w:val="24"/>
        </w:rPr>
        <w:t xml:space="preserve">      description: </w:t>
      </w:r>
      <w:r>
        <w:rPr>
          <w:rFonts w:ascii="Times New Roman" w:hAnsi="Times New Roman"/>
          <w:sz w:val="24"/>
          <w:szCs w:val="24"/>
        </w:rPr>
        <w:t>Internal server error</w:t>
      </w:r>
    </w:p>
    <w:p w14:paraId="7A9EB4F1" w14:textId="77777777" w:rsidR="00996C52" w:rsidRPr="00996C52" w:rsidRDefault="00996C52" w:rsidP="00996C52">
      <w:pPr>
        <w:pStyle w:val="ListParagraph"/>
        <w:spacing w:after="160" w:line="259" w:lineRule="auto"/>
        <w:rPr>
          <w:rFonts w:ascii="Times New Roman" w:hAnsi="Times New Roman"/>
          <w:sz w:val="24"/>
          <w:szCs w:val="24"/>
        </w:rPr>
      </w:pPr>
      <w:r w:rsidRPr="00996C52">
        <w:rPr>
          <w:rFonts w:ascii="Times New Roman" w:hAnsi="Times New Roman"/>
          <w:sz w:val="24"/>
          <w:szCs w:val="24"/>
        </w:rPr>
        <w:t xml:space="preserve">      content:</w:t>
      </w:r>
    </w:p>
    <w:p w14:paraId="35908294" w14:textId="77777777" w:rsidR="00996C52" w:rsidRPr="00996C52" w:rsidRDefault="00996C52" w:rsidP="00996C52">
      <w:pPr>
        <w:pStyle w:val="ListParagraph"/>
        <w:spacing w:after="160" w:line="259" w:lineRule="auto"/>
        <w:rPr>
          <w:rFonts w:ascii="Times New Roman" w:hAnsi="Times New Roman"/>
          <w:sz w:val="24"/>
          <w:szCs w:val="24"/>
        </w:rPr>
      </w:pPr>
      <w:r w:rsidRPr="00996C52">
        <w:rPr>
          <w:rFonts w:ascii="Times New Roman" w:hAnsi="Times New Roman"/>
          <w:sz w:val="24"/>
          <w:szCs w:val="24"/>
        </w:rPr>
        <w:t xml:space="preserve">        application/</w:t>
      </w:r>
      <w:proofErr w:type="spellStart"/>
      <w:r w:rsidRPr="00996C52">
        <w:rPr>
          <w:rFonts w:ascii="Times New Roman" w:hAnsi="Times New Roman"/>
          <w:sz w:val="24"/>
          <w:szCs w:val="24"/>
        </w:rPr>
        <w:t>json</w:t>
      </w:r>
      <w:proofErr w:type="spellEnd"/>
      <w:r w:rsidRPr="00996C52">
        <w:rPr>
          <w:rFonts w:ascii="Times New Roman" w:hAnsi="Times New Roman"/>
          <w:sz w:val="24"/>
          <w:szCs w:val="24"/>
        </w:rPr>
        <w:t>:</w:t>
      </w:r>
    </w:p>
    <w:p w14:paraId="03EE3984" w14:textId="77777777" w:rsidR="00996C52" w:rsidRPr="00996C52" w:rsidRDefault="00996C52" w:rsidP="00996C52">
      <w:pPr>
        <w:pStyle w:val="ListParagraph"/>
        <w:spacing w:after="160" w:line="259" w:lineRule="auto"/>
        <w:rPr>
          <w:rFonts w:ascii="Times New Roman" w:hAnsi="Times New Roman"/>
          <w:sz w:val="24"/>
          <w:szCs w:val="24"/>
        </w:rPr>
      </w:pPr>
      <w:r w:rsidRPr="00996C52">
        <w:rPr>
          <w:rFonts w:ascii="Times New Roman" w:hAnsi="Times New Roman"/>
          <w:sz w:val="24"/>
          <w:szCs w:val="24"/>
        </w:rPr>
        <w:t xml:space="preserve">          schema:</w:t>
      </w:r>
    </w:p>
    <w:p w14:paraId="652136F2" w14:textId="77777777" w:rsidR="00996C52" w:rsidRPr="00996C52" w:rsidRDefault="00996C52" w:rsidP="00996C52">
      <w:pPr>
        <w:pStyle w:val="ListParagraph"/>
        <w:spacing w:after="160" w:line="259" w:lineRule="auto"/>
        <w:rPr>
          <w:rFonts w:ascii="Times New Roman" w:hAnsi="Times New Roman"/>
          <w:sz w:val="24"/>
          <w:szCs w:val="24"/>
        </w:rPr>
      </w:pPr>
      <w:r w:rsidRPr="00996C52">
        <w:rPr>
          <w:rFonts w:ascii="Times New Roman" w:hAnsi="Times New Roman"/>
          <w:sz w:val="24"/>
          <w:szCs w:val="24"/>
        </w:rPr>
        <w:t xml:space="preserve">            type: object </w:t>
      </w:r>
    </w:p>
    <w:p w14:paraId="4645D262" w14:textId="77777777" w:rsidR="00996C52" w:rsidRPr="00996C52" w:rsidRDefault="00996C52" w:rsidP="00996C52">
      <w:pPr>
        <w:pStyle w:val="ListParagraph"/>
        <w:spacing w:after="160" w:line="259" w:lineRule="auto"/>
        <w:rPr>
          <w:rFonts w:ascii="Times New Roman" w:hAnsi="Times New Roman"/>
          <w:sz w:val="24"/>
          <w:szCs w:val="24"/>
        </w:rPr>
      </w:pPr>
      <w:r w:rsidRPr="00996C52">
        <w:rPr>
          <w:rFonts w:ascii="Times New Roman" w:hAnsi="Times New Roman"/>
          <w:sz w:val="24"/>
          <w:szCs w:val="24"/>
        </w:rPr>
        <w:t xml:space="preserve">            properties:</w:t>
      </w:r>
    </w:p>
    <w:p w14:paraId="7FA4C5BA" w14:textId="77777777" w:rsidR="00996C52" w:rsidRPr="00996C52" w:rsidRDefault="00996C52" w:rsidP="00996C52">
      <w:pPr>
        <w:pStyle w:val="ListParagraph"/>
        <w:spacing w:after="160" w:line="259" w:lineRule="auto"/>
        <w:rPr>
          <w:rFonts w:ascii="Times New Roman" w:hAnsi="Times New Roman"/>
          <w:sz w:val="24"/>
          <w:szCs w:val="24"/>
        </w:rPr>
      </w:pPr>
      <w:r w:rsidRPr="00996C52">
        <w:rPr>
          <w:rFonts w:ascii="Times New Roman" w:hAnsi="Times New Roman"/>
          <w:sz w:val="24"/>
          <w:szCs w:val="24"/>
        </w:rPr>
        <w:t xml:space="preserve">              message:</w:t>
      </w:r>
    </w:p>
    <w:p w14:paraId="00E5A741" w14:textId="0A568048" w:rsidR="00996C52" w:rsidRDefault="00996C52" w:rsidP="00996C52">
      <w:pPr>
        <w:pStyle w:val="ListParagraph"/>
        <w:spacing w:after="160" w:line="259" w:lineRule="auto"/>
        <w:rPr>
          <w:rFonts w:ascii="Times New Roman" w:hAnsi="Times New Roman"/>
          <w:sz w:val="24"/>
          <w:szCs w:val="24"/>
        </w:rPr>
      </w:pPr>
      <w:r w:rsidRPr="00996C52">
        <w:rPr>
          <w:rFonts w:ascii="Times New Roman" w:hAnsi="Times New Roman"/>
          <w:sz w:val="24"/>
          <w:szCs w:val="24"/>
        </w:rPr>
        <w:t xml:space="preserve">                type: string</w:t>
      </w:r>
    </w:p>
    <w:p w14:paraId="338404C0" w14:textId="6AB7153C" w:rsidR="00996C52" w:rsidRDefault="00996C52" w:rsidP="00996C52">
      <w:pPr>
        <w:pStyle w:val="ListParagraph"/>
        <w:spacing w:after="160" w:line="259" w:lineRule="auto"/>
        <w:rPr>
          <w:rFonts w:ascii="Times New Roman" w:hAnsi="Times New Roman"/>
          <w:sz w:val="24"/>
          <w:szCs w:val="24"/>
        </w:rPr>
      </w:pPr>
    </w:p>
    <w:p w14:paraId="0CB696B0" w14:textId="53BF8307" w:rsidR="00996C52" w:rsidRDefault="00996C52" w:rsidP="00996C52">
      <w:pPr>
        <w:pStyle w:val="ListParagraph"/>
        <w:spacing w:after="160" w:line="259" w:lineRule="auto"/>
        <w:rPr>
          <w:rFonts w:ascii="Times New Roman" w:hAnsi="Times New Roman"/>
          <w:sz w:val="24"/>
          <w:szCs w:val="24"/>
        </w:rPr>
      </w:pPr>
    </w:p>
    <w:p w14:paraId="75127A02" w14:textId="761FA7FD" w:rsidR="00996C52" w:rsidRDefault="00996C52" w:rsidP="00996C52">
      <w:pPr>
        <w:pStyle w:val="ListParagraph"/>
        <w:spacing w:after="160" w:line="259" w:lineRule="auto"/>
        <w:rPr>
          <w:rFonts w:ascii="Times New Roman" w:hAnsi="Times New Roman"/>
          <w:sz w:val="24"/>
          <w:szCs w:val="24"/>
        </w:rPr>
      </w:pPr>
      <w:r>
        <w:rPr>
          <w:rFonts w:ascii="Times New Roman" w:hAnsi="Times New Roman"/>
          <w:sz w:val="24"/>
          <w:szCs w:val="24"/>
        </w:rPr>
        <w:t xml:space="preserve">or </w:t>
      </w:r>
    </w:p>
    <w:p w14:paraId="377C8E38" w14:textId="4068D72E" w:rsidR="00996C52" w:rsidRDefault="00996C52" w:rsidP="00996C52">
      <w:pPr>
        <w:pStyle w:val="ListParagraph"/>
        <w:spacing w:after="160" w:line="259" w:lineRule="auto"/>
        <w:rPr>
          <w:rFonts w:ascii="Times New Roman" w:hAnsi="Times New Roman"/>
          <w:sz w:val="24"/>
          <w:szCs w:val="24"/>
        </w:rPr>
      </w:pPr>
    </w:p>
    <w:p w14:paraId="036A798D" w14:textId="77777777" w:rsidR="00996C52" w:rsidRDefault="00996C52" w:rsidP="00996C52">
      <w:pPr>
        <w:pStyle w:val="NormalWeb"/>
        <w:spacing w:after="240" w:afterAutospacing="0"/>
      </w:pPr>
      <w:r>
        <w:t>'500':</w:t>
      </w:r>
    </w:p>
    <w:p w14:paraId="26C5D4F1" w14:textId="2A6363A4" w:rsidR="00996C52" w:rsidRDefault="00996C52" w:rsidP="00996C52">
      <w:pPr>
        <w:pStyle w:val="NormalWeb"/>
        <w:spacing w:after="240" w:afterAutospacing="0"/>
      </w:pPr>
      <w:r>
        <w:lastRenderedPageBreak/>
        <w:t>         $ref: '#/components/responses/500Error'</w:t>
      </w:r>
    </w:p>
    <w:p w14:paraId="36CB9921" w14:textId="77777777" w:rsidR="006D3AE5" w:rsidRDefault="006D3AE5" w:rsidP="006D3AE5">
      <w:pPr>
        <w:rPr>
          <w:rFonts w:ascii="Monaco" w:hAnsi="Monaco"/>
          <w:color w:val="FFFFFF"/>
          <w:sz w:val="21"/>
          <w:szCs w:val="21"/>
          <w:shd w:val="clear" w:color="auto" w:fill="000000"/>
        </w:rPr>
      </w:pPr>
      <w:r>
        <w:rPr>
          <w:rStyle w:val="hljs-attr"/>
          <w:rFonts w:ascii="Monaco" w:hAnsi="Monaco"/>
          <w:color w:val="DF3079"/>
          <w:sz w:val="21"/>
          <w:szCs w:val="21"/>
          <w:bdr w:val="single" w:sz="2" w:space="0" w:color="D9D9E3" w:frame="1"/>
          <w:shd w:val="clear" w:color="auto" w:fill="000000"/>
        </w:rPr>
        <w:t>paths:</w:t>
      </w:r>
    </w:p>
    <w:p w14:paraId="3BBE45DB" w14:textId="77777777" w:rsidR="006D3AE5" w:rsidRDefault="006D3AE5" w:rsidP="006D3AE5">
      <w:pPr>
        <w:rPr>
          <w:rFonts w:ascii="Monaco" w:hAnsi="Monaco"/>
          <w:color w:val="FFFFFF"/>
          <w:sz w:val="21"/>
          <w:szCs w:val="21"/>
          <w:shd w:val="clear" w:color="auto" w:fill="000000"/>
        </w:rPr>
      </w:pPr>
      <w:r>
        <w:rPr>
          <w:rFonts w:ascii="Monaco" w:hAnsi="Monaco"/>
          <w:color w:val="FFFFFF"/>
          <w:sz w:val="21"/>
          <w:szCs w:val="21"/>
          <w:shd w:val="clear" w:color="auto" w:fill="000000"/>
        </w:rPr>
        <w:t xml:space="preserve">  </w:t>
      </w:r>
      <w:r>
        <w:rPr>
          <w:rStyle w:val="hljs-string"/>
          <w:rFonts w:ascii="Monaco" w:hAnsi="Monaco"/>
          <w:color w:val="00A67D"/>
          <w:sz w:val="21"/>
          <w:szCs w:val="21"/>
          <w:bdr w:val="single" w:sz="2" w:space="0" w:color="D9D9E3" w:frame="1"/>
          <w:shd w:val="clear" w:color="auto" w:fill="000000"/>
        </w:rPr>
        <w:t>/artists:</w:t>
      </w:r>
    </w:p>
    <w:p w14:paraId="0D8AA540" w14:textId="77777777" w:rsidR="006D3AE5" w:rsidRDefault="006D3AE5" w:rsidP="006D3AE5">
      <w:pPr>
        <w:rPr>
          <w:rFonts w:ascii="Monaco" w:hAnsi="Monaco"/>
          <w:color w:val="FFFFFF"/>
          <w:sz w:val="21"/>
          <w:szCs w:val="21"/>
          <w:shd w:val="clear" w:color="auto" w:fill="000000"/>
        </w:rPr>
      </w:pPr>
      <w:r>
        <w:rPr>
          <w:rFonts w:ascii="Monaco" w:hAnsi="Monaco"/>
          <w:color w:val="FFFFFF"/>
          <w:sz w:val="21"/>
          <w:szCs w:val="21"/>
          <w:shd w:val="clear" w:color="auto" w:fill="000000"/>
        </w:rPr>
        <w:t xml:space="preserve">    </w:t>
      </w:r>
      <w:r>
        <w:rPr>
          <w:rStyle w:val="hljs-attr"/>
          <w:rFonts w:ascii="Monaco" w:hAnsi="Monaco"/>
          <w:color w:val="DF3079"/>
          <w:sz w:val="21"/>
          <w:szCs w:val="21"/>
          <w:bdr w:val="single" w:sz="2" w:space="0" w:color="D9D9E3" w:frame="1"/>
          <w:shd w:val="clear" w:color="auto" w:fill="000000"/>
        </w:rPr>
        <w:t>get:</w:t>
      </w:r>
    </w:p>
    <w:p w14:paraId="1AF22EB1" w14:textId="77777777" w:rsidR="006D3AE5" w:rsidRDefault="006D3AE5" w:rsidP="006D3AE5">
      <w:pPr>
        <w:rPr>
          <w:rFonts w:ascii="Monaco" w:hAnsi="Monaco"/>
          <w:color w:val="FFFFFF"/>
          <w:sz w:val="21"/>
          <w:szCs w:val="21"/>
          <w:shd w:val="clear" w:color="auto" w:fill="000000"/>
        </w:rPr>
      </w:pPr>
      <w:r>
        <w:rPr>
          <w:rFonts w:ascii="Monaco" w:hAnsi="Monaco"/>
          <w:color w:val="FFFFFF"/>
          <w:sz w:val="21"/>
          <w:szCs w:val="21"/>
          <w:shd w:val="clear" w:color="auto" w:fill="000000"/>
        </w:rPr>
        <w:t xml:space="preserve">      </w:t>
      </w:r>
      <w:r>
        <w:rPr>
          <w:rStyle w:val="hljs-attr"/>
          <w:rFonts w:ascii="Monaco" w:hAnsi="Monaco"/>
          <w:color w:val="DF3079"/>
          <w:sz w:val="21"/>
          <w:szCs w:val="21"/>
          <w:bdr w:val="single" w:sz="2" w:space="0" w:color="D9D9E3" w:frame="1"/>
          <w:shd w:val="clear" w:color="auto" w:fill="000000"/>
        </w:rPr>
        <w:t>summary:</w:t>
      </w:r>
      <w:r>
        <w:rPr>
          <w:rFonts w:ascii="Monaco" w:hAnsi="Monaco"/>
          <w:color w:val="FFFFFF"/>
          <w:sz w:val="21"/>
          <w:szCs w:val="21"/>
          <w:shd w:val="clear" w:color="auto" w:fill="000000"/>
        </w:rPr>
        <w:t xml:space="preserve"> </w:t>
      </w:r>
      <w:r>
        <w:rPr>
          <w:rStyle w:val="hljs-string"/>
          <w:rFonts w:ascii="Monaco" w:hAnsi="Monaco"/>
          <w:color w:val="00A67D"/>
          <w:sz w:val="21"/>
          <w:szCs w:val="21"/>
          <w:bdr w:val="single" w:sz="2" w:space="0" w:color="D9D9E3" w:frame="1"/>
          <w:shd w:val="clear" w:color="auto" w:fill="000000"/>
        </w:rPr>
        <w:t>Retrieve</w:t>
      </w:r>
      <w:r>
        <w:rPr>
          <w:rFonts w:ascii="Monaco" w:hAnsi="Monaco"/>
          <w:color w:val="FFFFFF"/>
          <w:sz w:val="21"/>
          <w:szCs w:val="21"/>
          <w:shd w:val="clear" w:color="auto" w:fill="000000"/>
        </w:rPr>
        <w:t xml:space="preserve"> </w:t>
      </w:r>
      <w:r>
        <w:rPr>
          <w:rStyle w:val="hljs-string"/>
          <w:rFonts w:ascii="Monaco" w:hAnsi="Monaco"/>
          <w:color w:val="00A67D"/>
          <w:sz w:val="21"/>
          <w:szCs w:val="21"/>
          <w:bdr w:val="single" w:sz="2" w:space="0" w:color="D9D9E3" w:frame="1"/>
          <w:shd w:val="clear" w:color="auto" w:fill="000000"/>
        </w:rPr>
        <w:t>artists</w:t>
      </w:r>
    </w:p>
    <w:p w14:paraId="57F5F6BE" w14:textId="77777777" w:rsidR="006D3AE5" w:rsidRDefault="006D3AE5" w:rsidP="006D3AE5">
      <w:pPr>
        <w:rPr>
          <w:rFonts w:ascii="Monaco" w:hAnsi="Monaco"/>
          <w:color w:val="FFFFFF"/>
          <w:sz w:val="21"/>
          <w:szCs w:val="21"/>
          <w:shd w:val="clear" w:color="auto" w:fill="000000"/>
        </w:rPr>
      </w:pPr>
      <w:r>
        <w:rPr>
          <w:rFonts w:ascii="Monaco" w:hAnsi="Monaco"/>
          <w:color w:val="FFFFFF"/>
          <w:sz w:val="21"/>
          <w:szCs w:val="21"/>
          <w:shd w:val="clear" w:color="auto" w:fill="000000"/>
        </w:rPr>
        <w:t xml:space="preserve">      </w:t>
      </w:r>
      <w:r>
        <w:rPr>
          <w:rStyle w:val="hljs-attr"/>
          <w:rFonts w:ascii="Monaco" w:hAnsi="Monaco"/>
          <w:color w:val="DF3079"/>
          <w:sz w:val="21"/>
          <w:szCs w:val="21"/>
          <w:bdr w:val="single" w:sz="2" w:space="0" w:color="D9D9E3" w:frame="1"/>
          <w:shd w:val="clear" w:color="auto" w:fill="000000"/>
        </w:rPr>
        <w:t>responses:</w:t>
      </w:r>
    </w:p>
    <w:p w14:paraId="1207CAF1" w14:textId="77777777" w:rsidR="006D3AE5" w:rsidRDefault="006D3AE5" w:rsidP="006D3AE5">
      <w:pPr>
        <w:rPr>
          <w:rFonts w:ascii="Monaco" w:hAnsi="Monaco"/>
          <w:color w:val="FFFFFF"/>
          <w:sz w:val="21"/>
          <w:szCs w:val="21"/>
          <w:shd w:val="clear" w:color="auto" w:fill="000000"/>
        </w:rPr>
      </w:pPr>
      <w:r>
        <w:rPr>
          <w:rFonts w:ascii="Monaco" w:hAnsi="Monaco"/>
          <w:color w:val="FFFFFF"/>
          <w:sz w:val="21"/>
          <w:szCs w:val="21"/>
          <w:shd w:val="clear" w:color="auto" w:fill="000000"/>
        </w:rPr>
        <w:t xml:space="preserve">        </w:t>
      </w:r>
      <w:r>
        <w:rPr>
          <w:rStyle w:val="hljs-attr"/>
          <w:rFonts w:ascii="Monaco" w:hAnsi="Monaco"/>
          <w:color w:val="DF3079"/>
          <w:sz w:val="21"/>
          <w:szCs w:val="21"/>
          <w:bdr w:val="single" w:sz="2" w:space="0" w:color="D9D9E3" w:frame="1"/>
          <w:shd w:val="clear" w:color="auto" w:fill="000000"/>
        </w:rPr>
        <w:t>'200':</w:t>
      </w:r>
    </w:p>
    <w:p w14:paraId="500132F3" w14:textId="77777777" w:rsidR="006D3AE5" w:rsidRDefault="006D3AE5" w:rsidP="006D3AE5">
      <w:pPr>
        <w:rPr>
          <w:rFonts w:ascii="Monaco" w:hAnsi="Monaco"/>
          <w:color w:val="FFFFFF"/>
          <w:sz w:val="21"/>
          <w:szCs w:val="21"/>
          <w:shd w:val="clear" w:color="auto" w:fill="000000"/>
        </w:rPr>
      </w:pPr>
      <w:r>
        <w:rPr>
          <w:rFonts w:ascii="Monaco" w:hAnsi="Monaco"/>
          <w:color w:val="FFFFFF"/>
          <w:sz w:val="21"/>
          <w:szCs w:val="21"/>
          <w:shd w:val="clear" w:color="auto" w:fill="000000"/>
        </w:rPr>
        <w:t xml:space="preserve">          </w:t>
      </w:r>
      <w:r>
        <w:rPr>
          <w:rStyle w:val="hljs-attr"/>
          <w:rFonts w:ascii="Monaco" w:hAnsi="Monaco"/>
          <w:color w:val="DF3079"/>
          <w:sz w:val="21"/>
          <w:szCs w:val="21"/>
          <w:bdr w:val="single" w:sz="2" w:space="0" w:color="D9D9E3" w:frame="1"/>
          <w:shd w:val="clear" w:color="auto" w:fill="000000"/>
        </w:rPr>
        <w:t>description:</w:t>
      </w:r>
      <w:r>
        <w:rPr>
          <w:rFonts w:ascii="Monaco" w:hAnsi="Monaco"/>
          <w:color w:val="FFFFFF"/>
          <w:sz w:val="21"/>
          <w:szCs w:val="21"/>
          <w:shd w:val="clear" w:color="auto" w:fill="000000"/>
        </w:rPr>
        <w:t xml:space="preserve"> </w:t>
      </w:r>
      <w:r>
        <w:rPr>
          <w:rStyle w:val="hljs-string"/>
          <w:rFonts w:ascii="Monaco" w:hAnsi="Monaco"/>
          <w:color w:val="00A67D"/>
          <w:sz w:val="21"/>
          <w:szCs w:val="21"/>
          <w:bdr w:val="single" w:sz="2" w:space="0" w:color="D9D9E3" w:frame="1"/>
          <w:shd w:val="clear" w:color="auto" w:fill="000000"/>
        </w:rPr>
        <w:t>Successful</w:t>
      </w:r>
      <w:r>
        <w:rPr>
          <w:rFonts w:ascii="Monaco" w:hAnsi="Monaco"/>
          <w:color w:val="FFFFFF"/>
          <w:sz w:val="21"/>
          <w:szCs w:val="21"/>
          <w:shd w:val="clear" w:color="auto" w:fill="000000"/>
        </w:rPr>
        <w:t xml:space="preserve"> </w:t>
      </w:r>
      <w:r>
        <w:rPr>
          <w:rStyle w:val="hljs-string"/>
          <w:rFonts w:ascii="Monaco" w:hAnsi="Monaco"/>
          <w:color w:val="00A67D"/>
          <w:sz w:val="21"/>
          <w:szCs w:val="21"/>
          <w:bdr w:val="single" w:sz="2" w:space="0" w:color="D9D9E3" w:frame="1"/>
          <w:shd w:val="clear" w:color="auto" w:fill="000000"/>
        </w:rPr>
        <w:t>response</w:t>
      </w:r>
    </w:p>
    <w:p w14:paraId="590C8558" w14:textId="77777777" w:rsidR="006D3AE5" w:rsidRDefault="006D3AE5" w:rsidP="006D3AE5">
      <w:pPr>
        <w:rPr>
          <w:rFonts w:ascii="Monaco" w:hAnsi="Monaco"/>
          <w:color w:val="FFFFFF"/>
          <w:sz w:val="21"/>
          <w:szCs w:val="21"/>
          <w:shd w:val="clear" w:color="auto" w:fill="000000"/>
        </w:rPr>
      </w:pPr>
      <w:r>
        <w:rPr>
          <w:rFonts w:ascii="Monaco" w:hAnsi="Monaco"/>
          <w:color w:val="FFFFFF"/>
          <w:sz w:val="21"/>
          <w:szCs w:val="21"/>
          <w:shd w:val="clear" w:color="auto" w:fill="000000"/>
        </w:rPr>
        <w:t xml:space="preserve">          </w:t>
      </w:r>
      <w:r>
        <w:rPr>
          <w:rStyle w:val="hljs-comment"/>
          <w:rFonts w:ascii="Monaco" w:hAnsi="Monaco"/>
          <w:sz w:val="21"/>
          <w:szCs w:val="21"/>
          <w:bdr w:val="single" w:sz="2" w:space="0" w:color="D9D9E3" w:frame="1"/>
          <w:shd w:val="clear" w:color="auto" w:fill="000000"/>
        </w:rPr>
        <w:t># Response schema definition for 200 status</w:t>
      </w:r>
    </w:p>
    <w:p w14:paraId="50645E7B" w14:textId="77777777" w:rsidR="006D3AE5" w:rsidRDefault="006D3AE5" w:rsidP="006D3AE5">
      <w:pPr>
        <w:rPr>
          <w:rFonts w:ascii="Monaco" w:hAnsi="Monaco"/>
          <w:color w:val="FFFFFF"/>
          <w:sz w:val="21"/>
          <w:szCs w:val="21"/>
          <w:shd w:val="clear" w:color="auto" w:fill="000000"/>
        </w:rPr>
      </w:pPr>
      <w:r>
        <w:rPr>
          <w:rFonts w:ascii="Monaco" w:hAnsi="Monaco"/>
          <w:color w:val="FFFFFF"/>
          <w:sz w:val="21"/>
          <w:szCs w:val="21"/>
          <w:shd w:val="clear" w:color="auto" w:fill="000000"/>
        </w:rPr>
        <w:t xml:space="preserve">        </w:t>
      </w:r>
      <w:r>
        <w:rPr>
          <w:rStyle w:val="hljs-attr"/>
          <w:rFonts w:ascii="Monaco" w:hAnsi="Monaco"/>
          <w:color w:val="DF3079"/>
          <w:sz w:val="21"/>
          <w:szCs w:val="21"/>
          <w:bdr w:val="single" w:sz="2" w:space="0" w:color="D9D9E3" w:frame="1"/>
          <w:shd w:val="clear" w:color="auto" w:fill="000000"/>
        </w:rPr>
        <w:t>'500':</w:t>
      </w:r>
    </w:p>
    <w:p w14:paraId="35896289" w14:textId="77777777" w:rsidR="006D3AE5" w:rsidRDefault="006D3AE5" w:rsidP="006D3AE5">
      <w:pPr>
        <w:rPr>
          <w:rFonts w:ascii="Monaco" w:hAnsi="Monaco"/>
          <w:color w:val="FFFFFF"/>
          <w:sz w:val="21"/>
          <w:szCs w:val="21"/>
          <w:shd w:val="clear" w:color="auto" w:fill="000000"/>
        </w:rPr>
      </w:pPr>
      <w:r>
        <w:rPr>
          <w:rFonts w:ascii="Monaco" w:hAnsi="Monaco"/>
          <w:color w:val="FFFFFF"/>
          <w:sz w:val="21"/>
          <w:szCs w:val="21"/>
          <w:shd w:val="clear" w:color="auto" w:fill="000000"/>
        </w:rPr>
        <w:t xml:space="preserve">          </w:t>
      </w:r>
      <w:r>
        <w:rPr>
          <w:rStyle w:val="hljs-attr"/>
          <w:rFonts w:ascii="Monaco" w:hAnsi="Monaco"/>
          <w:color w:val="DF3079"/>
          <w:sz w:val="21"/>
          <w:szCs w:val="21"/>
          <w:bdr w:val="single" w:sz="2" w:space="0" w:color="D9D9E3" w:frame="1"/>
          <w:shd w:val="clear" w:color="auto" w:fill="000000"/>
        </w:rPr>
        <w:t>description:</w:t>
      </w:r>
      <w:r>
        <w:rPr>
          <w:rFonts w:ascii="Monaco" w:hAnsi="Monaco"/>
          <w:color w:val="FFFFFF"/>
          <w:sz w:val="21"/>
          <w:szCs w:val="21"/>
          <w:shd w:val="clear" w:color="auto" w:fill="000000"/>
        </w:rPr>
        <w:t xml:space="preserve"> </w:t>
      </w:r>
      <w:r>
        <w:rPr>
          <w:rStyle w:val="hljs-string"/>
          <w:rFonts w:ascii="Monaco" w:hAnsi="Monaco"/>
          <w:color w:val="00A67D"/>
          <w:sz w:val="21"/>
          <w:szCs w:val="21"/>
          <w:bdr w:val="single" w:sz="2" w:space="0" w:color="D9D9E3" w:frame="1"/>
          <w:shd w:val="clear" w:color="auto" w:fill="000000"/>
        </w:rPr>
        <w:t>Internal</w:t>
      </w:r>
      <w:r>
        <w:rPr>
          <w:rFonts w:ascii="Monaco" w:hAnsi="Monaco"/>
          <w:color w:val="FFFFFF"/>
          <w:sz w:val="21"/>
          <w:szCs w:val="21"/>
          <w:shd w:val="clear" w:color="auto" w:fill="000000"/>
        </w:rPr>
        <w:t xml:space="preserve"> </w:t>
      </w:r>
      <w:r>
        <w:rPr>
          <w:rStyle w:val="hljs-string"/>
          <w:rFonts w:ascii="Monaco" w:hAnsi="Monaco"/>
          <w:color w:val="00A67D"/>
          <w:sz w:val="21"/>
          <w:szCs w:val="21"/>
          <w:bdr w:val="single" w:sz="2" w:space="0" w:color="D9D9E3" w:frame="1"/>
          <w:shd w:val="clear" w:color="auto" w:fill="000000"/>
        </w:rPr>
        <w:t>Server</w:t>
      </w:r>
      <w:r>
        <w:rPr>
          <w:rFonts w:ascii="Monaco" w:hAnsi="Monaco"/>
          <w:color w:val="FFFFFF"/>
          <w:sz w:val="21"/>
          <w:szCs w:val="21"/>
          <w:shd w:val="clear" w:color="auto" w:fill="000000"/>
        </w:rPr>
        <w:t xml:space="preserve"> </w:t>
      </w:r>
      <w:r>
        <w:rPr>
          <w:rStyle w:val="hljs-string"/>
          <w:rFonts w:ascii="Monaco" w:hAnsi="Monaco"/>
          <w:color w:val="00A67D"/>
          <w:sz w:val="21"/>
          <w:szCs w:val="21"/>
          <w:bdr w:val="single" w:sz="2" w:space="0" w:color="D9D9E3" w:frame="1"/>
          <w:shd w:val="clear" w:color="auto" w:fill="000000"/>
        </w:rPr>
        <w:t>Error</w:t>
      </w:r>
    </w:p>
    <w:p w14:paraId="7295F10A" w14:textId="77777777" w:rsidR="006D3AE5" w:rsidRDefault="006D3AE5" w:rsidP="006D3AE5">
      <w:pPr>
        <w:rPr>
          <w:rFonts w:ascii="Monaco" w:hAnsi="Monaco"/>
          <w:color w:val="FFFFFF"/>
          <w:sz w:val="21"/>
          <w:szCs w:val="21"/>
          <w:shd w:val="clear" w:color="auto" w:fill="000000"/>
        </w:rPr>
      </w:pPr>
      <w:r>
        <w:rPr>
          <w:rFonts w:ascii="Monaco" w:hAnsi="Monaco"/>
          <w:color w:val="FFFFFF"/>
          <w:sz w:val="21"/>
          <w:szCs w:val="21"/>
          <w:shd w:val="clear" w:color="auto" w:fill="000000"/>
        </w:rPr>
        <w:t xml:space="preserve">          </w:t>
      </w:r>
      <w:r>
        <w:rPr>
          <w:rStyle w:val="hljs-attr"/>
          <w:rFonts w:ascii="Monaco" w:hAnsi="Monaco"/>
          <w:color w:val="DF3079"/>
          <w:sz w:val="21"/>
          <w:szCs w:val="21"/>
          <w:bdr w:val="single" w:sz="2" w:space="0" w:color="D9D9E3" w:frame="1"/>
          <w:shd w:val="clear" w:color="auto" w:fill="000000"/>
        </w:rPr>
        <w:t>content:</w:t>
      </w:r>
    </w:p>
    <w:p w14:paraId="7D4D1393" w14:textId="77777777" w:rsidR="006D3AE5" w:rsidRDefault="006D3AE5" w:rsidP="006D3AE5">
      <w:pPr>
        <w:rPr>
          <w:rFonts w:ascii="Monaco" w:hAnsi="Monaco"/>
          <w:color w:val="FFFFFF"/>
          <w:sz w:val="21"/>
          <w:szCs w:val="21"/>
          <w:shd w:val="clear" w:color="auto" w:fill="000000"/>
        </w:rPr>
      </w:pPr>
      <w:r>
        <w:rPr>
          <w:rFonts w:ascii="Monaco" w:hAnsi="Monaco"/>
          <w:color w:val="FFFFFF"/>
          <w:sz w:val="21"/>
          <w:szCs w:val="21"/>
          <w:shd w:val="clear" w:color="auto" w:fill="000000"/>
        </w:rPr>
        <w:t xml:space="preserve">            </w:t>
      </w:r>
      <w:r>
        <w:rPr>
          <w:rStyle w:val="hljs-attr"/>
          <w:rFonts w:ascii="Monaco" w:hAnsi="Monaco"/>
          <w:color w:val="DF3079"/>
          <w:sz w:val="21"/>
          <w:szCs w:val="21"/>
          <w:bdr w:val="single" w:sz="2" w:space="0" w:color="D9D9E3" w:frame="1"/>
          <w:shd w:val="clear" w:color="auto" w:fill="000000"/>
        </w:rPr>
        <w:t>application/</w:t>
      </w:r>
      <w:proofErr w:type="spellStart"/>
      <w:r>
        <w:rPr>
          <w:rStyle w:val="hljs-attr"/>
          <w:rFonts w:ascii="Monaco" w:hAnsi="Monaco"/>
          <w:color w:val="DF3079"/>
          <w:sz w:val="21"/>
          <w:szCs w:val="21"/>
          <w:bdr w:val="single" w:sz="2" w:space="0" w:color="D9D9E3" w:frame="1"/>
          <w:shd w:val="clear" w:color="auto" w:fill="000000"/>
        </w:rPr>
        <w:t>json</w:t>
      </w:r>
      <w:proofErr w:type="spellEnd"/>
      <w:r>
        <w:rPr>
          <w:rStyle w:val="hljs-attr"/>
          <w:rFonts w:ascii="Monaco" w:hAnsi="Monaco"/>
          <w:color w:val="DF3079"/>
          <w:sz w:val="21"/>
          <w:szCs w:val="21"/>
          <w:bdr w:val="single" w:sz="2" w:space="0" w:color="D9D9E3" w:frame="1"/>
          <w:shd w:val="clear" w:color="auto" w:fill="000000"/>
        </w:rPr>
        <w:t>:</w:t>
      </w:r>
    </w:p>
    <w:p w14:paraId="10F4F3DA" w14:textId="77777777" w:rsidR="006D3AE5" w:rsidRDefault="006D3AE5" w:rsidP="006D3AE5">
      <w:pPr>
        <w:rPr>
          <w:rFonts w:ascii="Monaco" w:hAnsi="Monaco"/>
          <w:color w:val="FFFFFF"/>
          <w:sz w:val="21"/>
          <w:szCs w:val="21"/>
          <w:shd w:val="clear" w:color="auto" w:fill="000000"/>
        </w:rPr>
      </w:pPr>
      <w:r>
        <w:rPr>
          <w:rFonts w:ascii="Monaco" w:hAnsi="Monaco"/>
          <w:color w:val="FFFFFF"/>
          <w:sz w:val="21"/>
          <w:szCs w:val="21"/>
          <w:shd w:val="clear" w:color="auto" w:fill="000000"/>
        </w:rPr>
        <w:t xml:space="preserve">              </w:t>
      </w:r>
      <w:r>
        <w:rPr>
          <w:rStyle w:val="hljs-attr"/>
          <w:rFonts w:ascii="Monaco" w:hAnsi="Monaco"/>
          <w:color w:val="DF3079"/>
          <w:sz w:val="21"/>
          <w:szCs w:val="21"/>
          <w:bdr w:val="single" w:sz="2" w:space="0" w:color="D9D9E3" w:frame="1"/>
          <w:shd w:val="clear" w:color="auto" w:fill="000000"/>
        </w:rPr>
        <w:t>schema:</w:t>
      </w:r>
    </w:p>
    <w:p w14:paraId="203BB901" w14:textId="77777777" w:rsidR="006D3AE5" w:rsidRDefault="006D3AE5" w:rsidP="006D3AE5">
      <w:pPr>
        <w:rPr>
          <w:rFonts w:ascii="Monaco" w:hAnsi="Monaco"/>
          <w:color w:val="FFFFFF"/>
          <w:sz w:val="21"/>
          <w:szCs w:val="21"/>
          <w:shd w:val="clear" w:color="auto" w:fill="000000"/>
        </w:rPr>
      </w:pPr>
      <w:r>
        <w:rPr>
          <w:rFonts w:ascii="Monaco" w:hAnsi="Monaco"/>
          <w:color w:val="FFFFFF"/>
          <w:sz w:val="21"/>
          <w:szCs w:val="21"/>
          <w:shd w:val="clear" w:color="auto" w:fill="000000"/>
        </w:rPr>
        <w:t xml:space="preserve">                </w:t>
      </w:r>
      <w:r>
        <w:rPr>
          <w:rStyle w:val="hljs-string"/>
          <w:rFonts w:ascii="Monaco" w:hAnsi="Monaco"/>
          <w:color w:val="00A67D"/>
          <w:sz w:val="21"/>
          <w:szCs w:val="21"/>
          <w:bdr w:val="single" w:sz="2" w:space="0" w:color="D9D9E3" w:frame="1"/>
          <w:shd w:val="clear" w:color="auto" w:fill="000000"/>
        </w:rPr>
        <w:t>$ref:</w:t>
      </w:r>
      <w:r>
        <w:rPr>
          <w:rFonts w:ascii="Monaco" w:hAnsi="Monaco"/>
          <w:color w:val="FFFFFF"/>
          <w:sz w:val="21"/>
          <w:szCs w:val="21"/>
          <w:shd w:val="clear" w:color="auto" w:fill="000000"/>
        </w:rPr>
        <w:t xml:space="preserve"> </w:t>
      </w:r>
      <w:r>
        <w:rPr>
          <w:rStyle w:val="hljs-string"/>
          <w:rFonts w:ascii="Monaco" w:hAnsi="Monaco"/>
          <w:color w:val="00A67D"/>
          <w:sz w:val="21"/>
          <w:szCs w:val="21"/>
          <w:bdr w:val="single" w:sz="2" w:space="0" w:color="D9D9E3" w:frame="1"/>
          <w:shd w:val="clear" w:color="auto" w:fill="000000"/>
        </w:rPr>
        <w:t>'#/components/schemas/Error'</w:t>
      </w:r>
    </w:p>
    <w:p w14:paraId="2E3527CB" w14:textId="77777777" w:rsidR="006D3AE5" w:rsidRDefault="006D3AE5" w:rsidP="006D3AE5">
      <w:r>
        <w:rPr>
          <w:rFonts w:ascii="Monaco" w:hAnsi="Monaco"/>
          <w:color w:val="FFFFFF"/>
          <w:sz w:val="21"/>
          <w:szCs w:val="21"/>
          <w:shd w:val="clear" w:color="auto" w:fill="000000"/>
        </w:rPr>
        <w:t xml:space="preserve">      </w:t>
      </w:r>
      <w:r>
        <w:rPr>
          <w:rStyle w:val="hljs-comment"/>
          <w:rFonts w:ascii="Monaco" w:hAnsi="Monaco"/>
          <w:sz w:val="21"/>
          <w:szCs w:val="21"/>
          <w:bdr w:val="single" w:sz="2" w:space="0" w:color="D9D9E3" w:frame="1"/>
          <w:shd w:val="clear" w:color="auto" w:fill="000000"/>
        </w:rPr>
        <w:t># Other properties and parameters for the GET operation</w:t>
      </w:r>
    </w:p>
    <w:p w14:paraId="41F262FE" w14:textId="0ACC9101" w:rsidR="00996C52" w:rsidRDefault="00996C52" w:rsidP="00996C52">
      <w:pPr>
        <w:pStyle w:val="NormalWeb"/>
        <w:spacing w:after="240" w:afterAutospacing="0"/>
      </w:pPr>
    </w:p>
    <w:p w14:paraId="64E387F6" w14:textId="78A488D6" w:rsidR="00996C52" w:rsidRDefault="00996C52" w:rsidP="00996C52">
      <w:pPr>
        <w:pStyle w:val="NormalWeb"/>
        <w:spacing w:after="240" w:afterAutospacing="0"/>
      </w:pPr>
      <w:r>
        <w:t>g)</w:t>
      </w:r>
    </w:p>
    <w:p w14:paraId="5B2283C2" w14:textId="562599CB" w:rsidR="00996C52" w:rsidRDefault="00996C52" w:rsidP="00996C52">
      <w:pPr>
        <w:pStyle w:val="NormalWeb"/>
        <w:spacing w:after="240" w:afterAutospacing="0"/>
      </w:pPr>
    </w:p>
    <w:p w14:paraId="7B89E54C" w14:textId="742E8BAB" w:rsidR="00996C52" w:rsidRDefault="00996C52" w:rsidP="00996C52">
      <w:pPr>
        <w:pStyle w:val="NormalWeb"/>
        <w:spacing w:after="240" w:afterAutospacing="0"/>
      </w:pPr>
    </w:p>
    <w:p w14:paraId="13363426" w14:textId="7AA64F50" w:rsidR="00996C52" w:rsidRDefault="00996C52" w:rsidP="00996C52">
      <w:pPr>
        <w:pStyle w:val="NormalWeb"/>
        <w:spacing w:after="240"/>
      </w:pPr>
      <w:r>
        <w:t xml:space="preserve">  /artists/{</w:t>
      </w:r>
      <w:proofErr w:type="spellStart"/>
      <w:r w:rsidR="00627562">
        <w:t>artisitname</w:t>
      </w:r>
      <w:proofErr w:type="spellEnd"/>
      <w:r>
        <w:t>}:</w:t>
      </w:r>
    </w:p>
    <w:p w14:paraId="217B4131" w14:textId="77777777" w:rsidR="00996C52" w:rsidRDefault="00996C52" w:rsidP="00996C52">
      <w:pPr>
        <w:pStyle w:val="NormalWeb"/>
        <w:spacing w:after="240"/>
      </w:pPr>
      <w:r>
        <w:t xml:space="preserve">    get:</w:t>
      </w:r>
    </w:p>
    <w:p w14:paraId="1080AECC" w14:textId="77777777" w:rsidR="00996C52" w:rsidRDefault="00996C52" w:rsidP="00996C52">
      <w:pPr>
        <w:pStyle w:val="NormalWeb"/>
        <w:spacing w:after="240"/>
      </w:pPr>
      <w:r>
        <w:t xml:space="preserve">      description: Obtain information about an artist from his or her unique username</w:t>
      </w:r>
    </w:p>
    <w:p w14:paraId="33BE9237" w14:textId="77777777" w:rsidR="00996C52" w:rsidRDefault="00996C52" w:rsidP="00996C52">
      <w:pPr>
        <w:pStyle w:val="NormalWeb"/>
        <w:spacing w:after="240"/>
      </w:pPr>
      <w:r>
        <w:t xml:space="preserve">      parameters:</w:t>
      </w:r>
    </w:p>
    <w:p w14:paraId="30FC141C" w14:textId="03F76822" w:rsidR="00996C52" w:rsidRDefault="00996C52" w:rsidP="00996C52">
      <w:pPr>
        <w:pStyle w:val="NormalWeb"/>
        <w:spacing w:after="240"/>
      </w:pPr>
      <w:r>
        <w:t xml:space="preserve">        - name: </w:t>
      </w:r>
      <w:proofErr w:type="spellStart"/>
      <w:r w:rsidR="00627562">
        <w:t>artistname</w:t>
      </w:r>
      <w:proofErr w:type="spellEnd"/>
    </w:p>
    <w:p w14:paraId="519C3EA0" w14:textId="77777777" w:rsidR="00996C52" w:rsidRDefault="00996C52" w:rsidP="00996C52">
      <w:pPr>
        <w:pStyle w:val="NormalWeb"/>
        <w:spacing w:after="240"/>
      </w:pPr>
      <w:r>
        <w:t xml:space="preserve">          in: path</w:t>
      </w:r>
    </w:p>
    <w:p w14:paraId="721B72C3" w14:textId="77777777" w:rsidR="00996C52" w:rsidRDefault="00996C52" w:rsidP="00996C52">
      <w:pPr>
        <w:pStyle w:val="NormalWeb"/>
        <w:spacing w:after="240"/>
      </w:pPr>
      <w:r>
        <w:t xml:space="preserve">          required: true</w:t>
      </w:r>
    </w:p>
    <w:p w14:paraId="220E9F99" w14:textId="77777777" w:rsidR="00996C52" w:rsidRDefault="00996C52" w:rsidP="00996C52">
      <w:pPr>
        <w:pStyle w:val="NormalWeb"/>
        <w:spacing w:after="240"/>
      </w:pPr>
      <w:r>
        <w:t xml:space="preserve">          schema:</w:t>
      </w:r>
    </w:p>
    <w:p w14:paraId="38B11116" w14:textId="260D74B2" w:rsidR="00996C52" w:rsidRDefault="00996C52" w:rsidP="00996C52">
      <w:pPr>
        <w:pStyle w:val="NormalWeb"/>
        <w:spacing w:after="240" w:afterAutospacing="0"/>
      </w:pPr>
      <w:r>
        <w:t xml:space="preserve">            type: string</w:t>
      </w:r>
    </w:p>
    <w:p w14:paraId="0A580D1F" w14:textId="77777777" w:rsidR="006D3AE5" w:rsidRDefault="006D3AE5" w:rsidP="00996C52">
      <w:pPr>
        <w:pStyle w:val="ListParagraph"/>
        <w:spacing w:after="160" w:line="259" w:lineRule="auto"/>
        <w:rPr>
          <w:rFonts w:ascii="Times New Roman" w:hAnsi="Times New Roman"/>
          <w:sz w:val="24"/>
          <w:szCs w:val="24"/>
        </w:rPr>
      </w:pPr>
    </w:p>
    <w:p w14:paraId="59385AB3" w14:textId="77777777" w:rsidR="006D3AE5" w:rsidRDefault="006D3AE5" w:rsidP="00996C52">
      <w:pPr>
        <w:pStyle w:val="ListParagraph"/>
        <w:spacing w:after="160" w:line="259" w:lineRule="auto"/>
        <w:rPr>
          <w:rFonts w:ascii="Times New Roman" w:hAnsi="Times New Roman"/>
          <w:sz w:val="24"/>
          <w:szCs w:val="24"/>
        </w:rPr>
      </w:pPr>
    </w:p>
    <w:p w14:paraId="1113DB94" w14:textId="61FC6635" w:rsidR="00996C52" w:rsidRDefault="006D3AE5" w:rsidP="00996C52">
      <w:pPr>
        <w:pStyle w:val="ListParagraph"/>
        <w:spacing w:after="160" w:line="259" w:lineRule="auto"/>
        <w:rPr>
          <w:rFonts w:ascii="Times New Roman" w:hAnsi="Times New Roman"/>
          <w:sz w:val="24"/>
          <w:szCs w:val="24"/>
        </w:rPr>
      </w:pPr>
      <w:r>
        <w:rPr>
          <w:rFonts w:ascii="Times New Roman" w:hAnsi="Times New Roman"/>
          <w:sz w:val="24"/>
          <w:szCs w:val="24"/>
        </w:rPr>
        <w:lastRenderedPageBreak/>
        <w:t xml:space="preserve">Or </w:t>
      </w:r>
    </w:p>
    <w:p w14:paraId="5FA32A22" w14:textId="77777777" w:rsidR="006D3AE5" w:rsidRDefault="006D3AE5" w:rsidP="006D3AE5">
      <w:pPr>
        <w:rPr>
          <w:rFonts w:ascii="Monaco" w:hAnsi="Monaco"/>
          <w:color w:val="FFFFFF"/>
          <w:sz w:val="21"/>
          <w:szCs w:val="21"/>
          <w:shd w:val="clear" w:color="auto" w:fill="000000"/>
        </w:rPr>
      </w:pPr>
      <w:r>
        <w:rPr>
          <w:rStyle w:val="hljs-attr"/>
          <w:rFonts w:ascii="Monaco" w:hAnsi="Monaco"/>
          <w:color w:val="DF3079"/>
          <w:sz w:val="21"/>
          <w:szCs w:val="21"/>
          <w:bdr w:val="single" w:sz="2" w:space="0" w:color="D9D9E3" w:frame="1"/>
          <w:shd w:val="clear" w:color="auto" w:fill="000000"/>
        </w:rPr>
        <w:t>paths:</w:t>
      </w:r>
    </w:p>
    <w:p w14:paraId="1194317F" w14:textId="77777777" w:rsidR="006D3AE5" w:rsidRDefault="006D3AE5" w:rsidP="006D3AE5">
      <w:pPr>
        <w:rPr>
          <w:rFonts w:ascii="Monaco" w:hAnsi="Monaco"/>
          <w:color w:val="FFFFFF"/>
          <w:sz w:val="21"/>
          <w:szCs w:val="21"/>
          <w:shd w:val="clear" w:color="auto" w:fill="000000"/>
        </w:rPr>
      </w:pPr>
      <w:r>
        <w:rPr>
          <w:rFonts w:ascii="Monaco" w:hAnsi="Monaco"/>
          <w:color w:val="FFFFFF"/>
          <w:sz w:val="21"/>
          <w:szCs w:val="21"/>
          <w:shd w:val="clear" w:color="auto" w:fill="000000"/>
        </w:rPr>
        <w:t xml:space="preserve">  </w:t>
      </w:r>
      <w:r>
        <w:rPr>
          <w:rStyle w:val="hljs-string"/>
          <w:rFonts w:ascii="Monaco" w:hAnsi="Monaco"/>
          <w:color w:val="00A67D"/>
          <w:sz w:val="21"/>
          <w:szCs w:val="21"/>
          <w:bdr w:val="single" w:sz="2" w:space="0" w:color="D9D9E3" w:frame="1"/>
          <w:shd w:val="clear" w:color="auto" w:fill="000000"/>
        </w:rPr>
        <w:t>/record-labels:</w:t>
      </w:r>
    </w:p>
    <w:p w14:paraId="7D3B9220" w14:textId="77777777" w:rsidR="006D3AE5" w:rsidRDefault="006D3AE5" w:rsidP="006D3AE5">
      <w:pPr>
        <w:rPr>
          <w:rFonts w:ascii="Monaco" w:hAnsi="Monaco"/>
          <w:color w:val="FFFFFF"/>
          <w:sz w:val="21"/>
          <w:szCs w:val="21"/>
          <w:shd w:val="clear" w:color="auto" w:fill="000000"/>
        </w:rPr>
      </w:pPr>
      <w:r>
        <w:rPr>
          <w:rFonts w:ascii="Monaco" w:hAnsi="Monaco"/>
          <w:color w:val="FFFFFF"/>
          <w:sz w:val="21"/>
          <w:szCs w:val="21"/>
          <w:shd w:val="clear" w:color="auto" w:fill="000000"/>
        </w:rPr>
        <w:t xml:space="preserve">    </w:t>
      </w:r>
      <w:r>
        <w:rPr>
          <w:rStyle w:val="hljs-attr"/>
          <w:rFonts w:ascii="Monaco" w:hAnsi="Monaco"/>
          <w:color w:val="DF3079"/>
          <w:sz w:val="21"/>
          <w:szCs w:val="21"/>
          <w:bdr w:val="single" w:sz="2" w:space="0" w:color="D9D9E3" w:frame="1"/>
          <w:shd w:val="clear" w:color="auto" w:fill="000000"/>
        </w:rPr>
        <w:t>get:</w:t>
      </w:r>
    </w:p>
    <w:p w14:paraId="7161D048" w14:textId="77777777" w:rsidR="006D3AE5" w:rsidRDefault="006D3AE5" w:rsidP="006D3AE5">
      <w:pPr>
        <w:rPr>
          <w:rFonts w:ascii="Monaco" w:hAnsi="Monaco"/>
          <w:color w:val="FFFFFF"/>
          <w:sz w:val="21"/>
          <w:szCs w:val="21"/>
          <w:shd w:val="clear" w:color="auto" w:fill="000000"/>
        </w:rPr>
      </w:pPr>
      <w:r>
        <w:rPr>
          <w:rFonts w:ascii="Monaco" w:hAnsi="Monaco"/>
          <w:color w:val="FFFFFF"/>
          <w:sz w:val="21"/>
          <w:szCs w:val="21"/>
          <w:shd w:val="clear" w:color="auto" w:fill="000000"/>
        </w:rPr>
        <w:t xml:space="preserve">      </w:t>
      </w:r>
      <w:r>
        <w:rPr>
          <w:rStyle w:val="hljs-attr"/>
          <w:rFonts w:ascii="Monaco" w:hAnsi="Monaco"/>
          <w:color w:val="DF3079"/>
          <w:sz w:val="21"/>
          <w:szCs w:val="21"/>
          <w:bdr w:val="single" w:sz="2" w:space="0" w:color="D9D9E3" w:frame="1"/>
          <w:shd w:val="clear" w:color="auto" w:fill="000000"/>
        </w:rPr>
        <w:t>summary:</w:t>
      </w:r>
      <w:r>
        <w:rPr>
          <w:rFonts w:ascii="Monaco" w:hAnsi="Monaco"/>
          <w:color w:val="FFFFFF"/>
          <w:sz w:val="21"/>
          <w:szCs w:val="21"/>
          <w:shd w:val="clear" w:color="auto" w:fill="000000"/>
        </w:rPr>
        <w:t xml:space="preserve"> </w:t>
      </w:r>
      <w:r>
        <w:rPr>
          <w:rStyle w:val="hljs-string"/>
          <w:rFonts w:ascii="Monaco" w:hAnsi="Monaco"/>
          <w:color w:val="00A67D"/>
          <w:sz w:val="21"/>
          <w:szCs w:val="21"/>
          <w:bdr w:val="single" w:sz="2" w:space="0" w:color="D9D9E3" w:frame="1"/>
          <w:shd w:val="clear" w:color="auto" w:fill="000000"/>
        </w:rPr>
        <w:t>Retrieve</w:t>
      </w:r>
      <w:r>
        <w:rPr>
          <w:rFonts w:ascii="Monaco" w:hAnsi="Monaco"/>
          <w:color w:val="FFFFFF"/>
          <w:sz w:val="21"/>
          <w:szCs w:val="21"/>
          <w:shd w:val="clear" w:color="auto" w:fill="000000"/>
        </w:rPr>
        <w:t xml:space="preserve"> </w:t>
      </w:r>
      <w:r>
        <w:rPr>
          <w:rStyle w:val="hljs-string"/>
          <w:rFonts w:ascii="Monaco" w:hAnsi="Monaco"/>
          <w:color w:val="00A67D"/>
          <w:sz w:val="21"/>
          <w:szCs w:val="21"/>
          <w:bdr w:val="single" w:sz="2" w:space="0" w:color="D9D9E3" w:frame="1"/>
          <w:shd w:val="clear" w:color="auto" w:fill="000000"/>
        </w:rPr>
        <w:t>record</w:t>
      </w:r>
      <w:r>
        <w:rPr>
          <w:rFonts w:ascii="Monaco" w:hAnsi="Monaco"/>
          <w:color w:val="FFFFFF"/>
          <w:sz w:val="21"/>
          <w:szCs w:val="21"/>
          <w:shd w:val="clear" w:color="auto" w:fill="000000"/>
        </w:rPr>
        <w:t xml:space="preserve"> </w:t>
      </w:r>
      <w:r>
        <w:rPr>
          <w:rStyle w:val="hljs-string"/>
          <w:rFonts w:ascii="Monaco" w:hAnsi="Monaco"/>
          <w:color w:val="00A67D"/>
          <w:sz w:val="21"/>
          <w:szCs w:val="21"/>
          <w:bdr w:val="single" w:sz="2" w:space="0" w:color="D9D9E3" w:frame="1"/>
          <w:shd w:val="clear" w:color="auto" w:fill="000000"/>
        </w:rPr>
        <w:t>labels</w:t>
      </w:r>
      <w:r>
        <w:rPr>
          <w:rFonts w:ascii="Monaco" w:hAnsi="Monaco"/>
          <w:color w:val="FFFFFF"/>
          <w:sz w:val="21"/>
          <w:szCs w:val="21"/>
          <w:shd w:val="clear" w:color="auto" w:fill="000000"/>
        </w:rPr>
        <w:t xml:space="preserve"> </w:t>
      </w:r>
      <w:r>
        <w:rPr>
          <w:rStyle w:val="hljs-string"/>
          <w:rFonts w:ascii="Monaco" w:hAnsi="Monaco"/>
          <w:color w:val="00A67D"/>
          <w:sz w:val="21"/>
          <w:szCs w:val="21"/>
          <w:bdr w:val="single" w:sz="2" w:space="0" w:color="D9D9E3" w:frame="1"/>
          <w:shd w:val="clear" w:color="auto" w:fill="000000"/>
        </w:rPr>
        <w:t>by</w:t>
      </w:r>
      <w:r>
        <w:rPr>
          <w:rFonts w:ascii="Monaco" w:hAnsi="Monaco"/>
          <w:color w:val="FFFFFF"/>
          <w:sz w:val="21"/>
          <w:szCs w:val="21"/>
          <w:shd w:val="clear" w:color="auto" w:fill="000000"/>
        </w:rPr>
        <w:t xml:space="preserve"> </w:t>
      </w:r>
      <w:r>
        <w:rPr>
          <w:rStyle w:val="hljs-string"/>
          <w:rFonts w:ascii="Monaco" w:hAnsi="Monaco"/>
          <w:color w:val="00A67D"/>
          <w:sz w:val="21"/>
          <w:szCs w:val="21"/>
          <w:bdr w:val="single" w:sz="2" w:space="0" w:color="D9D9E3" w:frame="1"/>
          <w:shd w:val="clear" w:color="auto" w:fill="000000"/>
        </w:rPr>
        <w:t>artist</w:t>
      </w:r>
      <w:r>
        <w:rPr>
          <w:rFonts w:ascii="Monaco" w:hAnsi="Monaco"/>
          <w:color w:val="FFFFFF"/>
          <w:sz w:val="21"/>
          <w:szCs w:val="21"/>
          <w:shd w:val="clear" w:color="auto" w:fill="000000"/>
        </w:rPr>
        <w:t xml:space="preserve"> </w:t>
      </w:r>
      <w:r>
        <w:rPr>
          <w:rStyle w:val="hljs-string"/>
          <w:rFonts w:ascii="Monaco" w:hAnsi="Monaco"/>
          <w:color w:val="00A67D"/>
          <w:sz w:val="21"/>
          <w:szCs w:val="21"/>
          <w:bdr w:val="single" w:sz="2" w:space="0" w:color="D9D9E3" w:frame="1"/>
          <w:shd w:val="clear" w:color="auto" w:fill="000000"/>
        </w:rPr>
        <w:t>name</w:t>
      </w:r>
    </w:p>
    <w:p w14:paraId="50804155" w14:textId="77777777" w:rsidR="006D3AE5" w:rsidRDefault="006D3AE5" w:rsidP="006D3AE5">
      <w:pPr>
        <w:rPr>
          <w:rFonts w:ascii="Monaco" w:hAnsi="Monaco"/>
          <w:color w:val="FFFFFF"/>
          <w:sz w:val="21"/>
          <w:szCs w:val="21"/>
          <w:shd w:val="clear" w:color="auto" w:fill="000000"/>
        </w:rPr>
      </w:pPr>
      <w:r>
        <w:rPr>
          <w:rFonts w:ascii="Monaco" w:hAnsi="Monaco"/>
          <w:color w:val="FFFFFF"/>
          <w:sz w:val="21"/>
          <w:szCs w:val="21"/>
          <w:shd w:val="clear" w:color="auto" w:fill="000000"/>
        </w:rPr>
        <w:t xml:space="preserve">      </w:t>
      </w:r>
      <w:r>
        <w:rPr>
          <w:rStyle w:val="hljs-attr"/>
          <w:rFonts w:ascii="Monaco" w:hAnsi="Monaco"/>
          <w:color w:val="DF3079"/>
          <w:sz w:val="21"/>
          <w:szCs w:val="21"/>
          <w:bdr w:val="single" w:sz="2" w:space="0" w:color="D9D9E3" w:frame="1"/>
          <w:shd w:val="clear" w:color="auto" w:fill="000000"/>
        </w:rPr>
        <w:t>parameters:</w:t>
      </w:r>
    </w:p>
    <w:p w14:paraId="6357385D" w14:textId="77777777" w:rsidR="006D3AE5" w:rsidRDefault="006D3AE5" w:rsidP="006D3AE5">
      <w:pPr>
        <w:rPr>
          <w:rFonts w:ascii="Monaco" w:hAnsi="Monaco"/>
          <w:color w:val="FFFFFF"/>
          <w:sz w:val="21"/>
          <w:szCs w:val="21"/>
          <w:shd w:val="clear" w:color="auto" w:fill="000000"/>
        </w:rPr>
      </w:pPr>
      <w:r>
        <w:rPr>
          <w:rFonts w:ascii="Monaco" w:hAnsi="Monaco"/>
          <w:color w:val="FFFFFF"/>
          <w:sz w:val="21"/>
          <w:szCs w:val="21"/>
          <w:shd w:val="clear" w:color="auto" w:fill="000000"/>
        </w:rPr>
        <w:t xml:space="preserve">        </w:t>
      </w:r>
      <w:r>
        <w:rPr>
          <w:rStyle w:val="hljs-bullet"/>
          <w:rFonts w:ascii="Monaco" w:hAnsi="Monaco"/>
          <w:color w:val="F22C3D"/>
          <w:sz w:val="21"/>
          <w:szCs w:val="21"/>
          <w:bdr w:val="single" w:sz="2" w:space="0" w:color="D9D9E3" w:frame="1"/>
          <w:shd w:val="clear" w:color="auto" w:fill="000000"/>
        </w:rPr>
        <w:t>-</w:t>
      </w:r>
      <w:r>
        <w:rPr>
          <w:rFonts w:ascii="Monaco" w:hAnsi="Monaco"/>
          <w:color w:val="FFFFFF"/>
          <w:sz w:val="21"/>
          <w:szCs w:val="21"/>
          <w:shd w:val="clear" w:color="auto" w:fill="000000"/>
        </w:rPr>
        <w:t xml:space="preserve"> </w:t>
      </w:r>
      <w:r>
        <w:rPr>
          <w:rStyle w:val="hljs-attr"/>
          <w:rFonts w:ascii="Monaco" w:hAnsi="Monaco"/>
          <w:color w:val="DF3079"/>
          <w:sz w:val="21"/>
          <w:szCs w:val="21"/>
          <w:bdr w:val="single" w:sz="2" w:space="0" w:color="D9D9E3" w:frame="1"/>
          <w:shd w:val="clear" w:color="auto" w:fill="000000"/>
        </w:rPr>
        <w:t>name:</w:t>
      </w:r>
      <w:r>
        <w:rPr>
          <w:rFonts w:ascii="Monaco" w:hAnsi="Monaco"/>
          <w:color w:val="FFFFFF"/>
          <w:sz w:val="21"/>
          <w:szCs w:val="21"/>
          <w:shd w:val="clear" w:color="auto" w:fill="000000"/>
        </w:rPr>
        <w:t xml:space="preserve"> </w:t>
      </w:r>
      <w:proofErr w:type="spellStart"/>
      <w:r>
        <w:rPr>
          <w:rStyle w:val="hljs-string"/>
          <w:rFonts w:ascii="Monaco" w:hAnsi="Monaco"/>
          <w:color w:val="00A67D"/>
          <w:sz w:val="21"/>
          <w:szCs w:val="21"/>
          <w:bdr w:val="single" w:sz="2" w:space="0" w:color="D9D9E3" w:frame="1"/>
          <w:shd w:val="clear" w:color="auto" w:fill="000000"/>
        </w:rPr>
        <w:t>artistName</w:t>
      </w:r>
      <w:proofErr w:type="spellEnd"/>
    </w:p>
    <w:p w14:paraId="241A2380" w14:textId="77777777" w:rsidR="006D3AE5" w:rsidRDefault="006D3AE5" w:rsidP="006D3AE5">
      <w:pPr>
        <w:rPr>
          <w:rFonts w:ascii="Monaco" w:hAnsi="Monaco"/>
          <w:color w:val="FFFFFF"/>
          <w:sz w:val="21"/>
          <w:szCs w:val="21"/>
          <w:shd w:val="clear" w:color="auto" w:fill="000000"/>
        </w:rPr>
      </w:pPr>
      <w:r>
        <w:rPr>
          <w:rFonts w:ascii="Monaco" w:hAnsi="Monaco"/>
          <w:color w:val="FFFFFF"/>
          <w:sz w:val="21"/>
          <w:szCs w:val="21"/>
          <w:shd w:val="clear" w:color="auto" w:fill="000000"/>
        </w:rPr>
        <w:t xml:space="preserve">          </w:t>
      </w:r>
      <w:r>
        <w:rPr>
          <w:rStyle w:val="hljs-attr"/>
          <w:rFonts w:ascii="Monaco" w:hAnsi="Monaco"/>
          <w:color w:val="DF3079"/>
          <w:sz w:val="21"/>
          <w:szCs w:val="21"/>
          <w:bdr w:val="single" w:sz="2" w:space="0" w:color="D9D9E3" w:frame="1"/>
          <w:shd w:val="clear" w:color="auto" w:fill="000000"/>
        </w:rPr>
        <w:t>in:</w:t>
      </w:r>
      <w:r>
        <w:rPr>
          <w:rFonts w:ascii="Monaco" w:hAnsi="Monaco"/>
          <w:color w:val="FFFFFF"/>
          <w:sz w:val="21"/>
          <w:szCs w:val="21"/>
          <w:shd w:val="clear" w:color="auto" w:fill="000000"/>
        </w:rPr>
        <w:t xml:space="preserve"> </w:t>
      </w:r>
      <w:r>
        <w:rPr>
          <w:rStyle w:val="hljs-string"/>
          <w:rFonts w:ascii="Monaco" w:hAnsi="Monaco"/>
          <w:color w:val="00A67D"/>
          <w:sz w:val="21"/>
          <w:szCs w:val="21"/>
          <w:bdr w:val="single" w:sz="2" w:space="0" w:color="D9D9E3" w:frame="1"/>
          <w:shd w:val="clear" w:color="auto" w:fill="000000"/>
        </w:rPr>
        <w:t>query</w:t>
      </w:r>
    </w:p>
    <w:p w14:paraId="19D0A591" w14:textId="77777777" w:rsidR="006D3AE5" w:rsidRDefault="006D3AE5" w:rsidP="006D3AE5">
      <w:pPr>
        <w:rPr>
          <w:rFonts w:ascii="Monaco" w:hAnsi="Monaco"/>
          <w:color w:val="FFFFFF"/>
          <w:sz w:val="21"/>
          <w:szCs w:val="21"/>
          <w:shd w:val="clear" w:color="auto" w:fill="000000"/>
        </w:rPr>
      </w:pPr>
      <w:r>
        <w:rPr>
          <w:rFonts w:ascii="Monaco" w:hAnsi="Monaco"/>
          <w:color w:val="FFFFFF"/>
          <w:sz w:val="21"/>
          <w:szCs w:val="21"/>
          <w:shd w:val="clear" w:color="auto" w:fill="000000"/>
        </w:rPr>
        <w:t xml:space="preserve">          </w:t>
      </w:r>
      <w:r>
        <w:rPr>
          <w:rStyle w:val="hljs-attr"/>
          <w:rFonts w:ascii="Monaco" w:hAnsi="Monaco"/>
          <w:color w:val="DF3079"/>
          <w:sz w:val="21"/>
          <w:szCs w:val="21"/>
          <w:bdr w:val="single" w:sz="2" w:space="0" w:color="D9D9E3" w:frame="1"/>
          <w:shd w:val="clear" w:color="auto" w:fill="000000"/>
        </w:rPr>
        <w:t>description:</w:t>
      </w:r>
      <w:r>
        <w:rPr>
          <w:rFonts w:ascii="Monaco" w:hAnsi="Monaco"/>
          <w:color w:val="FFFFFF"/>
          <w:sz w:val="21"/>
          <w:szCs w:val="21"/>
          <w:shd w:val="clear" w:color="auto" w:fill="000000"/>
        </w:rPr>
        <w:t xml:space="preserve"> </w:t>
      </w:r>
      <w:r>
        <w:rPr>
          <w:rStyle w:val="hljs-string"/>
          <w:rFonts w:ascii="Monaco" w:hAnsi="Monaco"/>
          <w:color w:val="00A67D"/>
          <w:sz w:val="21"/>
          <w:szCs w:val="21"/>
          <w:bdr w:val="single" w:sz="2" w:space="0" w:color="D9D9E3" w:frame="1"/>
          <w:shd w:val="clear" w:color="auto" w:fill="000000"/>
        </w:rPr>
        <w:t>Name</w:t>
      </w:r>
      <w:r>
        <w:rPr>
          <w:rFonts w:ascii="Monaco" w:hAnsi="Monaco"/>
          <w:color w:val="FFFFFF"/>
          <w:sz w:val="21"/>
          <w:szCs w:val="21"/>
          <w:shd w:val="clear" w:color="auto" w:fill="000000"/>
        </w:rPr>
        <w:t xml:space="preserve"> </w:t>
      </w:r>
      <w:r>
        <w:rPr>
          <w:rStyle w:val="hljs-string"/>
          <w:rFonts w:ascii="Monaco" w:hAnsi="Monaco"/>
          <w:color w:val="00A67D"/>
          <w:sz w:val="21"/>
          <w:szCs w:val="21"/>
          <w:bdr w:val="single" w:sz="2" w:space="0" w:color="D9D9E3" w:frame="1"/>
          <w:shd w:val="clear" w:color="auto" w:fill="000000"/>
        </w:rPr>
        <w:t>of</w:t>
      </w:r>
      <w:r>
        <w:rPr>
          <w:rFonts w:ascii="Monaco" w:hAnsi="Monaco"/>
          <w:color w:val="FFFFFF"/>
          <w:sz w:val="21"/>
          <w:szCs w:val="21"/>
          <w:shd w:val="clear" w:color="auto" w:fill="000000"/>
        </w:rPr>
        <w:t xml:space="preserve"> </w:t>
      </w:r>
      <w:r>
        <w:rPr>
          <w:rStyle w:val="hljs-string"/>
          <w:rFonts w:ascii="Monaco" w:hAnsi="Monaco"/>
          <w:color w:val="00A67D"/>
          <w:sz w:val="21"/>
          <w:szCs w:val="21"/>
          <w:bdr w:val="single" w:sz="2" w:space="0" w:color="D9D9E3" w:frame="1"/>
          <w:shd w:val="clear" w:color="auto" w:fill="000000"/>
        </w:rPr>
        <w:t>the</w:t>
      </w:r>
      <w:r>
        <w:rPr>
          <w:rFonts w:ascii="Monaco" w:hAnsi="Monaco"/>
          <w:color w:val="FFFFFF"/>
          <w:sz w:val="21"/>
          <w:szCs w:val="21"/>
          <w:shd w:val="clear" w:color="auto" w:fill="000000"/>
        </w:rPr>
        <w:t xml:space="preserve"> </w:t>
      </w:r>
      <w:r>
        <w:rPr>
          <w:rStyle w:val="hljs-string"/>
          <w:rFonts w:ascii="Monaco" w:hAnsi="Monaco"/>
          <w:color w:val="00A67D"/>
          <w:sz w:val="21"/>
          <w:szCs w:val="21"/>
          <w:bdr w:val="single" w:sz="2" w:space="0" w:color="D9D9E3" w:frame="1"/>
          <w:shd w:val="clear" w:color="auto" w:fill="000000"/>
        </w:rPr>
        <w:t>artist</w:t>
      </w:r>
    </w:p>
    <w:p w14:paraId="746C6AC3" w14:textId="77777777" w:rsidR="006D3AE5" w:rsidRDefault="006D3AE5" w:rsidP="006D3AE5">
      <w:pPr>
        <w:rPr>
          <w:rFonts w:ascii="Monaco" w:hAnsi="Monaco"/>
          <w:color w:val="FFFFFF"/>
          <w:sz w:val="21"/>
          <w:szCs w:val="21"/>
          <w:shd w:val="clear" w:color="auto" w:fill="000000"/>
        </w:rPr>
      </w:pPr>
      <w:r>
        <w:rPr>
          <w:rFonts w:ascii="Monaco" w:hAnsi="Monaco"/>
          <w:color w:val="FFFFFF"/>
          <w:sz w:val="21"/>
          <w:szCs w:val="21"/>
          <w:shd w:val="clear" w:color="auto" w:fill="000000"/>
        </w:rPr>
        <w:t xml:space="preserve">          </w:t>
      </w:r>
      <w:r>
        <w:rPr>
          <w:rStyle w:val="hljs-attr"/>
          <w:rFonts w:ascii="Monaco" w:hAnsi="Monaco"/>
          <w:color w:val="DF3079"/>
          <w:sz w:val="21"/>
          <w:szCs w:val="21"/>
          <w:bdr w:val="single" w:sz="2" w:space="0" w:color="D9D9E3" w:frame="1"/>
          <w:shd w:val="clear" w:color="auto" w:fill="000000"/>
        </w:rPr>
        <w:t>required:</w:t>
      </w:r>
      <w:r>
        <w:rPr>
          <w:rFonts w:ascii="Monaco" w:hAnsi="Monaco"/>
          <w:color w:val="FFFFFF"/>
          <w:sz w:val="21"/>
          <w:szCs w:val="21"/>
          <w:shd w:val="clear" w:color="auto" w:fill="000000"/>
        </w:rPr>
        <w:t xml:space="preserve"> </w:t>
      </w:r>
      <w:r>
        <w:rPr>
          <w:rStyle w:val="hljs-literal"/>
          <w:rFonts w:ascii="Monaco" w:hAnsi="Monaco"/>
          <w:color w:val="2E95D3"/>
          <w:sz w:val="21"/>
          <w:szCs w:val="21"/>
          <w:bdr w:val="single" w:sz="2" w:space="0" w:color="D9D9E3" w:frame="1"/>
          <w:shd w:val="clear" w:color="auto" w:fill="000000"/>
        </w:rPr>
        <w:t>true</w:t>
      </w:r>
    </w:p>
    <w:p w14:paraId="7E48B8CA" w14:textId="77777777" w:rsidR="006D3AE5" w:rsidRDefault="006D3AE5" w:rsidP="006D3AE5">
      <w:pPr>
        <w:rPr>
          <w:rFonts w:ascii="Monaco" w:hAnsi="Monaco"/>
          <w:color w:val="FFFFFF"/>
          <w:sz w:val="21"/>
          <w:szCs w:val="21"/>
          <w:shd w:val="clear" w:color="auto" w:fill="000000"/>
        </w:rPr>
      </w:pPr>
      <w:r>
        <w:rPr>
          <w:rFonts w:ascii="Monaco" w:hAnsi="Monaco"/>
          <w:color w:val="FFFFFF"/>
          <w:sz w:val="21"/>
          <w:szCs w:val="21"/>
          <w:shd w:val="clear" w:color="auto" w:fill="000000"/>
        </w:rPr>
        <w:t xml:space="preserve">          </w:t>
      </w:r>
      <w:r>
        <w:rPr>
          <w:rStyle w:val="hljs-attr"/>
          <w:rFonts w:ascii="Monaco" w:hAnsi="Monaco"/>
          <w:color w:val="DF3079"/>
          <w:sz w:val="21"/>
          <w:szCs w:val="21"/>
          <w:bdr w:val="single" w:sz="2" w:space="0" w:color="D9D9E3" w:frame="1"/>
          <w:shd w:val="clear" w:color="auto" w:fill="000000"/>
        </w:rPr>
        <w:t>schema:</w:t>
      </w:r>
    </w:p>
    <w:p w14:paraId="46E62A9F" w14:textId="77777777" w:rsidR="006D3AE5" w:rsidRDefault="006D3AE5" w:rsidP="006D3AE5">
      <w:pPr>
        <w:rPr>
          <w:rFonts w:ascii="Monaco" w:hAnsi="Monaco"/>
          <w:color w:val="FFFFFF"/>
          <w:sz w:val="21"/>
          <w:szCs w:val="21"/>
          <w:shd w:val="clear" w:color="auto" w:fill="000000"/>
        </w:rPr>
      </w:pPr>
      <w:r>
        <w:rPr>
          <w:rFonts w:ascii="Monaco" w:hAnsi="Monaco"/>
          <w:color w:val="FFFFFF"/>
          <w:sz w:val="21"/>
          <w:szCs w:val="21"/>
          <w:shd w:val="clear" w:color="auto" w:fill="000000"/>
        </w:rPr>
        <w:t xml:space="preserve">            </w:t>
      </w:r>
      <w:r>
        <w:rPr>
          <w:rStyle w:val="hljs-attr"/>
          <w:rFonts w:ascii="Monaco" w:hAnsi="Monaco"/>
          <w:color w:val="DF3079"/>
          <w:sz w:val="21"/>
          <w:szCs w:val="21"/>
          <w:bdr w:val="single" w:sz="2" w:space="0" w:color="D9D9E3" w:frame="1"/>
          <w:shd w:val="clear" w:color="auto" w:fill="000000"/>
        </w:rPr>
        <w:t>type:</w:t>
      </w:r>
      <w:r>
        <w:rPr>
          <w:rFonts w:ascii="Monaco" w:hAnsi="Monaco"/>
          <w:color w:val="FFFFFF"/>
          <w:sz w:val="21"/>
          <w:szCs w:val="21"/>
          <w:shd w:val="clear" w:color="auto" w:fill="000000"/>
        </w:rPr>
        <w:t xml:space="preserve"> </w:t>
      </w:r>
      <w:r>
        <w:rPr>
          <w:rStyle w:val="hljs-string"/>
          <w:rFonts w:ascii="Monaco" w:hAnsi="Monaco"/>
          <w:color w:val="00A67D"/>
          <w:sz w:val="21"/>
          <w:szCs w:val="21"/>
          <w:bdr w:val="single" w:sz="2" w:space="0" w:color="D9D9E3" w:frame="1"/>
          <w:shd w:val="clear" w:color="auto" w:fill="000000"/>
        </w:rPr>
        <w:t>string</w:t>
      </w:r>
    </w:p>
    <w:p w14:paraId="06FDFEBD" w14:textId="77777777" w:rsidR="006D3AE5" w:rsidRDefault="006D3AE5" w:rsidP="006D3AE5">
      <w:pPr>
        <w:rPr>
          <w:rFonts w:ascii="Monaco" w:hAnsi="Monaco"/>
          <w:color w:val="FFFFFF"/>
          <w:sz w:val="21"/>
          <w:szCs w:val="21"/>
          <w:shd w:val="clear" w:color="auto" w:fill="000000"/>
        </w:rPr>
      </w:pPr>
      <w:r>
        <w:rPr>
          <w:rFonts w:ascii="Monaco" w:hAnsi="Monaco"/>
          <w:color w:val="FFFFFF"/>
          <w:sz w:val="21"/>
          <w:szCs w:val="21"/>
          <w:shd w:val="clear" w:color="auto" w:fill="000000"/>
        </w:rPr>
        <w:t xml:space="preserve">      </w:t>
      </w:r>
      <w:r>
        <w:rPr>
          <w:rStyle w:val="hljs-attr"/>
          <w:rFonts w:ascii="Monaco" w:hAnsi="Monaco"/>
          <w:color w:val="DF3079"/>
          <w:sz w:val="21"/>
          <w:szCs w:val="21"/>
          <w:bdr w:val="single" w:sz="2" w:space="0" w:color="D9D9E3" w:frame="1"/>
          <w:shd w:val="clear" w:color="auto" w:fill="000000"/>
        </w:rPr>
        <w:t>responses:</w:t>
      </w:r>
    </w:p>
    <w:p w14:paraId="59225E7E" w14:textId="77777777" w:rsidR="006D3AE5" w:rsidRDefault="006D3AE5" w:rsidP="006D3AE5">
      <w:pPr>
        <w:rPr>
          <w:rFonts w:ascii="Monaco" w:hAnsi="Monaco"/>
          <w:color w:val="FFFFFF"/>
          <w:sz w:val="21"/>
          <w:szCs w:val="21"/>
          <w:shd w:val="clear" w:color="auto" w:fill="000000"/>
        </w:rPr>
      </w:pPr>
      <w:r>
        <w:rPr>
          <w:rFonts w:ascii="Monaco" w:hAnsi="Monaco"/>
          <w:color w:val="FFFFFF"/>
          <w:sz w:val="21"/>
          <w:szCs w:val="21"/>
          <w:shd w:val="clear" w:color="auto" w:fill="000000"/>
        </w:rPr>
        <w:t xml:space="preserve">        </w:t>
      </w:r>
      <w:r>
        <w:rPr>
          <w:rStyle w:val="hljs-attr"/>
          <w:rFonts w:ascii="Monaco" w:hAnsi="Monaco"/>
          <w:color w:val="DF3079"/>
          <w:sz w:val="21"/>
          <w:szCs w:val="21"/>
          <w:bdr w:val="single" w:sz="2" w:space="0" w:color="D9D9E3" w:frame="1"/>
          <w:shd w:val="clear" w:color="auto" w:fill="000000"/>
        </w:rPr>
        <w:t>'200':</w:t>
      </w:r>
    </w:p>
    <w:p w14:paraId="168FECB4" w14:textId="77777777" w:rsidR="006D3AE5" w:rsidRDefault="006D3AE5" w:rsidP="006D3AE5">
      <w:pPr>
        <w:rPr>
          <w:rFonts w:ascii="Monaco" w:hAnsi="Monaco"/>
          <w:color w:val="FFFFFF"/>
          <w:sz w:val="21"/>
          <w:szCs w:val="21"/>
          <w:shd w:val="clear" w:color="auto" w:fill="000000"/>
        </w:rPr>
      </w:pPr>
      <w:r>
        <w:rPr>
          <w:rFonts w:ascii="Monaco" w:hAnsi="Monaco"/>
          <w:color w:val="FFFFFF"/>
          <w:sz w:val="21"/>
          <w:szCs w:val="21"/>
          <w:shd w:val="clear" w:color="auto" w:fill="000000"/>
        </w:rPr>
        <w:t xml:space="preserve">          </w:t>
      </w:r>
      <w:r>
        <w:rPr>
          <w:rStyle w:val="hljs-attr"/>
          <w:rFonts w:ascii="Monaco" w:hAnsi="Monaco"/>
          <w:color w:val="DF3079"/>
          <w:sz w:val="21"/>
          <w:szCs w:val="21"/>
          <w:bdr w:val="single" w:sz="2" w:space="0" w:color="D9D9E3" w:frame="1"/>
          <w:shd w:val="clear" w:color="auto" w:fill="000000"/>
        </w:rPr>
        <w:t>description:</w:t>
      </w:r>
      <w:r>
        <w:rPr>
          <w:rFonts w:ascii="Monaco" w:hAnsi="Monaco"/>
          <w:color w:val="FFFFFF"/>
          <w:sz w:val="21"/>
          <w:szCs w:val="21"/>
          <w:shd w:val="clear" w:color="auto" w:fill="000000"/>
        </w:rPr>
        <w:t xml:space="preserve"> </w:t>
      </w:r>
      <w:r>
        <w:rPr>
          <w:rStyle w:val="hljs-string"/>
          <w:rFonts w:ascii="Monaco" w:hAnsi="Monaco"/>
          <w:color w:val="00A67D"/>
          <w:sz w:val="21"/>
          <w:szCs w:val="21"/>
          <w:bdr w:val="single" w:sz="2" w:space="0" w:color="D9D9E3" w:frame="1"/>
          <w:shd w:val="clear" w:color="auto" w:fill="000000"/>
        </w:rPr>
        <w:t>Succ</w:t>
      </w:r>
      <w:bookmarkStart w:id="0" w:name="_GoBack"/>
      <w:bookmarkEnd w:id="0"/>
      <w:r>
        <w:rPr>
          <w:rStyle w:val="hljs-string"/>
          <w:rFonts w:ascii="Monaco" w:hAnsi="Monaco"/>
          <w:color w:val="00A67D"/>
          <w:sz w:val="21"/>
          <w:szCs w:val="21"/>
          <w:bdr w:val="single" w:sz="2" w:space="0" w:color="D9D9E3" w:frame="1"/>
          <w:shd w:val="clear" w:color="auto" w:fill="000000"/>
        </w:rPr>
        <w:t>essful</w:t>
      </w:r>
      <w:r>
        <w:rPr>
          <w:rFonts w:ascii="Monaco" w:hAnsi="Monaco"/>
          <w:color w:val="FFFFFF"/>
          <w:sz w:val="21"/>
          <w:szCs w:val="21"/>
          <w:shd w:val="clear" w:color="auto" w:fill="000000"/>
        </w:rPr>
        <w:t xml:space="preserve"> </w:t>
      </w:r>
      <w:r>
        <w:rPr>
          <w:rStyle w:val="hljs-string"/>
          <w:rFonts w:ascii="Monaco" w:hAnsi="Monaco"/>
          <w:color w:val="00A67D"/>
          <w:sz w:val="21"/>
          <w:szCs w:val="21"/>
          <w:bdr w:val="single" w:sz="2" w:space="0" w:color="D9D9E3" w:frame="1"/>
          <w:shd w:val="clear" w:color="auto" w:fill="000000"/>
        </w:rPr>
        <w:t>response</w:t>
      </w:r>
    </w:p>
    <w:p w14:paraId="2A788292" w14:textId="77777777" w:rsidR="006D3AE5" w:rsidRDefault="006D3AE5" w:rsidP="006D3AE5">
      <w:pPr>
        <w:rPr>
          <w:rFonts w:ascii="Monaco" w:hAnsi="Monaco"/>
          <w:color w:val="FFFFFF"/>
          <w:sz w:val="21"/>
          <w:szCs w:val="21"/>
          <w:shd w:val="clear" w:color="auto" w:fill="000000"/>
        </w:rPr>
      </w:pPr>
      <w:r>
        <w:rPr>
          <w:rFonts w:ascii="Monaco" w:hAnsi="Monaco"/>
          <w:color w:val="FFFFFF"/>
          <w:sz w:val="21"/>
          <w:szCs w:val="21"/>
          <w:shd w:val="clear" w:color="auto" w:fill="000000"/>
        </w:rPr>
        <w:t xml:space="preserve">          </w:t>
      </w:r>
      <w:r>
        <w:rPr>
          <w:rStyle w:val="hljs-comment"/>
          <w:rFonts w:ascii="Monaco" w:hAnsi="Monaco"/>
          <w:sz w:val="21"/>
          <w:szCs w:val="21"/>
          <w:bdr w:val="single" w:sz="2" w:space="0" w:color="D9D9E3" w:frame="1"/>
          <w:shd w:val="clear" w:color="auto" w:fill="000000"/>
        </w:rPr>
        <w:t># Response schema definition for 200 status</w:t>
      </w:r>
    </w:p>
    <w:p w14:paraId="6C35D1F6" w14:textId="77777777" w:rsidR="006D3AE5" w:rsidRDefault="006D3AE5" w:rsidP="006D3AE5">
      <w:r>
        <w:rPr>
          <w:rFonts w:ascii="Monaco" w:hAnsi="Monaco"/>
          <w:color w:val="FFFFFF"/>
          <w:sz w:val="21"/>
          <w:szCs w:val="21"/>
          <w:shd w:val="clear" w:color="auto" w:fill="000000"/>
        </w:rPr>
        <w:t xml:space="preserve">      </w:t>
      </w:r>
      <w:r>
        <w:rPr>
          <w:rStyle w:val="hljs-comment"/>
          <w:rFonts w:ascii="Monaco" w:hAnsi="Monaco"/>
          <w:sz w:val="21"/>
          <w:szCs w:val="21"/>
          <w:bdr w:val="single" w:sz="2" w:space="0" w:color="D9D9E3" w:frame="1"/>
          <w:shd w:val="clear" w:color="auto" w:fill="000000"/>
        </w:rPr>
        <w:t># Other properties and parameters for the GET operation</w:t>
      </w:r>
    </w:p>
    <w:p w14:paraId="2AE9EFA6" w14:textId="77777777" w:rsidR="006D3AE5" w:rsidRPr="00017B6D" w:rsidRDefault="006D3AE5" w:rsidP="00996C52">
      <w:pPr>
        <w:pStyle w:val="ListParagraph"/>
        <w:spacing w:after="160" w:line="259" w:lineRule="auto"/>
        <w:rPr>
          <w:rFonts w:ascii="Times New Roman" w:hAnsi="Times New Roman"/>
          <w:sz w:val="24"/>
          <w:szCs w:val="24"/>
        </w:rPr>
      </w:pPr>
    </w:p>
    <w:p w14:paraId="7A445B95" w14:textId="77777777" w:rsidR="002C566B" w:rsidRPr="00B41D96" w:rsidRDefault="002C566B" w:rsidP="009D5E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color w:val="FF0000"/>
        </w:rPr>
      </w:pPr>
    </w:p>
    <w:p w14:paraId="2B7A4C8E" w14:textId="77777777" w:rsidR="002C566B" w:rsidRPr="00B41D96" w:rsidRDefault="002C566B" w:rsidP="009D5EA7">
      <w:pPr>
        <w:pStyle w:val="ListParagraph"/>
        <w:spacing w:after="0" w:line="240" w:lineRule="auto"/>
        <w:ind w:left="0"/>
        <w:jc w:val="both"/>
        <w:rPr>
          <w:rFonts w:ascii="Times New Roman" w:hAnsi="Times New Roman"/>
          <w:sz w:val="24"/>
          <w:szCs w:val="24"/>
        </w:rPr>
      </w:pPr>
    </w:p>
    <w:p w14:paraId="0DD7ACF2" w14:textId="77777777" w:rsidR="002C566B" w:rsidRPr="00B41D96" w:rsidRDefault="002C566B" w:rsidP="009D5EA7">
      <w:pPr>
        <w:pStyle w:val="ListParagraph"/>
        <w:spacing w:after="0" w:line="240" w:lineRule="auto"/>
        <w:ind w:left="0"/>
        <w:jc w:val="center"/>
        <w:rPr>
          <w:rFonts w:ascii="Times New Roman" w:hAnsi="Times New Roman"/>
          <w:sz w:val="24"/>
          <w:szCs w:val="24"/>
        </w:rPr>
      </w:pPr>
      <w:r w:rsidRPr="00B41D96">
        <w:rPr>
          <w:rFonts w:ascii="Times New Roman" w:hAnsi="Times New Roman"/>
          <w:sz w:val="24"/>
          <w:szCs w:val="24"/>
        </w:rPr>
        <w:t>***********</w:t>
      </w:r>
    </w:p>
    <w:p w14:paraId="26126CB9" w14:textId="77777777" w:rsidR="002C566B" w:rsidRPr="00B41D96" w:rsidRDefault="002C566B" w:rsidP="009D5EA7">
      <w:pPr>
        <w:jc w:val="both"/>
      </w:pPr>
    </w:p>
    <w:p w14:paraId="2BE1C083" w14:textId="77777777" w:rsidR="002C566B" w:rsidRPr="00B41D96" w:rsidRDefault="002C566B" w:rsidP="009D5EA7">
      <w:pPr>
        <w:jc w:val="both"/>
      </w:pPr>
    </w:p>
    <w:p w14:paraId="0EA32A20" w14:textId="77777777" w:rsidR="002C566B" w:rsidRDefault="002C566B"/>
    <w:sectPr w:rsidR="002C566B" w:rsidSect="00ED0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Semibold">
    <w:panose1 w:val="020B0604020202020204"/>
    <w:charset w:val="00"/>
    <w:family w:val="swiss"/>
    <w:pitch w:val="variable"/>
    <w:sig w:usb0="E4002EFF" w:usb1="C000E47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egoe UI">
    <w:altName w:val="Sylfaen"/>
    <w:panose1 w:val="020B0604020202020204"/>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326456"/>
    <w:multiLevelType w:val="hybridMultilevel"/>
    <w:tmpl w:val="FFFFFFFF"/>
    <w:lvl w:ilvl="0" w:tplc="ED509E10">
      <w:start w:val="1"/>
      <w:numFmt w:val="decimal"/>
      <w:lvlText w:val="Q.%1 "/>
      <w:lvlJc w:val="left"/>
      <w:pPr>
        <w:tabs>
          <w:tab w:val="num" w:pos="648"/>
        </w:tabs>
        <w:ind w:left="648" w:hanging="648"/>
      </w:pPr>
      <w:rPr>
        <w:rFonts w:ascii="Tms Rmn" w:hAnsi="Tms Rmn" w:cs="Segoe UI Semibold" w:hint="default"/>
        <w:b w:val="0"/>
        <w:bCs w:val="0"/>
        <w:i w:val="0"/>
        <w:iCs w:val="0"/>
        <w:color w:val="auto"/>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1EA54C24"/>
    <w:multiLevelType w:val="hybridMultilevel"/>
    <w:tmpl w:val="FFFFFFFF"/>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5" w15:restartNumberingAfterBreak="0">
    <w:nsid w:val="1EAA14B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D806D9"/>
    <w:multiLevelType w:val="hybridMultilevel"/>
    <w:tmpl w:val="FFFFFFFF"/>
    <w:lvl w:ilvl="0" w:tplc="0409001B">
      <w:start w:val="1"/>
      <w:numFmt w:val="lowerRoman"/>
      <w:lvlText w:val="%1."/>
      <w:lvlJc w:val="right"/>
      <w:pPr>
        <w:ind w:left="1440" w:hanging="360"/>
      </w:pPr>
      <w:rPr>
        <w:rFonts w:cs="Times New Roman" w:hint="default"/>
      </w:rPr>
    </w:lvl>
    <w:lvl w:ilvl="1" w:tplc="0409000F">
      <w:start w:val="1"/>
      <w:numFmt w:val="decimal"/>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7" w15:restartNumberingAfterBreak="0">
    <w:nsid w:val="29AF60F3"/>
    <w:multiLevelType w:val="multilevel"/>
    <w:tmpl w:val="FFFFFFFF"/>
    <w:lvl w:ilvl="0">
      <w:start w:val="1"/>
      <w:numFmt w:val="lowerLetter"/>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8" w15:restartNumberingAfterBreak="0">
    <w:nsid w:val="45AE5CF3"/>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95504CD"/>
    <w:multiLevelType w:val="hybridMultilevel"/>
    <w:tmpl w:val="E7B80D1A"/>
    <w:lvl w:ilvl="0" w:tplc="C5C47CD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9FA40F5"/>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5DFE2D59"/>
    <w:multiLevelType w:val="hybridMultilevel"/>
    <w:tmpl w:val="FFFFFFFF"/>
    <w:lvl w:ilvl="0" w:tplc="0409001B">
      <w:start w:val="1"/>
      <w:numFmt w:val="lowerRoman"/>
      <w:lvlText w:val="%1."/>
      <w:lvlJc w:val="righ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15:restartNumberingAfterBreak="0">
    <w:nsid w:val="5E3C720F"/>
    <w:multiLevelType w:val="hybridMultilevel"/>
    <w:tmpl w:val="ED94D7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F811875"/>
    <w:multiLevelType w:val="hybridMultilevel"/>
    <w:tmpl w:val="FFFFFFFF"/>
    <w:lvl w:ilvl="0" w:tplc="B4720F22">
      <w:start w:val="1"/>
      <w:numFmt w:val="lowerLetter"/>
      <w:lvlText w:val="(%1) "/>
      <w:lvlJc w:val="left"/>
      <w:pPr>
        <w:tabs>
          <w:tab w:val="num" w:pos="1008"/>
        </w:tabs>
        <w:ind w:left="1008" w:hanging="648"/>
      </w:pPr>
      <w:rPr>
        <w:rFonts w:ascii="Cambria" w:hAnsi="Cambria" w:cs="Segoe UI Semibold" w:hint="default"/>
        <w:b w:val="0"/>
        <w:bCs w:val="0"/>
        <w:i w:val="0"/>
        <w:iCs w:val="0"/>
        <w:color w:val="auto"/>
        <w:sz w:val="22"/>
        <w:szCs w:val="22"/>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5FEA52FF"/>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A0645CD"/>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70EC61AA"/>
    <w:multiLevelType w:val="hybridMultilevel"/>
    <w:tmpl w:val="296EB5F4"/>
    <w:lvl w:ilvl="0" w:tplc="DE7860F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77D44B3"/>
    <w:multiLevelType w:val="hybridMultilevel"/>
    <w:tmpl w:val="FFFFFFFF"/>
    <w:lvl w:ilvl="0" w:tplc="04090017">
      <w:start w:val="1"/>
      <w:numFmt w:val="lowerLetter"/>
      <w:lvlText w:val="%1)"/>
      <w:lvlJc w:val="left"/>
      <w:pPr>
        <w:ind w:left="720" w:hanging="360"/>
      </w:pPr>
      <w:rPr>
        <w:rFonts w:cs="Times New Roman" w:hint="default"/>
      </w:rPr>
    </w:lvl>
    <w:lvl w:ilvl="1" w:tplc="B6E62F0C">
      <w:start w:val="4"/>
      <w:numFmt w:val="decimal"/>
      <w:lvlText w:val="Q.%2 "/>
      <w:lvlJc w:val="left"/>
      <w:pPr>
        <w:tabs>
          <w:tab w:val="num" w:pos="648"/>
        </w:tabs>
        <w:ind w:left="648" w:hanging="648"/>
      </w:pPr>
      <w:rPr>
        <w:rFonts w:ascii="Tms Rmn" w:hAnsi="Tms Rmn" w:cs="Segoe UI Semibold" w:hint="default"/>
        <w:b w:val="0"/>
        <w:bCs w:val="0"/>
        <w:i w:val="0"/>
        <w:iCs w:val="0"/>
        <w:color w:val="auto"/>
        <w:sz w:val="24"/>
        <w:szCs w:val="24"/>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7A556F0F"/>
    <w:multiLevelType w:val="hybridMultilevel"/>
    <w:tmpl w:val="1BFC102C"/>
    <w:lvl w:ilvl="0" w:tplc="F11659C4">
      <w:numFmt w:val="bullet"/>
      <w:lvlText w:val=""/>
      <w:lvlJc w:val="left"/>
      <w:pPr>
        <w:ind w:left="1440" w:hanging="360"/>
      </w:pPr>
      <w:rPr>
        <w:rFonts w:ascii="Symbol" w:eastAsia="Calibri"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13"/>
  </w:num>
  <w:num w:numId="3">
    <w:abstractNumId w:val="6"/>
  </w:num>
  <w:num w:numId="4">
    <w:abstractNumId w:val="17"/>
  </w:num>
  <w:num w:numId="5">
    <w:abstractNumId w:val="5"/>
  </w:num>
  <w:num w:numId="6">
    <w:abstractNumId w:val="14"/>
  </w:num>
  <w:num w:numId="7">
    <w:abstractNumId w:val="8"/>
  </w:num>
  <w:num w:numId="8">
    <w:abstractNumId w:val="11"/>
  </w:num>
  <w:num w:numId="9">
    <w:abstractNumId w:val="15"/>
  </w:num>
  <w:num w:numId="10">
    <w:abstractNumId w:val="10"/>
  </w:num>
  <w:num w:numId="11">
    <w:abstractNumId w:val="3"/>
  </w:num>
  <w:num w:numId="12">
    <w:abstractNumId w:val="7"/>
  </w:num>
  <w:num w:numId="13">
    <w:abstractNumId w:val="16"/>
  </w:num>
  <w:num w:numId="14">
    <w:abstractNumId w:val="12"/>
  </w:num>
  <w:num w:numId="15">
    <w:abstractNumId w:val="18"/>
  </w:num>
  <w:num w:numId="16">
    <w:abstractNumId w:val="9"/>
  </w:num>
  <w:num w:numId="17">
    <w:abstractNumId w:val="0"/>
  </w:num>
  <w:num w:numId="18">
    <w:abstractNumId w:val="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EA7"/>
    <w:rsid w:val="00017B6D"/>
    <w:rsid w:val="0015465C"/>
    <w:rsid w:val="002C566B"/>
    <w:rsid w:val="002E4C3C"/>
    <w:rsid w:val="0032503A"/>
    <w:rsid w:val="003D1098"/>
    <w:rsid w:val="00413908"/>
    <w:rsid w:val="004A6E1B"/>
    <w:rsid w:val="0059156C"/>
    <w:rsid w:val="005A02C7"/>
    <w:rsid w:val="00627562"/>
    <w:rsid w:val="006A34AA"/>
    <w:rsid w:val="006D3AE5"/>
    <w:rsid w:val="007D38A3"/>
    <w:rsid w:val="008143B0"/>
    <w:rsid w:val="008A4005"/>
    <w:rsid w:val="00927D81"/>
    <w:rsid w:val="009466F2"/>
    <w:rsid w:val="00995AE5"/>
    <w:rsid w:val="00996C52"/>
    <w:rsid w:val="009C2CB8"/>
    <w:rsid w:val="009C53FD"/>
    <w:rsid w:val="009D5EA7"/>
    <w:rsid w:val="00B41D96"/>
    <w:rsid w:val="00B66850"/>
    <w:rsid w:val="00BF1548"/>
    <w:rsid w:val="00C73A0B"/>
    <w:rsid w:val="00CD55AB"/>
    <w:rsid w:val="00D63A41"/>
    <w:rsid w:val="00DB76AB"/>
    <w:rsid w:val="00DD2C39"/>
    <w:rsid w:val="00ED0F3C"/>
    <w:rsid w:val="00F231D2"/>
    <w:rsid w:val="00F91015"/>
    <w:rsid w:val="00FC5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85F632"/>
  <w14:defaultImageDpi w14:val="0"/>
  <w15:docId w15:val="{B24C2C1F-D5A3-46C1-A394-2911B7896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iPriority="0"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semiHidden="1" w:uiPriority="0" w:unhideWhenUsed="1"/>
    <w:lsdException w:name="Table Subtle 2" w:locked="1" w:semiHidden="1" w:unhideWhenUsed="1"/>
    <w:lsdException w:name="Table Web 1" w:locked="1" w:semiHidden="1" w:unhideWhenUsed="1"/>
    <w:lsdException w:name="Table Web 2" w:semiHidden="1" w:uiPriority="0" w:unhideWhenUsed="1"/>
    <w:lsdException w:name="Table Web 3" w:semiHidden="1" w:uiPriority="0"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AE5"/>
    <w:pPr>
      <w:spacing w:after="0" w:line="240" w:lineRule="auto"/>
    </w:pPr>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9"/>
    <w:qFormat/>
    <w:rsid w:val="009D5EA7"/>
    <w:pPr>
      <w:keepNext/>
      <w:outlineLvl w:val="0"/>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D5EA7"/>
    <w:rPr>
      <w:rFonts w:ascii="Times New Roman" w:hAnsi="Times New Roman"/>
      <w:b/>
      <w:i/>
      <w:sz w:val="24"/>
    </w:rPr>
  </w:style>
  <w:style w:type="paragraph" w:styleId="ListParagraph">
    <w:name w:val="List Paragraph"/>
    <w:basedOn w:val="Normal"/>
    <w:uiPriority w:val="99"/>
    <w:qFormat/>
    <w:rsid w:val="009D5EA7"/>
    <w:pPr>
      <w:spacing w:after="200" w:line="276" w:lineRule="auto"/>
      <w:ind w:left="720"/>
      <w:contextualSpacing/>
    </w:pPr>
    <w:rPr>
      <w:rFonts w:ascii="Calibri" w:eastAsia="Calibri" w:hAnsi="Calibri"/>
      <w:sz w:val="22"/>
      <w:szCs w:val="22"/>
    </w:rPr>
  </w:style>
  <w:style w:type="character" w:styleId="Hyperlink">
    <w:name w:val="Hyperlink"/>
    <w:basedOn w:val="DefaultParagraphFont"/>
    <w:uiPriority w:val="99"/>
    <w:rsid w:val="009D5EA7"/>
    <w:rPr>
      <w:rFonts w:cs="Times New Roman"/>
      <w:color w:val="0563C1"/>
      <w:u w:val="single"/>
    </w:rPr>
  </w:style>
  <w:style w:type="table" w:styleId="TableGrid">
    <w:name w:val="Table Grid"/>
    <w:basedOn w:val="TableNormal"/>
    <w:uiPriority w:val="99"/>
    <w:rsid w:val="009D5EA7"/>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5A02C7"/>
  </w:style>
  <w:style w:type="character" w:styleId="UnresolvedMention">
    <w:name w:val="Unresolved Mention"/>
    <w:basedOn w:val="DefaultParagraphFont"/>
    <w:uiPriority w:val="99"/>
    <w:semiHidden/>
    <w:unhideWhenUsed/>
    <w:rsid w:val="004A6E1B"/>
    <w:rPr>
      <w:color w:val="605E5C"/>
      <w:shd w:val="clear" w:color="auto" w:fill="E1DFDD"/>
    </w:rPr>
  </w:style>
  <w:style w:type="paragraph" w:styleId="NormalWeb">
    <w:name w:val="Normal (Web)"/>
    <w:basedOn w:val="Normal"/>
    <w:uiPriority w:val="99"/>
    <w:semiHidden/>
    <w:unhideWhenUsed/>
    <w:locked/>
    <w:rsid w:val="00D63A41"/>
    <w:pPr>
      <w:spacing w:before="100" w:beforeAutospacing="1" w:after="100" w:afterAutospacing="1"/>
    </w:pPr>
    <w:rPr>
      <w:lang w:val="en-IN" w:eastAsia="en-IN"/>
    </w:rPr>
  </w:style>
  <w:style w:type="character" w:styleId="Strong">
    <w:name w:val="Strong"/>
    <w:uiPriority w:val="22"/>
    <w:qFormat/>
    <w:locked/>
    <w:rsid w:val="00996C52"/>
    <w:rPr>
      <w:b/>
      <w:bCs/>
    </w:rPr>
  </w:style>
  <w:style w:type="character" w:styleId="HTMLCode">
    <w:name w:val="HTML Code"/>
    <w:basedOn w:val="DefaultParagraphFont"/>
    <w:uiPriority w:val="99"/>
    <w:semiHidden/>
    <w:unhideWhenUsed/>
    <w:locked/>
    <w:rsid w:val="006D3AE5"/>
    <w:rPr>
      <w:rFonts w:ascii="Courier New" w:eastAsia="Times New Roman" w:hAnsi="Courier New" w:cs="Courier New"/>
      <w:sz w:val="20"/>
      <w:szCs w:val="20"/>
    </w:rPr>
  </w:style>
  <w:style w:type="character" w:customStyle="1" w:styleId="hljs-attr">
    <w:name w:val="hljs-attr"/>
    <w:basedOn w:val="DefaultParagraphFont"/>
    <w:rsid w:val="006D3AE5"/>
  </w:style>
  <w:style w:type="character" w:customStyle="1" w:styleId="hljs-string">
    <w:name w:val="hljs-string"/>
    <w:basedOn w:val="DefaultParagraphFont"/>
    <w:rsid w:val="006D3AE5"/>
  </w:style>
  <w:style w:type="character" w:customStyle="1" w:styleId="hljs-comment">
    <w:name w:val="hljs-comment"/>
    <w:basedOn w:val="DefaultParagraphFont"/>
    <w:rsid w:val="006D3AE5"/>
  </w:style>
  <w:style w:type="character" w:customStyle="1" w:styleId="hljs-bullet">
    <w:name w:val="hljs-bullet"/>
    <w:basedOn w:val="DefaultParagraphFont"/>
    <w:rsid w:val="006D3AE5"/>
  </w:style>
  <w:style w:type="character" w:customStyle="1" w:styleId="hljs-literal">
    <w:name w:val="hljs-literal"/>
    <w:basedOn w:val="DefaultParagraphFont"/>
    <w:rsid w:val="006D3AE5"/>
  </w:style>
  <w:style w:type="character" w:customStyle="1" w:styleId="hljs-number">
    <w:name w:val="hljs-number"/>
    <w:basedOn w:val="DefaultParagraphFont"/>
    <w:rsid w:val="006D3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87539">
      <w:bodyDiv w:val="1"/>
      <w:marLeft w:val="0"/>
      <w:marRight w:val="0"/>
      <w:marTop w:val="0"/>
      <w:marBottom w:val="0"/>
      <w:divBdr>
        <w:top w:val="none" w:sz="0" w:space="0" w:color="auto"/>
        <w:left w:val="none" w:sz="0" w:space="0" w:color="auto"/>
        <w:bottom w:val="none" w:sz="0" w:space="0" w:color="auto"/>
        <w:right w:val="none" w:sz="0" w:space="0" w:color="auto"/>
      </w:divBdr>
    </w:div>
    <w:div w:id="875896264">
      <w:bodyDiv w:val="1"/>
      <w:marLeft w:val="0"/>
      <w:marRight w:val="0"/>
      <w:marTop w:val="0"/>
      <w:marBottom w:val="0"/>
      <w:divBdr>
        <w:top w:val="none" w:sz="0" w:space="0" w:color="auto"/>
        <w:left w:val="none" w:sz="0" w:space="0" w:color="auto"/>
        <w:bottom w:val="none" w:sz="0" w:space="0" w:color="auto"/>
        <w:right w:val="none" w:sz="0" w:space="0" w:color="auto"/>
      </w:divBdr>
    </w:div>
    <w:div w:id="958336449">
      <w:bodyDiv w:val="1"/>
      <w:marLeft w:val="0"/>
      <w:marRight w:val="0"/>
      <w:marTop w:val="0"/>
      <w:marBottom w:val="0"/>
      <w:divBdr>
        <w:top w:val="none" w:sz="0" w:space="0" w:color="auto"/>
        <w:left w:val="none" w:sz="0" w:space="0" w:color="auto"/>
        <w:bottom w:val="none" w:sz="0" w:space="0" w:color="auto"/>
        <w:right w:val="none" w:sz="0" w:space="0" w:color="auto"/>
      </w:divBdr>
    </w:div>
    <w:div w:id="1306163642">
      <w:bodyDiv w:val="1"/>
      <w:marLeft w:val="0"/>
      <w:marRight w:val="0"/>
      <w:marTop w:val="0"/>
      <w:marBottom w:val="0"/>
      <w:divBdr>
        <w:top w:val="none" w:sz="0" w:space="0" w:color="auto"/>
        <w:left w:val="none" w:sz="0" w:space="0" w:color="auto"/>
        <w:bottom w:val="none" w:sz="0" w:space="0" w:color="auto"/>
        <w:right w:val="none" w:sz="0" w:space="0" w:color="auto"/>
      </w:divBdr>
    </w:div>
    <w:div w:id="1909027111">
      <w:bodyDiv w:val="1"/>
      <w:marLeft w:val="0"/>
      <w:marRight w:val="0"/>
      <w:marTop w:val="0"/>
      <w:marBottom w:val="0"/>
      <w:divBdr>
        <w:top w:val="none" w:sz="0" w:space="0" w:color="auto"/>
        <w:left w:val="none" w:sz="0" w:space="0" w:color="auto"/>
        <w:bottom w:val="none" w:sz="0" w:space="0" w:color="auto"/>
        <w:right w:val="none" w:sz="0" w:space="0" w:color="auto"/>
      </w:divBdr>
    </w:div>
    <w:div w:id="195193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ample.io/v1/?PageLimit=100" TargetMode="External"/><Relationship Id="rId5" Type="http://schemas.openxmlformats.org/officeDocument/2006/relationships/hyperlink" Target="https://example.io/v1/arti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17</Pages>
  <Words>3031</Words>
  <Characters>17282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Naik</dc:creator>
  <cp:keywords/>
  <dc:description/>
  <cp:lastModifiedBy>Microsoft Office User</cp:lastModifiedBy>
  <cp:revision>7</cp:revision>
  <dcterms:created xsi:type="dcterms:W3CDTF">2023-05-16T17:26:00Z</dcterms:created>
  <dcterms:modified xsi:type="dcterms:W3CDTF">2023-05-19T10:01:00Z</dcterms:modified>
</cp:coreProperties>
</file>